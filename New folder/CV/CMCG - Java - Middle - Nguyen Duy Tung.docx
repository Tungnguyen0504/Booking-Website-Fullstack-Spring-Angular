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CE4A5F" w14:textId="62E4026A" w:rsidR="00BD5BA5" w:rsidRPr="003D7E91" w:rsidRDefault="00E7489A" w:rsidP="0021471C">
      <w:pPr>
        <w:pStyle w:val="PlainText"/>
        <w:ind w:firstLine="45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D7E91">
        <w:rPr>
          <w:rFonts w:asciiTheme="majorHAnsi" w:hAnsiTheme="majorHAnsi" w:cstheme="majorHAnsi"/>
          <w:b/>
          <w:bCs/>
          <w:sz w:val="24"/>
          <w:szCs w:val="24"/>
        </w:rPr>
        <w:t>CURRICULUM VITAE</w:t>
      </w:r>
    </w:p>
    <w:p w14:paraId="0155A0C0" w14:textId="5630B21D" w:rsidR="00837B2B" w:rsidRPr="003D7E91" w:rsidRDefault="00837B2B" w:rsidP="00752305">
      <w:pPr>
        <w:pStyle w:val="PlainText"/>
        <w:ind w:firstLine="720"/>
        <w:rPr>
          <w:rFonts w:asciiTheme="majorHAnsi" w:hAnsiTheme="majorHAnsi" w:cstheme="majorHAnsi"/>
          <w:sz w:val="24"/>
          <w:szCs w:val="24"/>
        </w:rPr>
      </w:pPr>
      <w:r w:rsidRPr="003D7E91"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B354BB" w:rsidRPr="003D7E91">
        <w:rPr>
          <w:rFonts w:asciiTheme="majorHAnsi" w:hAnsiTheme="majorHAnsi" w:cstheme="majorHAnsi"/>
          <w:sz w:val="24"/>
          <w:szCs w:val="24"/>
        </w:rPr>
        <w:tab/>
      </w:r>
      <w:r w:rsidR="00B354BB" w:rsidRPr="003D7E91">
        <w:rPr>
          <w:rFonts w:asciiTheme="majorHAnsi" w:hAnsiTheme="majorHAnsi" w:cstheme="majorHAnsi"/>
          <w:sz w:val="24"/>
          <w:szCs w:val="24"/>
        </w:rPr>
        <w:tab/>
      </w:r>
      <w:r w:rsidRPr="003D7E91">
        <w:rPr>
          <w:rFonts w:asciiTheme="majorHAnsi" w:hAnsiTheme="majorHAnsi" w:cstheme="majorHAnsi"/>
          <w:sz w:val="24"/>
          <w:szCs w:val="24"/>
        </w:rPr>
        <w:tab/>
      </w:r>
      <w:r w:rsidRPr="003D7E91">
        <w:rPr>
          <w:rFonts w:asciiTheme="majorHAnsi" w:hAnsiTheme="majorHAnsi" w:cstheme="majorHAnsi"/>
          <w:sz w:val="24"/>
          <w:szCs w:val="24"/>
        </w:rPr>
        <w:tab/>
      </w:r>
      <w:r w:rsidR="00B354BB" w:rsidRPr="003D7E9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13D0F4" w14:textId="2E44093E" w:rsidR="00A31F97" w:rsidRPr="003D7E91" w:rsidRDefault="00A31F97" w:rsidP="00A31F97">
      <w:pPr>
        <w:pStyle w:val="PlainText"/>
        <w:rPr>
          <w:rFonts w:asciiTheme="majorHAnsi" w:hAnsiTheme="majorHAnsi" w:cstheme="majorHAnsi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0B3924" w:rsidRPr="003D7E91" w14:paraId="7CF94A1F" w14:textId="77777777" w:rsidTr="7A9A759D">
        <w:trPr>
          <w:trHeight w:val="430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4B4DA680" w14:textId="4F364250" w:rsidR="000B3924" w:rsidRPr="003D7E91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7E9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PERSONAL DETAILS</w:t>
            </w:r>
          </w:p>
        </w:tc>
      </w:tr>
      <w:tr w:rsidR="000B3924" w:rsidRPr="003D7E91" w14:paraId="36A0B21F" w14:textId="77777777" w:rsidTr="7A9A759D">
        <w:trPr>
          <w:trHeight w:val="430"/>
        </w:trPr>
        <w:tc>
          <w:tcPr>
            <w:tcW w:w="9306" w:type="dxa"/>
            <w:shd w:val="clear" w:color="auto" w:fill="auto"/>
            <w:vAlign w:val="center"/>
          </w:tcPr>
          <w:p w14:paraId="6EEDEEEE" w14:textId="14E924D2" w:rsidR="00110BA6" w:rsidRPr="003D7E91" w:rsidRDefault="0033081E" w:rsidP="0CBC3E4C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D54809F" wp14:editId="307C3A52">
                  <wp:simplePos x="0" y="0"/>
                  <wp:positionH relativeFrom="column">
                    <wp:posOffset>4030980</wp:posOffset>
                  </wp:positionH>
                  <wp:positionV relativeFrom="paragraph">
                    <wp:posOffset>-6350</wp:posOffset>
                  </wp:positionV>
                  <wp:extent cx="1668780" cy="1999615"/>
                  <wp:effectExtent l="0" t="0" r="7620" b="635"/>
                  <wp:wrapTight wrapText="bothSides">
                    <wp:wrapPolygon edited="0">
                      <wp:start x="0" y="0"/>
                      <wp:lineTo x="0" y="21401"/>
                      <wp:lineTo x="21452" y="21401"/>
                      <wp:lineTo x="2145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0BA6" w:rsidRPr="003D7E91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="00110BA6" w:rsidRPr="003D7E91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110BA6" w:rsidRPr="003D7E91">
              <w:rPr>
                <w:rFonts w:asciiTheme="majorHAnsi" w:hAnsiTheme="majorHAnsi" w:cstheme="majorHAnsi"/>
                <w:sz w:val="24"/>
                <w:szCs w:val="24"/>
              </w:rPr>
              <w:tab/>
              <w:t>: Nguyen Duy Tung</w:t>
            </w:r>
          </w:p>
          <w:p w14:paraId="171FE5C1" w14:textId="77777777" w:rsidR="0033081E" w:rsidRDefault="0033081E" w:rsidP="0033081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 xml:space="preserve">Nationality 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  <w:t>: Viet Nam</w:t>
            </w:r>
          </w:p>
          <w:p w14:paraId="3DBDD815" w14:textId="77777777" w:rsidR="0033081E" w:rsidRPr="007C54FF" w:rsidRDefault="0033081E" w:rsidP="0033081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Birthday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05/04/1999</w:t>
            </w:r>
          </w:p>
          <w:p w14:paraId="37177598" w14:textId="77777777" w:rsidR="0033081E" w:rsidRPr="007C54FF" w:rsidRDefault="0033081E" w:rsidP="0033081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>Gender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  <w:t>: Male</w:t>
            </w:r>
          </w:p>
          <w:p w14:paraId="716B2614" w14:textId="1A072B80" w:rsidR="009C1EA5" w:rsidRPr="003D7E91" w:rsidRDefault="0033081E" w:rsidP="0033081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>Marital status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  <w:t>: Single</w:t>
            </w:r>
            <w:r w:rsidRPr="007C54F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      </w:t>
            </w:r>
          </w:p>
        </w:tc>
      </w:tr>
      <w:tr w:rsidR="009C1EA5" w:rsidRPr="003D7E91" w14:paraId="403AC9F6" w14:textId="77777777" w:rsidTr="001567BB">
        <w:trPr>
          <w:trHeight w:val="430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6210F95A" w14:textId="77777777" w:rsidR="009C1EA5" w:rsidRPr="003D7E91" w:rsidRDefault="009C1EA5" w:rsidP="001567BB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7E9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PERSONAL DETAILS</w:t>
            </w:r>
          </w:p>
        </w:tc>
      </w:tr>
      <w:tr w:rsidR="009C1EA5" w:rsidRPr="003D7E91" w14:paraId="03E54F3C" w14:textId="77777777" w:rsidTr="7A9A759D">
        <w:trPr>
          <w:trHeight w:val="430"/>
        </w:trPr>
        <w:tc>
          <w:tcPr>
            <w:tcW w:w="9306" w:type="dxa"/>
            <w:shd w:val="clear" w:color="auto" w:fill="auto"/>
            <w:vAlign w:val="center"/>
          </w:tcPr>
          <w:p w14:paraId="122A9559" w14:textId="77777777" w:rsidR="004243D2" w:rsidRDefault="004243D2" w:rsidP="00F66DB2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672DA8" w14:textId="7EF1828F" w:rsidR="00F66DB2" w:rsidRPr="003D7E91" w:rsidRDefault="00F66DB2" w:rsidP="00F66DB2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3D7E91">
              <w:rPr>
                <w:rFonts w:asciiTheme="majorHAnsi" w:hAnsiTheme="majorHAnsi" w:cstheme="majorHAnsi"/>
                <w:sz w:val="24"/>
                <w:szCs w:val="24"/>
              </w:rPr>
              <w:t>Seeking for the position of a Java</w:t>
            </w:r>
            <w:r w:rsidRPr="003D7E9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Developer</w:t>
            </w:r>
            <w:r w:rsidRPr="003D7E91">
              <w:rPr>
                <w:rFonts w:asciiTheme="majorHAnsi" w:hAnsiTheme="majorHAnsi" w:cstheme="majorHAnsi"/>
                <w:sz w:val="24"/>
                <w:szCs w:val="24"/>
              </w:rPr>
              <w:t xml:space="preserve"> to utilize teamwork and leadership skills in coordinating the effort of programmers. Also, bringing exceptional skills in designing, coding, testing, and deploying customizations to exceed customers’ expectations.</w:t>
            </w:r>
          </w:p>
          <w:p w14:paraId="683CE9E1" w14:textId="77777777" w:rsidR="009C1EA5" w:rsidRPr="003D7E91" w:rsidRDefault="009C1EA5" w:rsidP="0CBC3E4C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31F97" w:rsidRPr="003D7E91" w14:paraId="54F764A7" w14:textId="77777777" w:rsidTr="7A9A759D">
        <w:trPr>
          <w:trHeight w:val="430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15F0E113" w14:textId="30F802E7" w:rsidR="00A31F97" w:rsidRPr="003D7E91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PROFESSIONAL SUMMARY</w:t>
            </w:r>
          </w:p>
        </w:tc>
      </w:tr>
      <w:tr w:rsidR="00A31F97" w:rsidRPr="003D7E91" w14:paraId="0DA7573D" w14:textId="77777777" w:rsidTr="7A9A759D">
        <w:trPr>
          <w:trHeight w:val="430"/>
        </w:trPr>
        <w:tc>
          <w:tcPr>
            <w:tcW w:w="9306" w:type="dxa"/>
            <w:vAlign w:val="center"/>
          </w:tcPr>
          <w:p w14:paraId="104E9590" w14:textId="77777777" w:rsidR="0040678F" w:rsidRDefault="0040678F" w:rsidP="0040678F">
            <w:pPr>
              <w:pStyle w:val="PlainText"/>
              <w:spacing w:line="360" w:lineRule="auto"/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A8385A" w14:textId="2C213081" w:rsidR="00A31F97" w:rsidRPr="003D7E91" w:rsidRDefault="00602AAB" w:rsidP="009E302B">
            <w:pPr>
              <w:pStyle w:val="PlainText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3D7E91">
              <w:rPr>
                <w:rFonts w:asciiTheme="majorHAnsi" w:hAnsiTheme="majorHAnsi" w:cstheme="majorHAnsi"/>
                <w:sz w:val="24"/>
                <w:szCs w:val="24"/>
              </w:rPr>
              <w:t xml:space="preserve">Have </w:t>
            </w:r>
            <w:r w:rsidR="003D2A34" w:rsidRPr="003D7E91">
              <w:rPr>
                <w:rFonts w:asciiTheme="majorHAnsi" w:hAnsiTheme="majorHAnsi" w:cstheme="majorHAnsi"/>
                <w:sz w:val="24"/>
                <w:szCs w:val="24"/>
              </w:rPr>
              <w:t>2+</w:t>
            </w:r>
            <w:r w:rsidRPr="003D7E91">
              <w:rPr>
                <w:rFonts w:asciiTheme="majorHAnsi" w:hAnsiTheme="majorHAnsi" w:cstheme="majorHAnsi"/>
                <w:sz w:val="24"/>
                <w:szCs w:val="24"/>
              </w:rPr>
              <w:t xml:space="preserve"> years of experience </w:t>
            </w:r>
            <w:r w:rsidR="00B10BB4" w:rsidRPr="003D7E91">
              <w:rPr>
                <w:rFonts w:asciiTheme="majorHAnsi" w:hAnsiTheme="majorHAnsi" w:cstheme="majorHAnsi"/>
                <w:sz w:val="24"/>
                <w:szCs w:val="24"/>
              </w:rPr>
              <w:t>as a</w:t>
            </w:r>
            <w:r w:rsidRPr="003D7E9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A1AE5" w:rsidRPr="003D7E91">
              <w:rPr>
                <w:rFonts w:asciiTheme="majorHAnsi" w:hAnsiTheme="majorHAnsi" w:cstheme="majorHAnsi"/>
                <w:sz w:val="24"/>
                <w:szCs w:val="24"/>
              </w:rPr>
              <w:t>Java developer</w:t>
            </w:r>
          </w:p>
          <w:p w14:paraId="5C00C211" w14:textId="56E0807A" w:rsidR="00170315" w:rsidRPr="003D7E91" w:rsidRDefault="00170315" w:rsidP="009E302B">
            <w:pPr>
              <w:pStyle w:val="PlainText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sz w:val="24"/>
                <w:szCs w:val="24"/>
              </w:rPr>
              <w:t>Understanding of Agile methodologies</w:t>
            </w:r>
            <w:r w:rsidRPr="003D7E9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4DA727EB" w14:textId="199EC369" w:rsidR="009E302B" w:rsidRPr="003D7E91" w:rsidRDefault="009E302B" w:rsidP="009E302B">
            <w:pPr>
              <w:pStyle w:val="PlainText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Ability to work under pressure and manage tasks with less-supervision. Eager to learn new knowledge technologies. </w:t>
            </w:r>
          </w:p>
          <w:p w14:paraId="20C05087" w14:textId="4C6D1293" w:rsidR="009E302B" w:rsidRPr="003D7E91" w:rsidRDefault="009E302B" w:rsidP="009E302B">
            <w:pPr>
              <w:pStyle w:val="PlainText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Database: Sql server</w:t>
            </w:r>
            <w:r w:rsidR="00F56DEE" w:rsidRPr="003D7E91">
              <w:rPr>
                <w:rFonts w:asciiTheme="majorHAnsi" w:hAnsiTheme="majorHAnsi" w:cstheme="majorHAnsi"/>
                <w:sz w:val="24"/>
                <w:szCs w:val="24"/>
              </w:rPr>
              <w:t>, MySQL</w:t>
            </w:r>
            <w:r w:rsidR="0033081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33081E" w:rsidRPr="00565A3B">
              <w:rPr>
                <w:rFonts w:asciiTheme="majorHAnsi" w:hAnsiTheme="majorHAnsi" w:cstheme="majorHAnsi"/>
                <w:sz w:val="24"/>
                <w:szCs w:val="24"/>
              </w:rPr>
              <w:t>PostgreSQL</w:t>
            </w:r>
            <w:r w:rsidR="00751F52">
              <w:rPr>
                <w:rFonts w:asciiTheme="majorHAnsi" w:hAnsiTheme="majorHAnsi" w:cstheme="majorHAnsi"/>
                <w:sz w:val="24"/>
                <w:szCs w:val="24"/>
              </w:rPr>
              <w:t>, MariaDB</w:t>
            </w:r>
          </w:p>
          <w:p w14:paraId="5B72F5A5" w14:textId="1EAE2DF9" w:rsidR="009E302B" w:rsidRPr="003D7E91" w:rsidRDefault="009E302B" w:rsidP="009E302B">
            <w:pPr>
              <w:pStyle w:val="PlainText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sz w:val="24"/>
                <w:szCs w:val="24"/>
              </w:rPr>
              <w:t xml:space="preserve">Frontend: </w:t>
            </w:r>
            <w:r w:rsidR="0033081E">
              <w:rPr>
                <w:rFonts w:asciiTheme="majorHAnsi" w:hAnsiTheme="majorHAnsi" w:cstheme="majorHAnsi"/>
                <w:sz w:val="24"/>
                <w:szCs w:val="24"/>
              </w:rPr>
              <w:t>Angular,</w:t>
            </w:r>
            <w:r w:rsidR="0033081E" w:rsidRPr="003D7E9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Pr="003D7E9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HTML/CSS</w:t>
            </w:r>
            <w:r w:rsidRPr="003D7E91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3D7E9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JavaScript</w:t>
            </w:r>
            <w:r w:rsidRPr="003D7E91">
              <w:rPr>
                <w:rFonts w:asciiTheme="majorHAnsi" w:hAnsiTheme="majorHAnsi" w:cstheme="majorHAnsi"/>
                <w:sz w:val="24"/>
                <w:szCs w:val="24"/>
              </w:rPr>
              <w:t>, Bootstrap, jQuery</w:t>
            </w:r>
          </w:p>
          <w:p w14:paraId="28B94091" w14:textId="77777777" w:rsidR="00F66DB2" w:rsidRDefault="009E302B" w:rsidP="0040678F">
            <w:pPr>
              <w:pStyle w:val="PlainText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40678F">
              <w:rPr>
                <w:rFonts w:asciiTheme="majorHAnsi" w:hAnsiTheme="majorHAnsi" w:cstheme="majorHAnsi"/>
                <w:sz w:val="24"/>
                <w:szCs w:val="24"/>
              </w:rPr>
              <w:t>Backend</w:t>
            </w:r>
            <w:r w:rsidRPr="0040678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: Java, </w:t>
            </w:r>
            <w:r w:rsidR="00A17421" w:rsidRPr="0040678F">
              <w:rPr>
                <w:rFonts w:asciiTheme="majorHAnsi" w:hAnsiTheme="majorHAnsi" w:cstheme="majorHAnsi"/>
                <w:sz w:val="24"/>
                <w:szCs w:val="24"/>
              </w:rPr>
              <w:t>C#</w:t>
            </w:r>
            <w:r w:rsidRPr="0040678F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40678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Spring Boot, Hibernate</w:t>
            </w:r>
          </w:p>
          <w:p w14:paraId="31DD30D6" w14:textId="61B2F04A" w:rsidR="0040678F" w:rsidRPr="0040678F" w:rsidRDefault="0040678F" w:rsidP="0040678F">
            <w:pPr>
              <w:pStyle w:val="PlainText"/>
              <w:spacing w:line="360" w:lineRule="auto"/>
              <w:ind w:left="72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3D7E91" w14:paraId="5E0F7834" w14:textId="77777777" w:rsidTr="7A9A759D">
        <w:trPr>
          <w:trHeight w:val="405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67CA7C4D" w14:textId="61F303A4" w:rsidR="00A31F97" w:rsidRPr="003D7E91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EDUCATION &amp; CERTIFICATED</w:t>
            </w:r>
          </w:p>
        </w:tc>
      </w:tr>
      <w:tr w:rsidR="00A31F97" w:rsidRPr="003D7E91" w14:paraId="507E3AF1" w14:textId="77777777" w:rsidTr="7A9A759D">
        <w:trPr>
          <w:trHeight w:val="430"/>
        </w:trPr>
        <w:tc>
          <w:tcPr>
            <w:tcW w:w="9306" w:type="dxa"/>
            <w:vAlign w:val="center"/>
          </w:tcPr>
          <w:p w14:paraId="426F31FF" w14:textId="77777777" w:rsidR="00A31F97" w:rsidRPr="003D7E91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113FDC" w:rsidRPr="003D7E91" w14:paraId="43AAEC07" w14:textId="062D5FF6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116175A9" w14:textId="21A37B1A" w:rsidR="00113FDC" w:rsidRPr="003D7E91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lastRenderedPageBreak/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EB8253" w14:textId="18DA62E9" w:rsidR="00113FDC" w:rsidRPr="003D7E91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E18420E" w14:textId="43E85986" w:rsidR="00113FDC" w:rsidRPr="003D7E91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School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5C7206F" w14:textId="046FDF84" w:rsidR="00113FDC" w:rsidRPr="003D7E91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Major</w:t>
                  </w:r>
                </w:p>
              </w:tc>
            </w:tr>
            <w:tr w:rsidR="00113FDC" w:rsidRPr="003D7E91" w14:paraId="20C8FEC3" w14:textId="1334016B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2D9353" w14:textId="000B2B94" w:rsidR="00113FDC" w:rsidRPr="003D7E91" w:rsidRDefault="00DB1FA9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</w:rPr>
                    <w:t>08/201</w:t>
                  </w:r>
                  <w:r w:rsidR="0033081E">
                    <w:rPr>
                      <w:rFonts w:asciiTheme="majorHAnsi" w:eastAsia="Times New Roman" w:hAnsiTheme="majorHAnsi" w:cstheme="majorHAnsi"/>
                      <w:bCs/>
                    </w:rPr>
                    <w:t>7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799544" w14:textId="7ECE71A9" w:rsidR="00113FDC" w:rsidRPr="003D7E91" w:rsidRDefault="00F66DB2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</w:rPr>
                    <w:t>08/202</w:t>
                  </w:r>
                  <w:r w:rsidR="0033081E">
                    <w:rPr>
                      <w:rFonts w:asciiTheme="majorHAnsi" w:eastAsia="Times New Roman" w:hAnsiTheme="majorHAnsi" w:cstheme="majorHAnsi"/>
                      <w:bCs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D6041CB" w14:textId="659C5C8C" w:rsidR="00113FDC" w:rsidRPr="003D7E91" w:rsidRDefault="00DB1FA9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</w:rPr>
                    <w:t>FPT University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D271719" w14:textId="5C99B500" w:rsidR="00113FDC" w:rsidRPr="003D7E91" w:rsidRDefault="00DB1FA9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</w:rPr>
                    <w:t>Software Engineer</w:t>
                  </w:r>
                </w:p>
              </w:tc>
            </w:tr>
          </w:tbl>
          <w:p w14:paraId="18E3C4A8" w14:textId="77777777" w:rsidR="00113FDC" w:rsidRPr="003D7E91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7922AFBE" w14:textId="77777777" w:rsidR="00325417" w:rsidRPr="003D7E91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4EF5E887" w14:textId="77777777" w:rsidR="00A50500" w:rsidRDefault="00A50500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5EFF476" w14:textId="77777777" w:rsidR="00367CFE" w:rsidRDefault="00367CFE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5622D9A7" w14:textId="77777777" w:rsidR="00367CFE" w:rsidRDefault="00367CFE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28341C1" w14:textId="61821314" w:rsidR="00367CFE" w:rsidRPr="003D7E91" w:rsidRDefault="00367CFE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3D7E91" w14:paraId="694980D6" w14:textId="77777777" w:rsidTr="7A9A759D">
        <w:trPr>
          <w:trHeight w:val="405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15A80160" w14:textId="4F18A5DC" w:rsidR="00A31F97" w:rsidRPr="003D7E91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WORK EXPERIENCE</w:t>
            </w:r>
          </w:p>
        </w:tc>
      </w:tr>
      <w:tr w:rsidR="00A31F97" w:rsidRPr="003D7E91" w14:paraId="6FE1210B" w14:textId="77777777" w:rsidTr="7A9A759D">
        <w:trPr>
          <w:trHeight w:val="405"/>
        </w:trPr>
        <w:tc>
          <w:tcPr>
            <w:tcW w:w="9306" w:type="dxa"/>
            <w:vAlign w:val="center"/>
          </w:tcPr>
          <w:p w14:paraId="46D2D7F4" w14:textId="77777777" w:rsidR="00A31F97" w:rsidRPr="003D7E91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325417" w:rsidRPr="003D7E91" w14:paraId="13405F6B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1B3834F" w14:textId="77777777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7EC1351A" w14:textId="77777777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51F2A9E" w14:textId="2BD48273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Company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7B2D920" w14:textId="2B876A8C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Position</w:t>
                  </w:r>
                </w:p>
              </w:tc>
            </w:tr>
            <w:tr w:rsidR="00325417" w:rsidRPr="003D7E91" w14:paraId="1285DDCC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184A57" w14:textId="2E8AD7AA" w:rsidR="00325417" w:rsidRPr="003D7E91" w:rsidRDefault="00DB1FA9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</w:rPr>
                    <w:t>01/202</w:t>
                  </w:r>
                  <w:r w:rsidR="0033081E">
                    <w:rPr>
                      <w:rFonts w:asciiTheme="majorHAnsi" w:eastAsia="Times New Roman" w:hAnsiTheme="majorHAnsi" w:cstheme="majorHAnsi"/>
                      <w:bCs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31E89EA2" w14:textId="51E4CE4F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Present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41A7B14" w14:textId="5617CAE6" w:rsidR="00325417" w:rsidRPr="003D7E91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CMC Global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6F07A05" w14:textId="13EE7E48" w:rsidR="00325417" w:rsidRPr="003D7E91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</w:tbl>
          <w:p w14:paraId="310D8CD9" w14:textId="0C738570" w:rsidR="00325417" w:rsidRPr="003D7E91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325417" w:rsidRPr="003D7E91" w14:paraId="5BAE0EB3" w14:textId="77777777" w:rsidTr="7A9A759D">
        <w:trPr>
          <w:trHeight w:val="405"/>
        </w:trPr>
        <w:tc>
          <w:tcPr>
            <w:tcW w:w="9306" w:type="dxa"/>
            <w:vAlign w:val="center"/>
          </w:tcPr>
          <w:p w14:paraId="039A90B4" w14:textId="77777777" w:rsidR="00325417" w:rsidRPr="003D7E91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3D7E91" w14:paraId="7F3A9B9C" w14:textId="77777777" w:rsidTr="7A9A759D">
        <w:trPr>
          <w:trHeight w:val="405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463F2350" w14:textId="5B9706CC" w:rsidR="00A31F97" w:rsidRPr="003D7E91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TECHNOLOGY AND DEVELOPMENT SKILLS</w:t>
            </w:r>
          </w:p>
        </w:tc>
      </w:tr>
      <w:tr w:rsidR="00A31F97" w:rsidRPr="003D7E91" w14:paraId="3623AE17" w14:textId="77777777" w:rsidTr="7A9A759D">
        <w:trPr>
          <w:trHeight w:val="405"/>
        </w:trPr>
        <w:tc>
          <w:tcPr>
            <w:tcW w:w="9306" w:type="dxa"/>
            <w:vAlign w:val="center"/>
          </w:tcPr>
          <w:p w14:paraId="0D1E74D6" w14:textId="6474EFE2" w:rsidR="00A31F97" w:rsidRPr="003D7E91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95" w:type="dxa"/>
              <w:tblCellMar>
                <w:top w:w="14" w:type="dxa"/>
                <w:left w:w="115" w:type="dxa"/>
                <w:bottom w:w="14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098"/>
              <w:gridCol w:w="1843"/>
              <w:gridCol w:w="2154"/>
            </w:tblGrid>
            <w:tr w:rsidR="00325417" w:rsidRPr="003D7E91" w14:paraId="21596BE4" w14:textId="77777777" w:rsidTr="004433AE">
              <w:trPr>
                <w:trHeight w:val="556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510D21C" w14:textId="77777777" w:rsidR="00325417" w:rsidRPr="003D7E91" w:rsidRDefault="00325417" w:rsidP="00325417">
                  <w:pPr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</w:rPr>
                  </w:pPr>
                  <w:r w:rsidRPr="003D7E91"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</w:rPr>
                    <w:t>Level</w:t>
                  </w:r>
                  <w:r w:rsidRPr="003D7E91">
                    <w:rPr>
                      <w:rFonts w:asciiTheme="majorHAnsi" w:hAnsiTheme="majorHAnsi" w:cstheme="majorHAnsi"/>
                      <w:i/>
                      <w:iCs/>
                      <w:color w:val="333333"/>
                    </w:rPr>
                    <w:t>: 1-4 Aware (Basic, need to practice more); 5-7 Knowledgeable (Intermediate, can use it at work); 8-10 Proficient (Advanced, very good to use it at work)</w:t>
                  </w:r>
                </w:p>
              </w:tc>
            </w:tr>
            <w:tr w:rsidR="00325417" w:rsidRPr="003D7E91" w14:paraId="688673E9" w14:textId="77777777" w:rsidTr="0009525F">
              <w:trPr>
                <w:trHeight w:val="567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E8CDD12" w14:textId="5A073550" w:rsidR="00325417" w:rsidRPr="003D7E91" w:rsidRDefault="004E25E4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hAnsiTheme="majorHAnsi" w:cstheme="majorHAnsi"/>
                      <w:b/>
                      <w:lang w:val="vi-VN"/>
                    </w:rPr>
                    <w:t>COMPETENCIES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D09F42C" w14:textId="46621A6A" w:rsidR="00325417" w:rsidRPr="003D7E91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lang w:val="vi-VN"/>
                    </w:rPr>
                  </w:pPr>
                  <w:r w:rsidRPr="003D7E91">
                    <w:rPr>
                      <w:rFonts w:asciiTheme="majorHAnsi" w:hAnsiTheme="majorHAnsi" w:cstheme="majorHAnsi"/>
                      <w:b/>
                      <w:bCs/>
                      <w:lang w:val="vi-VN"/>
                    </w:rPr>
                    <w:t>SELF GRADE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01E926E9" w14:textId="2E514716" w:rsidR="00325417" w:rsidRPr="003D7E91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hAnsiTheme="majorHAnsi" w:cstheme="majorHAnsi"/>
                      <w:b/>
                      <w:lang w:val="vi-VN"/>
                    </w:rPr>
                    <w:t>CMCG GRADE</w:t>
                  </w:r>
                </w:p>
              </w:tc>
            </w:tr>
            <w:tr w:rsidR="00325417" w:rsidRPr="003D7E91" w14:paraId="37EE6FD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0919A57D" w14:textId="77777777" w:rsidR="00325417" w:rsidRPr="003D7E91" w:rsidRDefault="00325417" w:rsidP="004E25E4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3D7E91">
                    <w:rPr>
                      <w:rFonts w:asciiTheme="majorHAnsi" w:hAnsiTheme="majorHAnsi" w:cstheme="majorHAnsi"/>
                      <w:b/>
                    </w:rPr>
                    <w:t>Programing Language</w:t>
                  </w:r>
                </w:p>
              </w:tc>
            </w:tr>
            <w:tr w:rsidR="004E25E4" w:rsidRPr="003D7E91" w14:paraId="5AB3A47E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FD7F91A" w14:textId="77777777" w:rsidR="004E25E4" w:rsidRPr="003D7E91" w:rsidRDefault="004E25E4" w:rsidP="004E25E4">
                  <w:pPr>
                    <w:rPr>
                      <w:rFonts w:asciiTheme="majorHAnsi" w:eastAsia="Tahoma" w:hAnsiTheme="majorHAnsi" w:cstheme="majorHAnsi"/>
                    </w:rPr>
                  </w:pPr>
                  <w:r w:rsidRPr="003D7E91">
                    <w:rPr>
                      <w:rFonts w:asciiTheme="majorHAnsi" w:eastAsia="Tahoma" w:hAnsiTheme="majorHAnsi" w:cstheme="majorHAnsi"/>
                    </w:rPr>
                    <w:t>Java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B7C2034" w14:textId="6C4FC1C1" w:rsidR="004E25E4" w:rsidRPr="003D7E91" w:rsidRDefault="00AD290C" w:rsidP="004E25E4">
                  <w:pPr>
                    <w:jc w:val="center"/>
                    <w:rPr>
                      <w:rFonts w:asciiTheme="majorHAnsi" w:eastAsia="Tahoma" w:hAnsiTheme="majorHAnsi" w:cstheme="majorHAnsi"/>
                      <w:bCs/>
                    </w:rPr>
                  </w:pPr>
                  <w:r>
                    <w:rPr>
                      <w:rFonts w:asciiTheme="majorHAnsi" w:eastAsia="Tahoma" w:hAnsiTheme="majorHAnsi" w:cstheme="majorHAnsi"/>
                      <w:bCs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3EC48DA" w14:textId="522DF0F4" w:rsidR="004E25E4" w:rsidRPr="003D7E91" w:rsidRDefault="009E302B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</w:rPr>
                  </w:pPr>
                  <w:r w:rsidRPr="003D7E91">
                    <w:rPr>
                      <w:rFonts w:asciiTheme="majorHAnsi" w:eastAsia="Tahoma" w:hAnsiTheme="majorHAnsi" w:cstheme="majorHAnsi"/>
                      <w:color w:val="333333"/>
                    </w:rPr>
                    <w:t>6</w:t>
                  </w:r>
                </w:p>
              </w:tc>
            </w:tr>
            <w:tr w:rsidR="00D771A3" w:rsidRPr="003D7E91" w14:paraId="1CC48010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C895DC1" w14:textId="5A230EBD" w:rsidR="00D771A3" w:rsidRPr="003D7E91" w:rsidRDefault="00D771A3" w:rsidP="004E25E4">
                  <w:pPr>
                    <w:rPr>
                      <w:rFonts w:asciiTheme="majorHAnsi" w:eastAsia="Tahoma" w:hAnsiTheme="majorHAnsi" w:cstheme="majorHAnsi"/>
                    </w:rPr>
                  </w:pPr>
                  <w:r>
                    <w:rPr>
                      <w:rFonts w:asciiTheme="majorHAnsi" w:eastAsia="Tahoma" w:hAnsiTheme="majorHAnsi" w:cstheme="majorHAnsi"/>
                    </w:rPr>
                    <w:t>C#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CDE7699" w14:textId="0DF94666" w:rsidR="00D771A3" w:rsidRPr="003D7E91" w:rsidRDefault="00D771A3" w:rsidP="004E25E4">
                  <w:pPr>
                    <w:jc w:val="center"/>
                    <w:rPr>
                      <w:rFonts w:asciiTheme="majorHAnsi" w:eastAsia="Tahoma" w:hAnsiTheme="majorHAnsi" w:cstheme="majorHAnsi"/>
                      <w:bCs/>
                    </w:rPr>
                  </w:pPr>
                  <w:r>
                    <w:rPr>
                      <w:rFonts w:asciiTheme="majorHAnsi" w:eastAsia="Tahoma" w:hAnsiTheme="majorHAnsi" w:cstheme="majorHAnsi"/>
                      <w:bCs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D78C257" w14:textId="2F0E7373" w:rsidR="00D771A3" w:rsidRPr="003D7E91" w:rsidRDefault="00D771A3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</w:rPr>
                    <w:t>5</w:t>
                  </w:r>
                </w:p>
              </w:tc>
            </w:tr>
            <w:tr w:rsidR="004E25E4" w:rsidRPr="003D7E91" w14:paraId="01A349FC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BA52AF" w14:textId="77777777" w:rsidR="004E25E4" w:rsidRPr="003D7E91" w:rsidRDefault="004E25E4" w:rsidP="004E25E4">
                  <w:pPr>
                    <w:rPr>
                      <w:rFonts w:asciiTheme="majorHAnsi" w:eastAsia="Tahoma" w:hAnsiTheme="majorHAnsi" w:cstheme="majorHAnsi"/>
                    </w:rPr>
                  </w:pPr>
                  <w:r w:rsidRPr="003D7E91">
                    <w:rPr>
                      <w:rFonts w:asciiTheme="majorHAnsi" w:eastAsia="Tahoma" w:hAnsiTheme="majorHAnsi" w:cstheme="majorHAnsi"/>
                    </w:rPr>
                    <w:t>HTML Markup, CSS, JavaScript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F02E667" w14:textId="6D89FBA3" w:rsidR="004E25E4" w:rsidRPr="003D7E91" w:rsidRDefault="00E9401B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4DEDAA" w14:textId="25E27C29" w:rsidR="004E25E4" w:rsidRPr="003D7E91" w:rsidRDefault="00E9401B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6</w:t>
                  </w:r>
                </w:p>
              </w:tc>
            </w:tr>
            <w:tr w:rsidR="00325417" w:rsidRPr="003D7E91" w14:paraId="4665AC84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059F700" w14:textId="77777777" w:rsidR="00325417" w:rsidRPr="003D7E91" w:rsidRDefault="00325417" w:rsidP="004E25E4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3D7E91">
                    <w:rPr>
                      <w:rFonts w:asciiTheme="majorHAnsi" w:hAnsiTheme="majorHAnsi" w:cstheme="majorHAnsi"/>
                      <w:b/>
                    </w:rPr>
                    <w:t>Technology, Framework &amp; Library</w:t>
                  </w:r>
                </w:p>
              </w:tc>
            </w:tr>
            <w:tr w:rsidR="00D771A3" w:rsidRPr="003D7E91" w14:paraId="271BFF25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3104414" w14:textId="50CF4EE3" w:rsidR="00D771A3" w:rsidRPr="00E9401B" w:rsidRDefault="00E9401B" w:rsidP="004E25E4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.Net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2107D4C" w14:textId="3C12374D" w:rsidR="00D771A3" w:rsidRDefault="00E9401B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DA391C5" w14:textId="21E060D6" w:rsidR="00D771A3" w:rsidRDefault="00E9401B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5</w:t>
                  </w:r>
                </w:p>
              </w:tc>
            </w:tr>
            <w:tr w:rsidR="004E25E4" w:rsidRPr="003D7E91" w14:paraId="5443BB55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5983086" w14:textId="56B80AE4" w:rsidR="004E25E4" w:rsidRPr="003D7E91" w:rsidRDefault="004E25E4" w:rsidP="004E25E4">
                  <w:pPr>
                    <w:rPr>
                      <w:rFonts w:asciiTheme="majorHAnsi" w:hAnsiTheme="majorHAnsi" w:cstheme="majorHAnsi"/>
                    </w:rPr>
                  </w:pPr>
                  <w:r w:rsidRPr="003D7E91">
                    <w:rPr>
                      <w:rFonts w:asciiTheme="majorHAnsi" w:hAnsiTheme="majorHAnsi" w:cstheme="majorHAnsi"/>
                      <w:lang w:val="vi-VN"/>
                    </w:rPr>
                    <w:t>Spring</w:t>
                  </w:r>
                  <w:r w:rsidR="009D36BD" w:rsidRPr="003D7E91">
                    <w:rPr>
                      <w:rFonts w:asciiTheme="majorHAnsi" w:hAnsiTheme="majorHAnsi" w:cstheme="majorHAnsi"/>
                    </w:rPr>
                    <w:t xml:space="preserve"> Boot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A8A6615" w14:textId="1BE98EC8" w:rsidR="004E25E4" w:rsidRPr="003D7E91" w:rsidRDefault="00D771A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A7B38EE" w14:textId="6A1741E8" w:rsidR="004E25E4" w:rsidRPr="003D7E91" w:rsidRDefault="00D771A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6</w:t>
                  </w:r>
                </w:p>
              </w:tc>
            </w:tr>
            <w:tr w:rsidR="00E9401B" w:rsidRPr="003D7E91" w14:paraId="01416165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39E1D7A" w14:textId="761FED04" w:rsidR="00E9401B" w:rsidRPr="00E9401B" w:rsidRDefault="00E9401B" w:rsidP="004E25E4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Angular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3DD8A0A" w14:textId="41D4B9A0" w:rsidR="00E9401B" w:rsidRDefault="00E9401B" w:rsidP="004E25E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5058EBA" w14:textId="18E1FCAE" w:rsidR="00E9401B" w:rsidRDefault="00E9401B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5</w:t>
                  </w:r>
                </w:p>
              </w:tc>
            </w:tr>
            <w:tr w:rsidR="004E25E4" w:rsidRPr="003D7E91" w14:paraId="72587EC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E144C35" w14:textId="77777777" w:rsidR="004E25E4" w:rsidRPr="003D7E91" w:rsidRDefault="004E25E4" w:rsidP="004E25E4">
                  <w:pPr>
                    <w:rPr>
                      <w:rFonts w:asciiTheme="majorHAnsi" w:hAnsiTheme="majorHAnsi" w:cstheme="majorHAnsi"/>
                      <w:lang w:val="vi-VN"/>
                    </w:rPr>
                  </w:pPr>
                  <w:r w:rsidRPr="003D7E91">
                    <w:rPr>
                      <w:rFonts w:asciiTheme="majorHAnsi" w:hAnsiTheme="majorHAnsi" w:cstheme="majorHAnsi"/>
                      <w:lang w:val="vi-VN"/>
                    </w:rPr>
                    <w:t>Jquery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BBC8537" w14:textId="047555E7" w:rsidR="004E25E4" w:rsidRPr="003D7E91" w:rsidRDefault="00D771A3" w:rsidP="004E25E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A4F6167" w14:textId="0A4A745A" w:rsidR="004E25E4" w:rsidRPr="003D7E91" w:rsidRDefault="00D771A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6</w:t>
                  </w:r>
                </w:p>
              </w:tc>
            </w:tr>
            <w:tr w:rsidR="00E44DDC" w:rsidRPr="003D7E91" w14:paraId="6CAB7C53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4B453DE" w14:textId="3AD41764" w:rsidR="00E44DDC" w:rsidRPr="003D7E91" w:rsidRDefault="004B6E17" w:rsidP="004E25E4">
                  <w:pPr>
                    <w:rPr>
                      <w:rFonts w:asciiTheme="majorHAnsi" w:hAnsiTheme="majorHAnsi" w:cstheme="majorHAnsi"/>
                    </w:rPr>
                  </w:pPr>
                  <w:r w:rsidRPr="003D7E91">
                    <w:rPr>
                      <w:rFonts w:asciiTheme="majorHAnsi" w:hAnsiTheme="majorHAnsi" w:cstheme="majorHAnsi"/>
                    </w:rPr>
                    <w:t>JSP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5023B00" w14:textId="703FDD1A" w:rsidR="00E44DDC" w:rsidRPr="003D7E91" w:rsidRDefault="00D771A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19E3030" w14:textId="0513292F" w:rsidR="00E44DDC" w:rsidRPr="003D7E91" w:rsidRDefault="004B6E17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 w:rsidRPr="003D7E91">
                    <w:rPr>
                      <w:rFonts w:asciiTheme="majorHAnsi" w:hAnsiTheme="majorHAnsi" w:cstheme="majorHAnsi"/>
                      <w:color w:val="333333"/>
                    </w:rPr>
                    <w:t>6</w:t>
                  </w:r>
                </w:p>
              </w:tc>
            </w:tr>
            <w:tr w:rsidR="00427206" w:rsidRPr="003D7E91" w14:paraId="43B779E5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DF792B7" w14:textId="4DE4CFE2" w:rsidR="00427206" w:rsidRPr="003D7E91" w:rsidRDefault="00427206" w:rsidP="004E25E4">
                  <w:pPr>
                    <w:rPr>
                      <w:rFonts w:asciiTheme="majorHAnsi" w:hAnsiTheme="majorHAnsi" w:cstheme="majorHAnsi"/>
                    </w:rPr>
                  </w:pPr>
                  <w:r w:rsidRPr="003D7E91">
                    <w:rPr>
                      <w:rFonts w:asciiTheme="majorHAnsi" w:hAnsiTheme="majorHAnsi" w:cstheme="majorHAnsi"/>
                    </w:rPr>
                    <w:t>Servlet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3DC44A67" w14:textId="19335A7E" w:rsidR="00427206" w:rsidRPr="003D7E91" w:rsidRDefault="00D771A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E6715AE" w14:textId="7738F447" w:rsidR="00427206" w:rsidRPr="003D7E91" w:rsidRDefault="00427206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 w:rsidRPr="003D7E91">
                    <w:rPr>
                      <w:rFonts w:asciiTheme="majorHAnsi" w:hAnsiTheme="majorHAnsi" w:cstheme="majorHAnsi"/>
                      <w:color w:val="333333"/>
                    </w:rPr>
                    <w:t>6</w:t>
                  </w:r>
                </w:p>
              </w:tc>
            </w:tr>
            <w:tr w:rsidR="00E44DDC" w:rsidRPr="003D7E91" w14:paraId="032E109D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485EE96" w14:textId="5BB8F338" w:rsidR="00E44DDC" w:rsidRPr="003D7E91" w:rsidRDefault="009E302B" w:rsidP="004E25E4">
                  <w:pPr>
                    <w:rPr>
                      <w:rFonts w:asciiTheme="majorHAnsi" w:hAnsiTheme="majorHAnsi" w:cstheme="majorHAnsi"/>
                    </w:rPr>
                  </w:pPr>
                  <w:r w:rsidRPr="003D7E91">
                    <w:rPr>
                      <w:rFonts w:asciiTheme="majorHAnsi" w:hAnsiTheme="majorHAnsi" w:cstheme="majorHAnsi"/>
                    </w:rPr>
                    <w:t>Bootstrap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11EF604" w14:textId="1B04965E" w:rsidR="00E44DDC" w:rsidRPr="003D7E91" w:rsidRDefault="00AD290C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BD0C54E" w14:textId="790FA60A" w:rsidR="00E44DDC" w:rsidRPr="003D7E91" w:rsidRDefault="009E302B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 w:rsidRPr="003D7E91">
                    <w:rPr>
                      <w:rFonts w:asciiTheme="majorHAnsi" w:hAnsiTheme="majorHAnsi" w:cstheme="majorHAnsi"/>
                      <w:color w:val="333333"/>
                    </w:rPr>
                    <w:t>7</w:t>
                  </w:r>
                </w:p>
              </w:tc>
            </w:tr>
            <w:tr w:rsidR="004E25E4" w:rsidRPr="003D7E91" w14:paraId="14FE63FC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D6B35DD" w14:textId="77777777" w:rsidR="004E25E4" w:rsidRPr="003D7E91" w:rsidRDefault="004E25E4" w:rsidP="004E25E4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3D7E91">
                    <w:rPr>
                      <w:rFonts w:asciiTheme="majorHAnsi" w:hAnsiTheme="majorHAnsi" w:cstheme="majorHAnsi"/>
                      <w:b/>
                    </w:rPr>
                    <w:t>Database System</w:t>
                  </w:r>
                </w:p>
              </w:tc>
            </w:tr>
            <w:tr w:rsidR="004E25E4" w:rsidRPr="003D7E91" w14:paraId="0F4494FF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A2E7F7D" w14:textId="5B7EDC04" w:rsidR="004E25E4" w:rsidRPr="003D7E91" w:rsidRDefault="009E302B" w:rsidP="004E25E4">
                  <w:pPr>
                    <w:rPr>
                      <w:rFonts w:asciiTheme="majorHAnsi" w:hAnsiTheme="majorHAnsi" w:cstheme="majorHAnsi"/>
                      <w:lang w:val="vi-VN"/>
                    </w:rPr>
                  </w:pPr>
                  <w:r w:rsidRPr="003D7E91">
                    <w:rPr>
                      <w:rFonts w:asciiTheme="majorHAnsi" w:hAnsiTheme="majorHAnsi" w:cstheme="majorHAnsi"/>
                      <w:lang w:val="vi-VN"/>
                    </w:rPr>
                    <w:t>Sql 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4DDDE89" w14:textId="12DC9D5C" w:rsidR="004E25E4" w:rsidRPr="003D7E91" w:rsidRDefault="009E302B" w:rsidP="004E25E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3D7E91">
                    <w:rPr>
                      <w:rFonts w:asciiTheme="majorHAnsi" w:hAnsiTheme="majorHAnsi" w:cstheme="majorHAnsi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EAF1EFD" w14:textId="33CF804E" w:rsidR="004E25E4" w:rsidRPr="003D7E91" w:rsidRDefault="009E302B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lang w:val="vi-VN"/>
                    </w:rPr>
                  </w:pPr>
                  <w:r w:rsidRPr="003D7E91">
                    <w:rPr>
                      <w:rFonts w:asciiTheme="majorHAnsi" w:hAnsiTheme="majorHAnsi" w:cstheme="majorHAnsi"/>
                      <w:color w:val="333333"/>
                    </w:rPr>
                    <w:t>7</w:t>
                  </w:r>
                </w:p>
              </w:tc>
            </w:tr>
            <w:tr w:rsidR="00751F52" w:rsidRPr="003D7E91" w14:paraId="6EF622A4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2A423306" w14:textId="37FD1B48" w:rsidR="00751F52" w:rsidRPr="00751F52" w:rsidRDefault="00751F52" w:rsidP="004E25E4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MySql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8AC28F9" w14:textId="040C6058" w:rsidR="00751F52" w:rsidRPr="003D7E91" w:rsidRDefault="00751F52" w:rsidP="004E25E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FACB05A" w14:textId="69D8B282" w:rsidR="00751F52" w:rsidRPr="003D7E91" w:rsidRDefault="00751F5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7</w:t>
                  </w:r>
                </w:p>
              </w:tc>
            </w:tr>
            <w:tr w:rsidR="00751F52" w:rsidRPr="003D7E91" w14:paraId="061AC9C2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2BB538F" w14:textId="2431BB23" w:rsidR="00751F52" w:rsidRPr="00751F52" w:rsidRDefault="00751F52" w:rsidP="004E25E4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MariaDB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78167BF" w14:textId="22E500D0" w:rsidR="00751F52" w:rsidRPr="003D7E91" w:rsidRDefault="00751F52" w:rsidP="004E25E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A75D937" w14:textId="465CEFE6" w:rsidR="00751F52" w:rsidRPr="003D7E91" w:rsidRDefault="00751F5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</w:rPr>
                    <w:t>7</w:t>
                  </w:r>
                </w:p>
              </w:tc>
            </w:tr>
            <w:tr w:rsidR="004E25E4" w:rsidRPr="003D7E91" w14:paraId="73F2786F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1EDBDE79" w14:textId="77777777" w:rsidR="004E25E4" w:rsidRPr="003D7E91" w:rsidRDefault="004E25E4" w:rsidP="004E25E4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3D7E91">
                    <w:rPr>
                      <w:rFonts w:asciiTheme="majorHAnsi" w:hAnsiTheme="majorHAnsi" w:cstheme="majorHAnsi"/>
                      <w:b/>
                    </w:rPr>
                    <w:lastRenderedPageBreak/>
                    <w:t>Development Tool</w:t>
                  </w:r>
                </w:p>
              </w:tc>
            </w:tr>
            <w:tr w:rsidR="004E25E4" w:rsidRPr="003D7E91" w14:paraId="39BFEA7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03282B" w14:textId="2BDD5F51" w:rsidR="004E25E4" w:rsidRPr="003D7E91" w:rsidRDefault="004E25E4" w:rsidP="004E25E4">
                  <w:pPr>
                    <w:rPr>
                      <w:rFonts w:asciiTheme="majorHAnsi" w:hAnsiTheme="majorHAnsi" w:cstheme="majorHAnsi"/>
                    </w:rPr>
                  </w:pPr>
                  <w:r w:rsidRPr="003D7E91">
                    <w:rPr>
                      <w:rFonts w:asciiTheme="majorHAnsi" w:hAnsiTheme="majorHAnsi" w:cstheme="majorHAnsi"/>
                      <w:lang w:val="vi-VN"/>
                    </w:rPr>
                    <w:t>IDE</w:t>
                  </w:r>
                  <w:r w:rsidR="00F56DEE" w:rsidRPr="003D7E91">
                    <w:rPr>
                      <w:rFonts w:asciiTheme="majorHAnsi" w:hAnsiTheme="majorHAnsi" w:cstheme="majorHAnsi"/>
                    </w:rPr>
                    <w:t>: Intellij,</w:t>
                  </w:r>
                  <w:r w:rsidR="00E9401B">
                    <w:rPr>
                      <w:rFonts w:asciiTheme="majorHAnsi" w:hAnsiTheme="majorHAnsi" w:cstheme="majorHAnsi"/>
                    </w:rPr>
                    <w:t xml:space="preserve"> Eclipse,</w:t>
                  </w:r>
                  <w:r w:rsidR="00F56DEE" w:rsidRPr="003D7E91">
                    <w:rPr>
                      <w:rFonts w:asciiTheme="majorHAnsi" w:hAnsiTheme="majorHAnsi" w:cstheme="majorHAnsi"/>
                    </w:rPr>
                    <w:t xml:space="preserve"> Netbean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C28DE8C" w14:textId="10CC2E4C" w:rsidR="004E25E4" w:rsidRPr="003D7E91" w:rsidRDefault="004E25E4" w:rsidP="004E25E4">
                  <w:pPr>
                    <w:jc w:val="center"/>
                    <w:rPr>
                      <w:rFonts w:asciiTheme="majorHAnsi" w:hAnsiTheme="majorHAnsi" w:cstheme="majorHAnsi"/>
                      <w:lang w:val="vi-VN"/>
                    </w:rPr>
                  </w:pPr>
                  <w:r w:rsidRPr="003D7E91">
                    <w:rPr>
                      <w:rFonts w:asciiTheme="majorHAnsi" w:hAnsiTheme="majorHAnsi" w:cstheme="majorHAnsi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6EE9465" w14:textId="1A2AEA3E" w:rsidR="004E25E4" w:rsidRPr="003D7E91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</w:rPr>
                  </w:pPr>
                  <w:r w:rsidRPr="003D7E91">
                    <w:rPr>
                      <w:rFonts w:asciiTheme="majorHAnsi" w:hAnsiTheme="majorHAnsi" w:cstheme="majorHAnsi"/>
                      <w:lang w:val="vi-VN"/>
                    </w:rPr>
                    <w:t>7</w:t>
                  </w:r>
                </w:p>
              </w:tc>
            </w:tr>
            <w:tr w:rsidR="004E25E4" w:rsidRPr="003D7E91" w14:paraId="047AA49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293AABC" w14:textId="0F8CED71" w:rsidR="004E25E4" w:rsidRPr="003D7E91" w:rsidRDefault="004E25E4" w:rsidP="004E25E4">
                  <w:pPr>
                    <w:rPr>
                      <w:rFonts w:asciiTheme="majorHAnsi" w:hAnsiTheme="majorHAnsi" w:cstheme="majorHAnsi"/>
                    </w:rPr>
                  </w:pPr>
                  <w:r w:rsidRPr="003D7E91">
                    <w:rPr>
                      <w:rFonts w:asciiTheme="majorHAnsi" w:hAnsiTheme="majorHAnsi" w:cstheme="majorHAnsi"/>
                    </w:rPr>
                    <w:t>Web Container &amp; Application Server</w:t>
                  </w:r>
                  <w:r w:rsidR="00F56DEE" w:rsidRPr="003D7E91">
                    <w:rPr>
                      <w:rFonts w:asciiTheme="majorHAnsi" w:hAnsiTheme="majorHAnsi" w:cstheme="majorHAnsi"/>
                    </w:rPr>
                    <w:t xml:space="preserve">: </w:t>
                  </w:r>
                  <w:r w:rsidR="00F56DEE" w:rsidRPr="003D7E91">
                    <w:rPr>
                      <w:rStyle w:val="normaltextrun"/>
                      <w:rFonts w:asciiTheme="majorHAnsi" w:hAnsiTheme="majorHAnsi" w:cstheme="majorHAnsi"/>
                      <w:color w:val="000000"/>
                      <w:bdr w:val="none" w:sz="0" w:space="0" w:color="auto" w:frame="1"/>
                    </w:rPr>
                    <w:t>Tomcat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609A24C" w14:textId="24B1C9B3" w:rsidR="004E25E4" w:rsidRPr="003D7E91" w:rsidRDefault="00737210" w:rsidP="004E25E4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3D7E91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AA419B1" w14:textId="63664B77" w:rsidR="004E25E4" w:rsidRPr="003D7E91" w:rsidRDefault="00737210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</w:rPr>
                  </w:pPr>
                  <w:r w:rsidRPr="003D7E91">
                    <w:rPr>
                      <w:rFonts w:asciiTheme="majorHAnsi" w:hAnsiTheme="majorHAnsi" w:cstheme="majorHAnsi"/>
                      <w:color w:val="333333"/>
                    </w:rPr>
                    <w:t>6</w:t>
                  </w:r>
                </w:p>
              </w:tc>
            </w:tr>
            <w:tr w:rsidR="004E25E4" w:rsidRPr="003D7E91" w14:paraId="4E517739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8EAAF3D" w14:textId="77777777" w:rsidR="004E25E4" w:rsidRPr="003D7E91" w:rsidRDefault="004E25E4" w:rsidP="004E25E4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3D7E91">
                    <w:rPr>
                      <w:rFonts w:asciiTheme="majorHAnsi" w:hAnsiTheme="majorHAnsi" w:cstheme="majorHAnsi"/>
                      <w:b/>
                    </w:rPr>
                    <w:t>Operating System</w:t>
                  </w:r>
                </w:p>
              </w:tc>
            </w:tr>
            <w:tr w:rsidR="004E25E4" w:rsidRPr="003D7E91" w14:paraId="1A2148C4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2657AB29" w14:textId="77777777" w:rsidR="004E25E4" w:rsidRPr="003D7E91" w:rsidRDefault="004E25E4" w:rsidP="004E25E4">
                  <w:pPr>
                    <w:rPr>
                      <w:rFonts w:asciiTheme="majorHAnsi" w:hAnsiTheme="majorHAnsi" w:cstheme="majorHAnsi"/>
                    </w:rPr>
                  </w:pPr>
                  <w:r w:rsidRPr="003D7E91">
                    <w:rPr>
                      <w:rFonts w:asciiTheme="majorHAnsi" w:hAnsiTheme="majorHAnsi" w:cstheme="majorHAnsi"/>
                    </w:rPr>
                    <w:t>Windows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C4E1B7D" w14:textId="16C1D8C6" w:rsidR="004E25E4" w:rsidRPr="003D7E91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lang w:val="vi-VN"/>
                    </w:rPr>
                  </w:pPr>
                  <w:r w:rsidRPr="003D7E91">
                    <w:rPr>
                      <w:rFonts w:asciiTheme="majorHAnsi" w:eastAsia="Tahoma" w:hAnsiTheme="majorHAnsi" w:cstheme="majorHAnsi"/>
                      <w:color w:val="333333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B814ADA" w14:textId="224013EC" w:rsidR="004E25E4" w:rsidRPr="003D7E91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</w:rPr>
                  </w:pPr>
                  <w:r w:rsidRPr="003D7E91">
                    <w:rPr>
                      <w:rFonts w:asciiTheme="majorHAnsi" w:eastAsia="Tahoma" w:hAnsiTheme="majorHAnsi" w:cstheme="majorHAnsi"/>
                      <w:color w:val="333333"/>
                      <w:lang w:val="vi-VN"/>
                    </w:rPr>
                    <w:t>7</w:t>
                  </w:r>
                </w:p>
              </w:tc>
            </w:tr>
            <w:tr w:rsidR="004E25E4" w:rsidRPr="003D7E91" w14:paraId="53BB29B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5AF5E23" w14:textId="77777777" w:rsidR="004E25E4" w:rsidRPr="003D7E91" w:rsidRDefault="004E25E4" w:rsidP="004E25E4">
                  <w:pPr>
                    <w:rPr>
                      <w:rFonts w:asciiTheme="majorHAnsi" w:eastAsia="Tahoma" w:hAnsiTheme="majorHAnsi" w:cstheme="majorHAnsi"/>
                      <w:b/>
                      <w:bCs/>
                      <w:color w:val="333333"/>
                      <w:lang w:val="vi-VN"/>
                    </w:rPr>
                  </w:pPr>
                  <w:r w:rsidRPr="003D7E91">
                    <w:rPr>
                      <w:rFonts w:asciiTheme="majorHAnsi" w:eastAsia="Tahoma" w:hAnsiTheme="majorHAnsi" w:cstheme="majorHAnsi"/>
                      <w:b/>
                      <w:bCs/>
                      <w:color w:val="333333"/>
                      <w:lang w:val="vi-VN"/>
                    </w:rPr>
                    <w:t>Leadership and Project Management Skill</w:t>
                  </w:r>
                </w:p>
              </w:tc>
            </w:tr>
            <w:tr w:rsidR="00F56DEE" w:rsidRPr="003D7E91" w14:paraId="73FE7478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6AD0C47" w14:textId="2B8C939B" w:rsidR="00F56DEE" w:rsidRPr="003D7E91" w:rsidRDefault="00F56DEE" w:rsidP="004E25E4">
                  <w:pPr>
                    <w:rPr>
                      <w:rFonts w:asciiTheme="majorHAnsi" w:hAnsiTheme="majorHAnsi" w:cstheme="majorHAnsi"/>
                      <w:lang w:val="vi-VN"/>
                    </w:rPr>
                  </w:pPr>
                  <w:r w:rsidRPr="003D7E91">
                    <w:rPr>
                      <w:rStyle w:val="normaltextrun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Source Control: GIT</w:t>
                  </w:r>
                  <w:r w:rsidRPr="003D7E91">
                    <w:rPr>
                      <w:rStyle w:val="eop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7BCD331" w14:textId="7A53B2C6" w:rsidR="00F56DEE" w:rsidRPr="003D7E91" w:rsidRDefault="00F56DEE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</w:rPr>
                  </w:pPr>
                  <w:r w:rsidRPr="003D7E91">
                    <w:rPr>
                      <w:rFonts w:asciiTheme="majorHAnsi" w:eastAsia="Tahoma" w:hAnsiTheme="majorHAnsi" w:cstheme="majorHAnsi"/>
                      <w:color w:val="333333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1FEB8A6" w14:textId="660DEC04" w:rsidR="00F56DEE" w:rsidRPr="003D7E91" w:rsidRDefault="00E9401B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</w:rPr>
                    <w:t>7</w:t>
                  </w:r>
                </w:p>
              </w:tc>
            </w:tr>
          </w:tbl>
          <w:p w14:paraId="7523AF81" w14:textId="77777777" w:rsidR="00325417" w:rsidRPr="003D7E91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C403450" w14:textId="2354F3EC" w:rsidR="00325417" w:rsidRPr="003D7E91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3D7E91" w14:paraId="7B4FC76F" w14:textId="77777777" w:rsidTr="7A9A759D">
        <w:trPr>
          <w:trHeight w:val="405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052F1BF2" w14:textId="27CF9B6B" w:rsidR="00A31F97" w:rsidRPr="003D7E91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LANGUAGES</w:t>
            </w:r>
          </w:p>
        </w:tc>
      </w:tr>
      <w:tr w:rsidR="00A31F97" w:rsidRPr="003D7E91" w14:paraId="74529E64" w14:textId="77777777" w:rsidTr="7A9A759D">
        <w:trPr>
          <w:trHeight w:val="405"/>
        </w:trPr>
        <w:tc>
          <w:tcPr>
            <w:tcW w:w="9306" w:type="dxa"/>
            <w:vAlign w:val="center"/>
          </w:tcPr>
          <w:p w14:paraId="4257423E" w14:textId="77777777" w:rsidR="00A31F97" w:rsidRPr="003D7E91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8804" w:type="dxa"/>
              <w:tblLook w:val="0000" w:firstRow="0" w:lastRow="0" w:firstColumn="0" w:lastColumn="0" w:noHBand="0" w:noVBand="0"/>
            </w:tblPr>
            <w:tblGrid>
              <w:gridCol w:w="1786"/>
              <w:gridCol w:w="2747"/>
              <w:gridCol w:w="2174"/>
              <w:gridCol w:w="2097"/>
            </w:tblGrid>
            <w:tr w:rsidR="00325417" w:rsidRPr="003D7E91" w14:paraId="1A83D062" w14:textId="77777777" w:rsidTr="006C28D6">
              <w:trPr>
                <w:trHeight w:val="456"/>
              </w:trPr>
              <w:tc>
                <w:tcPr>
                  <w:tcW w:w="17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0E11517" w14:textId="412C865B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  <w:t>Language</w:t>
                  </w:r>
                </w:p>
              </w:tc>
              <w:tc>
                <w:tcPr>
                  <w:tcW w:w="274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5F2E267" w14:textId="5AB15B83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Skill</w:t>
                  </w:r>
                </w:p>
              </w:tc>
              <w:tc>
                <w:tcPr>
                  <w:tcW w:w="217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1E47B76" w14:textId="46220BB3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Level</w:t>
                  </w:r>
                </w:p>
              </w:tc>
              <w:tc>
                <w:tcPr>
                  <w:tcW w:w="20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56122E1" w14:textId="5A0B8F62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Note</w:t>
                  </w:r>
                </w:p>
              </w:tc>
            </w:tr>
            <w:tr w:rsidR="00325417" w:rsidRPr="003D7E91" w14:paraId="5414DDFB" w14:textId="77777777" w:rsidTr="006C28D6">
              <w:trPr>
                <w:trHeight w:val="456"/>
              </w:trPr>
              <w:tc>
                <w:tcPr>
                  <w:tcW w:w="17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4DDDED62" w14:textId="067EFF24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74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55E8A1C4" w14:textId="3367DAC0" w:rsidR="00325417" w:rsidRPr="003D7E91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Reading &amp; Writing</w:t>
                  </w:r>
                </w:p>
              </w:tc>
              <w:tc>
                <w:tcPr>
                  <w:tcW w:w="217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892BBE3" w14:textId="48667032" w:rsidR="00325417" w:rsidRPr="003D7E91" w:rsidRDefault="009D059C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3D7E91">
                    <w:rPr>
                      <w:rFonts w:asciiTheme="majorHAnsi" w:eastAsia="Times New Roman" w:hAnsiTheme="majorHAnsi" w:cstheme="majorHAnsi"/>
                      <w:bCs/>
                    </w:rPr>
                    <w:t>Inte</w:t>
                  </w:r>
                  <w:r w:rsidR="00C851FB" w:rsidRPr="003D7E91">
                    <w:rPr>
                      <w:rFonts w:asciiTheme="majorHAnsi" w:eastAsia="Times New Roman" w:hAnsiTheme="majorHAnsi" w:cstheme="majorHAnsi"/>
                      <w:bCs/>
                    </w:rPr>
                    <w:t>r</w:t>
                  </w:r>
                  <w:r w:rsidRPr="003D7E91">
                    <w:rPr>
                      <w:rFonts w:asciiTheme="majorHAnsi" w:eastAsia="Times New Roman" w:hAnsiTheme="majorHAnsi" w:cstheme="majorHAnsi"/>
                      <w:bCs/>
                    </w:rPr>
                    <w:t>mediate</w:t>
                  </w:r>
                </w:p>
              </w:tc>
              <w:tc>
                <w:tcPr>
                  <w:tcW w:w="20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03ECB95" w14:textId="416E5888" w:rsidR="00325417" w:rsidRPr="003D7E91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</w:tbl>
          <w:p w14:paraId="0D64EFDD" w14:textId="5E7711AE" w:rsidR="00F66DB2" w:rsidRPr="003D7E91" w:rsidRDefault="00F66DB2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</w:tbl>
    <w:p w14:paraId="436F8363" w14:textId="4213E85C" w:rsidR="006D5FEA" w:rsidRPr="003D7E91" w:rsidRDefault="006D5FE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0B3924" w:rsidRPr="003D7E91" w14:paraId="023906AE" w14:textId="77777777" w:rsidTr="001544F4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6518C48B" w14:textId="5598011C" w:rsidR="00F36F3F" w:rsidRPr="003D7E91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3D7E9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PROJECT LIST</w:t>
            </w:r>
          </w:p>
        </w:tc>
      </w:tr>
    </w:tbl>
    <w:p w14:paraId="41AD2217" w14:textId="77777777" w:rsidR="001544F4" w:rsidRDefault="001544F4" w:rsidP="001544F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AE62503" w14:textId="5392CC1C" w:rsidR="001544F4" w:rsidRPr="007C54FF" w:rsidRDefault="001544F4" w:rsidP="001544F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MSP Platform Function Expansion</w:t>
      </w:r>
    </w:p>
    <w:tbl>
      <w:tblPr>
        <w:tblW w:w="916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1544F4" w:rsidRPr="007C54FF" w14:paraId="31263A17" w14:textId="77777777" w:rsidTr="00AC3E33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A26A713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E46C94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Create a platform to automate environment configuration and display Jira Issues from Jira Service Management</w:t>
            </w:r>
          </w:p>
        </w:tc>
      </w:tr>
      <w:tr w:rsidR="001544F4" w:rsidRPr="007C54FF" w14:paraId="0AA2DBE1" w14:textId="77777777" w:rsidTr="00AC3E33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8F5368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F7F8875" w14:textId="77777777" w:rsidR="001544F4" w:rsidRPr="007C021B" w:rsidRDefault="001544F4" w:rsidP="00AC3E3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Samsung SDS</w:t>
            </w:r>
          </w:p>
        </w:tc>
      </w:tr>
      <w:tr w:rsidR="001544F4" w:rsidRPr="007C54FF" w14:paraId="11FFA8A9" w14:textId="77777777" w:rsidTr="00AC3E33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4DA0575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B100E41" w14:textId="77777777" w:rsidR="001544F4" w:rsidRPr="00D77354" w:rsidRDefault="001544F4" w:rsidP="00AC3E3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</w:tr>
      <w:tr w:rsidR="001544F4" w:rsidRPr="007C54FF" w14:paraId="033631E5" w14:textId="77777777" w:rsidTr="00AC3E33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7F61518" w14:textId="77777777" w:rsidR="001544F4" w:rsidRPr="004917AB" w:rsidRDefault="001544F4" w:rsidP="00AC3E3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93E7F3" w14:textId="4930B777" w:rsidR="001544F4" w:rsidRPr="004917AB" w:rsidRDefault="00CE333E" w:rsidP="00AC3E3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Java Developer</w:t>
            </w:r>
          </w:p>
        </w:tc>
      </w:tr>
      <w:tr w:rsidR="001544F4" w:rsidRPr="007C54FF" w14:paraId="7ABC43D2" w14:textId="77777777" w:rsidTr="00AC3E3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124BEC9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5370A4E" w14:textId="77777777" w:rsidR="00CE333E" w:rsidRPr="008D6A4A" w:rsidRDefault="00CE333E" w:rsidP="00CE333E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Ui design</w:t>
            </w:r>
          </w:p>
          <w:p w14:paraId="4B9322F5" w14:textId="77777777" w:rsidR="00CE333E" w:rsidRPr="008D6A4A" w:rsidRDefault="00CE333E" w:rsidP="00CE333E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 of server function</w:t>
            </w:r>
          </w:p>
          <w:p w14:paraId="72CD45B0" w14:textId="77777777" w:rsidR="001544F4" w:rsidRPr="007C54FF" w:rsidRDefault="001544F4" w:rsidP="001544F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Estimate, plan and manage team members.</w:t>
            </w:r>
          </w:p>
          <w:p w14:paraId="47F24BB3" w14:textId="77777777" w:rsidR="001544F4" w:rsidRPr="00CE333E" w:rsidRDefault="001544F4" w:rsidP="001544F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Ensure the quality of the production</w:t>
            </w:r>
            <w:r w:rsidRPr="007C54F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47F77124" w14:textId="354EE174" w:rsidR="00CE333E" w:rsidRPr="007C54FF" w:rsidRDefault="00CE333E" w:rsidP="001544F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Quick fixe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</w:p>
        </w:tc>
      </w:tr>
      <w:tr w:rsidR="001544F4" w:rsidRPr="007C54FF" w14:paraId="09AF3909" w14:textId="77777777" w:rsidTr="00AC3E3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382D603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Programming Language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D58FB57" w14:textId="77777777" w:rsidR="001544F4" w:rsidRPr="007C54FF" w:rsidRDefault="001544F4" w:rsidP="00AC3E33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Java, </w:t>
            </w:r>
            <w:r w:rsidRPr="007C54F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Javascript</w:t>
            </w:r>
          </w:p>
        </w:tc>
      </w:tr>
      <w:tr w:rsidR="001544F4" w:rsidRPr="007C54FF" w14:paraId="5809D408" w14:textId="77777777" w:rsidTr="00AC3E3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2BCEA3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7C54FF">
              <w:rPr>
                <w:rFonts w:asciiTheme="majorHAnsi" w:hAnsiTheme="majorHAnsi" w:cstheme="majorHAnsi"/>
              </w:rPr>
              <w:t>Tool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A2F7D2" w14:textId="77777777" w:rsidR="001544F4" w:rsidRPr="007D21FC" w:rsidRDefault="001544F4" w:rsidP="00AC3E33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Web IDE</w:t>
            </w:r>
          </w:p>
        </w:tc>
      </w:tr>
      <w:tr w:rsidR="001544F4" w:rsidRPr="007C54FF" w14:paraId="75AD8ABC" w14:textId="77777777" w:rsidTr="00AC3E3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C181F36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Platform, server and database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472081A" w14:textId="77777777" w:rsidR="001544F4" w:rsidRPr="00C8375D" w:rsidRDefault="001544F4" w:rsidP="00AC3E3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Windows</w:t>
            </w:r>
            <w:r>
              <w:rPr>
                <w:rFonts w:asciiTheme="majorHAnsi" w:hAnsiTheme="majorHAnsi" w:cstheme="majorHAnsi"/>
              </w:rPr>
              <w:t>, PostgreSQL</w:t>
            </w:r>
          </w:p>
        </w:tc>
      </w:tr>
      <w:tr w:rsidR="001544F4" w:rsidRPr="007C54FF" w14:paraId="31DD0AA5" w14:textId="77777777" w:rsidTr="00AC3E3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DB03E78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D5931ED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  <w:tr w:rsidR="001544F4" w:rsidRPr="007C54FF" w14:paraId="2F5F8AE6" w14:textId="77777777" w:rsidTr="00AC3E3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E229A" w14:textId="77777777" w:rsidR="001544F4" w:rsidRPr="007C54FF" w:rsidRDefault="001544F4" w:rsidP="00AC3E3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Technologies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5B22C6F" w14:textId="77777777" w:rsidR="001544F4" w:rsidRPr="001402F6" w:rsidRDefault="001544F4" w:rsidP="00AC3E3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Cs/>
                <w:spacing w:val="-5"/>
                <w:shd w:val="clear" w:color="auto" w:fill="FFFFFF"/>
              </w:rPr>
              <w:t xml:space="preserve">Spring Boot, MyBatis, </w:t>
            </w:r>
            <w:r w:rsidRPr="007C54FF">
              <w:rPr>
                <w:rFonts w:asciiTheme="majorHAnsi" w:eastAsia="Times New Roman" w:hAnsiTheme="majorHAnsi" w:cstheme="majorHAnsi"/>
                <w:bCs/>
                <w:spacing w:val="-5"/>
                <w:shd w:val="clear" w:color="auto" w:fill="FFFFFF"/>
                <w:lang w:val="vi-VN"/>
              </w:rPr>
              <w:t xml:space="preserve">VueJS, </w:t>
            </w:r>
            <w:r>
              <w:rPr>
                <w:rFonts w:asciiTheme="majorHAnsi" w:eastAsia="Times New Roman" w:hAnsiTheme="majorHAnsi" w:cstheme="majorHAnsi"/>
                <w:bCs/>
                <w:spacing w:val="-5"/>
                <w:shd w:val="clear" w:color="auto" w:fill="FFFFFF"/>
              </w:rPr>
              <w:t>HTML, CSS, Bootstrap</w:t>
            </w:r>
          </w:p>
        </w:tc>
      </w:tr>
    </w:tbl>
    <w:p w14:paraId="01B57FE6" w14:textId="77777777" w:rsidR="008D6A4A" w:rsidRDefault="008D6A4A" w:rsidP="008D6A4A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218A31E" w14:textId="77777777" w:rsidR="008D6A4A" w:rsidRDefault="008D6A4A" w:rsidP="008D6A4A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A8A178C" w14:textId="4A02A5FE" w:rsidR="008D6A4A" w:rsidRPr="00EF467C" w:rsidRDefault="00EF467C" w:rsidP="008D6A4A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Warehouse</w:t>
      </w:r>
      <w:r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Control System.</w:t>
      </w:r>
    </w:p>
    <w:tbl>
      <w:tblPr>
        <w:tblW w:w="916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8D6A4A" w:rsidRPr="007C54FF" w14:paraId="306B62D3" w14:textId="77777777" w:rsidTr="005C64D3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EB63444" w14:textId="77777777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F000FD0" w14:textId="0D0875F3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8D6A4A">
              <w:rPr>
                <w:rFonts w:asciiTheme="majorHAnsi" w:hAnsiTheme="majorHAnsi" w:cstheme="majorHAnsi"/>
              </w:rPr>
              <w:t xml:space="preserve">eveloping function related to </w:t>
            </w:r>
            <w:r>
              <w:rPr>
                <w:rFonts w:asciiTheme="majorHAnsi" w:hAnsiTheme="majorHAnsi" w:cstheme="majorHAnsi"/>
              </w:rPr>
              <w:t>W</w:t>
            </w:r>
            <w:r w:rsidRPr="008D6A4A">
              <w:rPr>
                <w:rFonts w:asciiTheme="majorHAnsi" w:hAnsiTheme="majorHAnsi" w:cstheme="majorHAnsi"/>
              </w:rPr>
              <w:t xml:space="preserve">arehouse </w:t>
            </w:r>
            <w:r>
              <w:rPr>
                <w:rFonts w:asciiTheme="majorHAnsi" w:hAnsiTheme="majorHAnsi" w:cstheme="majorHAnsi"/>
              </w:rPr>
              <w:t>M</w:t>
            </w:r>
            <w:r w:rsidRPr="008D6A4A">
              <w:rPr>
                <w:rFonts w:asciiTheme="majorHAnsi" w:hAnsiTheme="majorHAnsi" w:cstheme="majorHAnsi"/>
              </w:rPr>
              <w:t>anagement (</w:t>
            </w:r>
            <w:r>
              <w:rPr>
                <w:rFonts w:asciiTheme="majorHAnsi" w:hAnsiTheme="majorHAnsi" w:cstheme="majorHAnsi"/>
              </w:rPr>
              <w:t>I</w:t>
            </w:r>
            <w:r w:rsidRPr="008D6A4A">
              <w:rPr>
                <w:rFonts w:asciiTheme="majorHAnsi" w:hAnsiTheme="majorHAnsi" w:cstheme="majorHAnsi"/>
              </w:rPr>
              <w:t xml:space="preserve">tem </w:t>
            </w:r>
            <w:r>
              <w:rPr>
                <w:rFonts w:asciiTheme="majorHAnsi" w:hAnsiTheme="majorHAnsi" w:cstheme="majorHAnsi"/>
              </w:rPr>
              <w:t>M</w:t>
            </w:r>
            <w:r w:rsidRPr="008D6A4A">
              <w:rPr>
                <w:rFonts w:asciiTheme="majorHAnsi" w:hAnsiTheme="majorHAnsi" w:cstheme="majorHAnsi"/>
              </w:rPr>
              <w:t xml:space="preserve">aster, </w:t>
            </w:r>
            <w:r>
              <w:rPr>
                <w:rFonts w:asciiTheme="majorHAnsi" w:hAnsiTheme="majorHAnsi" w:cstheme="majorHAnsi"/>
              </w:rPr>
              <w:t>O</w:t>
            </w:r>
            <w:r w:rsidRPr="008D6A4A">
              <w:rPr>
                <w:rFonts w:asciiTheme="majorHAnsi" w:hAnsiTheme="majorHAnsi" w:cstheme="majorHAnsi"/>
              </w:rPr>
              <w:t xml:space="preserve">rder </w:t>
            </w:r>
            <w:r>
              <w:rPr>
                <w:rFonts w:asciiTheme="majorHAnsi" w:hAnsiTheme="majorHAnsi" w:cstheme="majorHAnsi"/>
              </w:rPr>
              <w:t>M</w:t>
            </w:r>
            <w:r w:rsidRPr="008D6A4A">
              <w:rPr>
                <w:rFonts w:asciiTheme="majorHAnsi" w:hAnsiTheme="majorHAnsi" w:cstheme="majorHAnsi"/>
              </w:rPr>
              <w:t xml:space="preserve">anagement, </w:t>
            </w:r>
            <w:r>
              <w:rPr>
                <w:rFonts w:asciiTheme="majorHAnsi" w:hAnsiTheme="majorHAnsi" w:cstheme="majorHAnsi"/>
              </w:rPr>
              <w:t>I</w:t>
            </w:r>
            <w:r w:rsidRPr="008D6A4A">
              <w:rPr>
                <w:rFonts w:asciiTheme="majorHAnsi" w:hAnsiTheme="majorHAnsi" w:cstheme="majorHAnsi"/>
              </w:rPr>
              <w:t xml:space="preserve">ntentory </w:t>
            </w:r>
            <w:r>
              <w:rPr>
                <w:rFonts w:asciiTheme="majorHAnsi" w:hAnsiTheme="majorHAnsi" w:cstheme="majorHAnsi"/>
              </w:rPr>
              <w:t>M</w:t>
            </w:r>
            <w:r w:rsidRPr="008D6A4A">
              <w:rPr>
                <w:rFonts w:asciiTheme="majorHAnsi" w:hAnsiTheme="majorHAnsi" w:cstheme="majorHAnsi"/>
              </w:rPr>
              <w:t>anagement, etc...) and A</w:t>
            </w:r>
            <w:r>
              <w:rPr>
                <w:rFonts w:asciiTheme="majorHAnsi" w:hAnsiTheme="majorHAnsi" w:cstheme="majorHAnsi"/>
              </w:rPr>
              <w:t>utostore</w:t>
            </w:r>
            <w:r w:rsidRPr="008D6A4A">
              <w:rPr>
                <w:rFonts w:asciiTheme="majorHAnsi" w:hAnsiTheme="majorHAnsi" w:cstheme="majorHAnsi"/>
              </w:rPr>
              <w:t xml:space="preserve"> Operation (</w:t>
            </w:r>
            <w:r>
              <w:rPr>
                <w:rFonts w:asciiTheme="majorHAnsi" w:hAnsiTheme="majorHAnsi" w:cstheme="majorHAnsi"/>
              </w:rPr>
              <w:t>P</w:t>
            </w:r>
            <w:r w:rsidRPr="008D6A4A">
              <w:rPr>
                <w:rFonts w:asciiTheme="majorHAnsi" w:hAnsiTheme="majorHAnsi" w:cstheme="majorHAnsi"/>
              </w:rPr>
              <w:t xml:space="preserve">utaway, </w:t>
            </w:r>
            <w:r>
              <w:rPr>
                <w:rFonts w:asciiTheme="majorHAnsi" w:hAnsiTheme="majorHAnsi" w:cstheme="majorHAnsi"/>
              </w:rPr>
              <w:t>P</w:t>
            </w:r>
            <w:r w:rsidRPr="008D6A4A">
              <w:rPr>
                <w:rFonts w:asciiTheme="majorHAnsi" w:hAnsiTheme="majorHAnsi" w:cstheme="majorHAnsi"/>
              </w:rPr>
              <w:t xml:space="preserve">icking, </w:t>
            </w:r>
            <w:r>
              <w:rPr>
                <w:rFonts w:asciiTheme="majorHAnsi" w:hAnsiTheme="majorHAnsi" w:cstheme="majorHAnsi"/>
              </w:rPr>
              <w:t>S</w:t>
            </w:r>
            <w:r w:rsidRPr="008D6A4A">
              <w:rPr>
                <w:rFonts w:asciiTheme="majorHAnsi" w:hAnsiTheme="majorHAnsi" w:cstheme="majorHAnsi"/>
              </w:rPr>
              <w:t>tocktaking</w:t>
            </w:r>
            <w:r>
              <w:rPr>
                <w:rFonts w:asciiTheme="majorHAnsi" w:hAnsiTheme="majorHAnsi" w:cstheme="majorHAnsi"/>
              </w:rPr>
              <w:t>, StockMovement</w:t>
            </w:r>
            <w:r w:rsidRPr="008D6A4A">
              <w:rPr>
                <w:rFonts w:asciiTheme="majorHAnsi" w:hAnsiTheme="majorHAnsi" w:cstheme="majorHAnsi"/>
              </w:rPr>
              <w:t xml:space="preserve"> ...) required for WCS (</w:t>
            </w:r>
            <w:r>
              <w:rPr>
                <w:rFonts w:asciiTheme="majorHAnsi" w:hAnsiTheme="majorHAnsi" w:cstheme="majorHAnsi"/>
              </w:rPr>
              <w:t>W</w:t>
            </w:r>
            <w:r w:rsidRPr="008D6A4A">
              <w:rPr>
                <w:rFonts w:asciiTheme="majorHAnsi" w:hAnsiTheme="majorHAnsi" w:cstheme="majorHAnsi"/>
              </w:rPr>
              <w:t xml:space="preserve">arehouse </w:t>
            </w:r>
            <w:r>
              <w:rPr>
                <w:rFonts w:asciiTheme="majorHAnsi" w:hAnsiTheme="majorHAnsi" w:cstheme="majorHAnsi"/>
              </w:rPr>
              <w:t>C</w:t>
            </w:r>
            <w:r w:rsidRPr="008D6A4A">
              <w:rPr>
                <w:rFonts w:asciiTheme="majorHAnsi" w:hAnsiTheme="majorHAnsi" w:cstheme="majorHAnsi"/>
              </w:rPr>
              <w:t xml:space="preserve">ontrol </w:t>
            </w:r>
            <w:r>
              <w:rPr>
                <w:rFonts w:asciiTheme="majorHAnsi" w:hAnsiTheme="majorHAnsi" w:cstheme="majorHAnsi"/>
              </w:rPr>
              <w:t>S</w:t>
            </w:r>
            <w:r w:rsidRPr="008D6A4A">
              <w:rPr>
                <w:rFonts w:asciiTheme="majorHAnsi" w:hAnsiTheme="majorHAnsi" w:cstheme="majorHAnsi"/>
              </w:rPr>
              <w:t>ystem)</w:t>
            </w:r>
          </w:p>
        </w:tc>
      </w:tr>
      <w:tr w:rsidR="008D6A4A" w:rsidRPr="007C54FF" w14:paraId="1961D338" w14:textId="77777777" w:rsidTr="005C64D3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BAFE56" w14:textId="77777777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ABC003B" w14:textId="77777777" w:rsidR="008D6A4A" w:rsidRPr="007C021B" w:rsidRDefault="008D6A4A" w:rsidP="005C64D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Samsung SDS</w:t>
            </w:r>
          </w:p>
        </w:tc>
      </w:tr>
      <w:tr w:rsidR="008D6A4A" w:rsidRPr="007C54FF" w14:paraId="62504DD2" w14:textId="77777777" w:rsidTr="005C64D3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8F0C184" w14:textId="77777777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73CCB4F" w14:textId="0E2E42F1" w:rsidR="008D6A4A" w:rsidRPr="00D77354" w:rsidRDefault="008D6A4A" w:rsidP="005C64D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</w:tr>
      <w:tr w:rsidR="008D6A4A" w:rsidRPr="007C54FF" w14:paraId="337C3E0D" w14:textId="77777777" w:rsidTr="005C64D3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DC64D00" w14:textId="77777777" w:rsidR="008D6A4A" w:rsidRPr="004917AB" w:rsidRDefault="008D6A4A" w:rsidP="005C64D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B84DF6C" w14:textId="630B6900" w:rsidR="008D6A4A" w:rsidRPr="004917AB" w:rsidRDefault="008D6A4A" w:rsidP="005C64D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Java Developer</w:t>
            </w:r>
          </w:p>
        </w:tc>
      </w:tr>
      <w:tr w:rsidR="008D6A4A" w:rsidRPr="007C54FF" w14:paraId="57AD17ED" w14:textId="77777777" w:rsidTr="005C64D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0655077" w14:textId="77777777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354F731" w14:textId="77777777" w:rsidR="008D6A4A" w:rsidRPr="008D6A4A" w:rsidRDefault="008D6A4A" w:rsidP="008D6A4A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Ui design</w:t>
            </w:r>
          </w:p>
          <w:p w14:paraId="0BEF9C8E" w14:textId="77777777" w:rsidR="008D6A4A" w:rsidRPr="008D6A4A" w:rsidRDefault="008D6A4A" w:rsidP="008D6A4A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 of server function</w:t>
            </w:r>
          </w:p>
          <w:p w14:paraId="5E24B1B5" w14:textId="77777777" w:rsidR="008D6A4A" w:rsidRPr="008D6A4A" w:rsidRDefault="008D6A4A" w:rsidP="008D6A4A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Autostore interface driver design</w:t>
            </w:r>
          </w:p>
          <w:p w14:paraId="30FF92BD" w14:textId="4D172286" w:rsidR="008D6A4A" w:rsidRPr="007C54FF" w:rsidRDefault="008D6A4A" w:rsidP="008D6A4A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Quick fixe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</w:p>
        </w:tc>
      </w:tr>
      <w:tr w:rsidR="008D6A4A" w:rsidRPr="007C54FF" w14:paraId="37D48BCC" w14:textId="77777777" w:rsidTr="005C64D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BDDBEA2" w14:textId="1CDFDB6A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4E7487D" w14:textId="01D0692D" w:rsidR="008D6A4A" w:rsidRDefault="008D6A4A" w:rsidP="005C64D3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Kanban Scrum</w:t>
            </w:r>
          </w:p>
        </w:tc>
      </w:tr>
      <w:tr w:rsidR="008D6A4A" w:rsidRPr="007C54FF" w14:paraId="09037960" w14:textId="77777777" w:rsidTr="005C64D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67BD2F0" w14:textId="77777777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Programming Language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75813FB" w14:textId="78C5C524" w:rsidR="008D6A4A" w:rsidRPr="007C54FF" w:rsidRDefault="008D6A4A" w:rsidP="005C64D3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Java</w:t>
            </w:r>
          </w:p>
        </w:tc>
      </w:tr>
      <w:tr w:rsidR="008D6A4A" w:rsidRPr="007C54FF" w14:paraId="1F731BBB" w14:textId="77777777" w:rsidTr="005C64D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5540EA5" w14:textId="77777777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7C54FF">
              <w:rPr>
                <w:rFonts w:asciiTheme="majorHAnsi" w:hAnsiTheme="majorHAnsi" w:cstheme="majorHAnsi"/>
              </w:rPr>
              <w:t>Tool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4C2C7AD" w14:textId="274335F4" w:rsidR="008D6A4A" w:rsidRPr="007D21FC" w:rsidRDefault="008D6A4A" w:rsidP="005C64D3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Eclipse</w:t>
            </w:r>
          </w:p>
        </w:tc>
      </w:tr>
      <w:tr w:rsidR="008D6A4A" w:rsidRPr="007C54FF" w14:paraId="67400F35" w14:textId="77777777" w:rsidTr="005C64D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DFB8D48" w14:textId="77777777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Platform, server and database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67CD69" w14:textId="77777777" w:rsidR="008D6A4A" w:rsidRPr="00C8375D" w:rsidRDefault="008D6A4A" w:rsidP="005C64D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Windows</w:t>
            </w:r>
            <w:r>
              <w:rPr>
                <w:rFonts w:asciiTheme="majorHAnsi" w:hAnsiTheme="majorHAnsi" w:cstheme="majorHAnsi"/>
              </w:rPr>
              <w:t>, PostgreSQL</w:t>
            </w:r>
          </w:p>
        </w:tc>
      </w:tr>
      <w:tr w:rsidR="008D6A4A" w:rsidRPr="007C54FF" w14:paraId="19BB5722" w14:textId="77777777" w:rsidTr="005C64D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F944AD5" w14:textId="77777777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079A68" w14:textId="77777777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  <w:tr w:rsidR="008D6A4A" w:rsidRPr="007C54FF" w14:paraId="576B7F51" w14:textId="77777777" w:rsidTr="005C64D3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30A748A" w14:textId="550B486E" w:rsidR="008D6A4A" w:rsidRPr="007C54FF" w:rsidRDefault="008D6A4A" w:rsidP="005C64D3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Technologies</w:t>
            </w:r>
            <w:r>
              <w:rPr>
                <w:rFonts w:asciiTheme="majorHAnsi" w:hAnsiTheme="majorHAnsi" w:cstheme="majorHAnsi"/>
              </w:rPr>
              <w:t xml:space="preserve"> Used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B238C23" w14:textId="61FF97F4" w:rsidR="008D6A4A" w:rsidRDefault="008D6A4A" w:rsidP="008D6A4A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Java</w:t>
            </w:r>
          </w:p>
          <w:p w14:paraId="0E30354A" w14:textId="43DD55C1" w:rsidR="008D6A4A" w:rsidRDefault="008D6A4A" w:rsidP="008D6A4A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Middleware: RabbitMQ</w:t>
            </w:r>
          </w:p>
          <w:p w14:paraId="5ADCACD7" w14:textId="77777777" w:rsidR="008D6A4A" w:rsidRDefault="008D6A4A" w:rsidP="008D6A4A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Database: MariaDB</w:t>
            </w:r>
          </w:p>
          <w:p w14:paraId="2E8E8C62" w14:textId="77777777" w:rsidR="008D6A4A" w:rsidRDefault="008D6A4A" w:rsidP="008D6A4A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Spring Framework</w:t>
            </w:r>
          </w:p>
          <w:p w14:paraId="0325AD06" w14:textId="1AEE7ACB" w:rsidR="008D6A4A" w:rsidRPr="008D6A4A" w:rsidRDefault="008D6A4A" w:rsidP="008D6A4A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Eclipse RCP</w:t>
            </w:r>
          </w:p>
        </w:tc>
      </w:tr>
    </w:tbl>
    <w:p w14:paraId="5D45D1AF" w14:textId="77777777" w:rsidR="008D6A4A" w:rsidRPr="003D7E91" w:rsidRDefault="008D6A4A">
      <w:pPr>
        <w:rPr>
          <w:rFonts w:asciiTheme="majorHAnsi" w:hAnsiTheme="majorHAnsi" w:cstheme="majorHAnsi"/>
        </w:rPr>
      </w:pPr>
    </w:p>
    <w:sectPr w:rsidR="008D6A4A" w:rsidRPr="003D7E91" w:rsidSect="00214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2C93" w14:textId="77777777" w:rsidR="005163DA" w:rsidRDefault="005163DA" w:rsidP="00837B2B">
      <w:r>
        <w:separator/>
      </w:r>
    </w:p>
  </w:endnote>
  <w:endnote w:type="continuationSeparator" w:id="0">
    <w:p w14:paraId="1440F35A" w14:textId="77777777" w:rsidR="005163DA" w:rsidRDefault="005163DA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239E" w14:textId="77777777" w:rsidR="004433AE" w:rsidRDefault="00443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CFC7" w14:textId="7D7EACC8" w:rsidR="004433AE" w:rsidRPr="00452CAD" w:rsidRDefault="004433AE" w:rsidP="00C73135">
    <w:pPr>
      <w:pStyle w:val="Footer"/>
      <w:tabs>
        <w:tab w:val="clear" w:pos="4320"/>
        <w:tab w:val="left" w:pos="8310"/>
      </w:tabs>
    </w:pPr>
    <w:r>
      <w:rPr>
        <w:noProof/>
        <w:lang w:eastAsia="en-US"/>
      </w:rPr>
      <w:drawing>
        <wp:inline distT="0" distB="0" distL="0" distR="0" wp14:anchorId="713BA035" wp14:editId="177E0818">
          <wp:extent cx="1619250" cy="295275"/>
          <wp:effectExtent l="0" t="0" r="0" b="9525"/>
          <wp:docPr id="2" name="image03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909377D" wp14:editId="51A2AE25">
          <wp:simplePos x="0" y="0"/>
          <wp:positionH relativeFrom="margin">
            <wp:posOffset>19050</wp:posOffset>
          </wp:positionH>
          <wp:positionV relativeFrom="margin">
            <wp:posOffset>10010775</wp:posOffset>
          </wp:positionV>
          <wp:extent cx="7534275" cy="635635"/>
          <wp:effectExtent l="0" t="0" r="9525" b="0"/>
          <wp:wrapSquare wrapText="bothSides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t xml:space="preserve">        </w:t>
    </w:r>
    <w:r>
      <w:rPr>
        <w:noProof/>
        <w:lang w:eastAsia="en-US"/>
      </w:rPr>
      <w:tab/>
    </w:r>
    <w:r>
      <w:rPr>
        <w:noProof/>
        <w:lang w:eastAsia="en-US"/>
      </w:rPr>
      <w:fldChar w:fldCharType="begin"/>
    </w:r>
    <w:r>
      <w:rPr>
        <w:noProof/>
        <w:lang w:eastAsia="en-US"/>
      </w:rPr>
      <w:instrText xml:space="preserve"> PAGE   \* MERGEFORMAT </w:instrText>
    </w:r>
    <w:r>
      <w:rPr>
        <w:noProof/>
        <w:lang w:eastAsia="en-US"/>
      </w:rPr>
      <w:fldChar w:fldCharType="separate"/>
    </w:r>
    <w:r w:rsidR="00E44DDC">
      <w:rPr>
        <w:noProof/>
        <w:lang w:eastAsia="en-US"/>
      </w:rPr>
      <w:t>2</w:t>
    </w:r>
    <w:r>
      <w:rPr>
        <w:noProof/>
        <w:lang w:eastAsia="en-US"/>
      </w:rPr>
      <w:fldChar w:fldCharType="end"/>
    </w:r>
    <w:r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A6E6" w14:textId="77777777" w:rsidR="004433AE" w:rsidRDefault="00443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FD75" w14:textId="77777777" w:rsidR="005163DA" w:rsidRDefault="005163DA" w:rsidP="00837B2B">
      <w:r>
        <w:separator/>
      </w:r>
    </w:p>
  </w:footnote>
  <w:footnote w:type="continuationSeparator" w:id="0">
    <w:p w14:paraId="107C7279" w14:textId="77777777" w:rsidR="005163DA" w:rsidRDefault="005163DA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4EB5" w14:textId="77777777" w:rsidR="004433AE" w:rsidRDefault="00443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-432" w:type="dxa"/>
      <w:tblLook w:val="04A0" w:firstRow="1" w:lastRow="0" w:firstColumn="1" w:lastColumn="0" w:noHBand="0" w:noVBand="1"/>
    </w:tblPr>
    <w:tblGrid>
      <w:gridCol w:w="3420"/>
      <w:gridCol w:w="6480"/>
    </w:tblGrid>
    <w:tr w:rsidR="004433AE" w14:paraId="7101738D" w14:textId="77777777" w:rsidTr="007170F8">
      <w:tc>
        <w:tcPr>
          <w:tcW w:w="3420" w:type="dxa"/>
          <w:shd w:val="clear" w:color="auto" w:fill="auto"/>
        </w:tcPr>
        <w:p w14:paraId="24E91F5F" w14:textId="77777777" w:rsidR="004433AE" w:rsidRDefault="004433AE" w:rsidP="007170F8">
          <w:pPr>
            <w:spacing w:line="264" w:lineRule="auto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48C418A3" wp14:editId="25F1FF81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9525"/>
                <wp:wrapThrough wrapText="bothSides">
                  <wp:wrapPolygon edited="0">
                    <wp:start x="2640" y="0"/>
                    <wp:lineTo x="480" y="9042"/>
                    <wp:lineTo x="0" y="12056"/>
                    <wp:lineTo x="0" y="17079"/>
                    <wp:lineTo x="960" y="21098"/>
                    <wp:lineTo x="20640" y="21098"/>
                    <wp:lineTo x="21360" y="14065"/>
                    <wp:lineTo x="21120" y="6028"/>
                    <wp:lineTo x="4560" y="0"/>
                    <wp:lineTo x="2640" y="0"/>
                  </wp:wrapPolygon>
                </wp:wrapThrough>
                <wp:docPr id="7" name="Picture 7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80" w:type="dxa"/>
          <w:shd w:val="clear" w:color="auto" w:fill="auto"/>
        </w:tcPr>
        <w:p w14:paraId="1E65335D" w14:textId="77777777" w:rsidR="004433AE" w:rsidRPr="007170F8" w:rsidRDefault="004433AE" w:rsidP="007170F8">
          <w:pPr>
            <w:spacing w:line="264" w:lineRule="auto"/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color w:val="00B0F0"/>
              <w:sz w:val="20"/>
              <w:szCs w:val="20"/>
            </w:rPr>
            <w:t>Head Office:</w:t>
          </w:r>
          <w:r w:rsidRPr="007170F8">
            <w:rPr>
              <w:rFonts w:ascii="Calibri" w:hAnsi="Calibri" w:cs="Calibri"/>
              <w:color w:val="00B0F0"/>
              <w:sz w:val="20"/>
              <w:szCs w:val="20"/>
            </w:rPr>
            <w:t xml:space="preserve"> </w:t>
          </w:r>
          <w:r w:rsidRPr="007170F8">
            <w:rPr>
              <w:rFonts w:ascii="Calibri" w:hAnsi="Calibri" w:cs="Calibri"/>
              <w:sz w:val="20"/>
              <w:szCs w:val="20"/>
            </w:rPr>
            <w:t>8 &amp; 9 th Floor, CMC Tower, 11 Duy Tan Street,</w:t>
          </w:r>
          <w:r w:rsidRPr="007170F8">
            <w:rPr>
              <w:rFonts w:ascii="Calibri" w:hAnsi="Calibri" w:cs="Calibri"/>
              <w:sz w:val="20"/>
              <w:szCs w:val="20"/>
            </w:rPr>
            <w:br/>
            <w:t xml:space="preserve"> Dich Vong Hau Ward,</w:t>
          </w:r>
          <w:r>
            <w:rPr>
              <w:rFonts w:ascii="Calibri" w:hAnsi="Calibri" w:cs="Calibri"/>
              <w:sz w:val="20"/>
              <w:szCs w:val="20"/>
            </w:rPr>
            <w:t xml:space="preserve"> Hanoi City, Vietn</w:t>
          </w:r>
          <w:r w:rsidRPr="007170F8">
            <w:rPr>
              <w:rFonts w:ascii="Calibri" w:hAnsi="Calibri" w:cs="Calibri"/>
              <w:sz w:val="20"/>
              <w:szCs w:val="20"/>
            </w:rPr>
            <w:t>am.</w:t>
          </w:r>
        </w:p>
        <w:p w14:paraId="2B7044F0" w14:textId="77777777" w:rsidR="004433AE" w:rsidRPr="007170F8" w:rsidRDefault="004433AE" w:rsidP="007170F8">
          <w:pPr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sz w:val="20"/>
              <w:szCs w:val="20"/>
            </w:rPr>
            <w:t>Tel</w:t>
          </w:r>
          <w:r w:rsidRPr="007170F8">
            <w:rPr>
              <w:rFonts w:ascii="Calibri" w:hAnsi="Calibri" w:cs="Calibri"/>
              <w:sz w:val="20"/>
              <w:szCs w:val="20"/>
            </w:rPr>
            <w:t>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3396 | Fax: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9067|www.cmc.com.vn</w:t>
          </w:r>
        </w:p>
        <w:p w14:paraId="0D116FFA" w14:textId="77777777" w:rsidR="004433AE" w:rsidRDefault="004433AE" w:rsidP="007170F8">
          <w:pPr>
            <w:spacing w:line="264" w:lineRule="auto"/>
            <w:jc w:val="center"/>
          </w:pPr>
        </w:p>
      </w:tc>
    </w:tr>
  </w:tbl>
  <w:p w14:paraId="5FBAEF18" w14:textId="77777777" w:rsidR="004433AE" w:rsidRDefault="005163DA" w:rsidP="007F546D">
    <w:pPr>
      <w:pStyle w:val="Header"/>
      <w:tabs>
        <w:tab w:val="clear" w:pos="8640"/>
      </w:tabs>
      <w:ind w:right="-360"/>
    </w:pPr>
    <w:r>
      <w:rPr>
        <w:noProof/>
      </w:rPr>
      <w:pict w14:anchorId="2C4D7257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17343C3" w14:textId="77777777" w:rsidR="004433AE" w:rsidRPr="00BA2D18" w:rsidRDefault="004433AE" w:rsidP="007F546D">
    <w:pPr>
      <w:pStyle w:val="Header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B2B9" w14:textId="77777777" w:rsidR="004433AE" w:rsidRDefault="0044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ＭＳ 明朝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97752BB"/>
    <w:multiLevelType w:val="hybridMultilevel"/>
    <w:tmpl w:val="3CF84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5555B"/>
    <w:multiLevelType w:val="hybridMultilevel"/>
    <w:tmpl w:val="00E49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9621B"/>
    <w:multiLevelType w:val="hybridMultilevel"/>
    <w:tmpl w:val="F48EACDA"/>
    <w:lvl w:ilvl="0" w:tplc="88A0DE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0F1545"/>
    <w:multiLevelType w:val="hybridMultilevel"/>
    <w:tmpl w:val="712C1B4E"/>
    <w:lvl w:ilvl="0" w:tplc="02EEB294">
      <w:start w:val="1"/>
      <w:numFmt w:val="bullet"/>
      <w:pStyle w:val="StyleBodyText11ptLeftBefore1ptAfter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662760"/>
    <w:multiLevelType w:val="hybridMultilevel"/>
    <w:tmpl w:val="92FA1910"/>
    <w:lvl w:ilvl="0" w:tplc="FBB6427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A5"/>
    <w:rsid w:val="00001398"/>
    <w:rsid w:val="00001C9D"/>
    <w:rsid w:val="00002C3D"/>
    <w:rsid w:val="000101BE"/>
    <w:rsid w:val="00010292"/>
    <w:rsid w:val="000108A8"/>
    <w:rsid w:val="0002052C"/>
    <w:rsid w:val="0002186F"/>
    <w:rsid w:val="00021AD7"/>
    <w:rsid w:val="00024927"/>
    <w:rsid w:val="00031CF5"/>
    <w:rsid w:val="000411FC"/>
    <w:rsid w:val="0004210B"/>
    <w:rsid w:val="00044091"/>
    <w:rsid w:val="000461F1"/>
    <w:rsid w:val="00050815"/>
    <w:rsid w:val="00056569"/>
    <w:rsid w:val="000604C3"/>
    <w:rsid w:val="000620C8"/>
    <w:rsid w:val="00063BFF"/>
    <w:rsid w:val="00065C87"/>
    <w:rsid w:val="000676BE"/>
    <w:rsid w:val="00067784"/>
    <w:rsid w:val="00070F27"/>
    <w:rsid w:val="00072232"/>
    <w:rsid w:val="00072674"/>
    <w:rsid w:val="00093DCA"/>
    <w:rsid w:val="00093F6B"/>
    <w:rsid w:val="0009525F"/>
    <w:rsid w:val="000A121A"/>
    <w:rsid w:val="000A2C29"/>
    <w:rsid w:val="000A34CF"/>
    <w:rsid w:val="000A434D"/>
    <w:rsid w:val="000A4DA8"/>
    <w:rsid w:val="000A56AB"/>
    <w:rsid w:val="000A74A4"/>
    <w:rsid w:val="000B1541"/>
    <w:rsid w:val="000B24A0"/>
    <w:rsid w:val="000B275C"/>
    <w:rsid w:val="000B3924"/>
    <w:rsid w:val="000B6C3A"/>
    <w:rsid w:val="000B7213"/>
    <w:rsid w:val="000B7394"/>
    <w:rsid w:val="000B79CB"/>
    <w:rsid w:val="000C16B0"/>
    <w:rsid w:val="000D4853"/>
    <w:rsid w:val="000D776D"/>
    <w:rsid w:val="000E0345"/>
    <w:rsid w:val="000E1429"/>
    <w:rsid w:val="000E2A63"/>
    <w:rsid w:val="000E68EA"/>
    <w:rsid w:val="000E6FB0"/>
    <w:rsid w:val="000E710A"/>
    <w:rsid w:val="000F2594"/>
    <w:rsid w:val="000F672C"/>
    <w:rsid w:val="000F7DC8"/>
    <w:rsid w:val="001027BF"/>
    <w:rsid w:val="001053E0"/>
    <w:rsid w:val="00107469"/>
    <w:rsid w:val="0010761A"/>
    <w:rsid w:val="00110BA6"/>
    <w:rsid w:val="00113FDC"/>
    <w:rsid w:val="00115963"/>
    <w:rsid w:val="00120488"/>
    <w:rsid w:val="00123D78"/>
    <w:rsid w:val="00132FC9"/>
    <w:rsid w:val="00133358"/>
    <w:rsid w:val="00137176"/>
    <w:rsid w:val="00141A9D"/>
    <w:rsid w:val="00141FCA"/>
    <w:rsid w:val="001427FD"/>
    <w:rsid w:val="00144F8A"/>
    <w:rsid w:val="001465AB"/>
    <w:rsid w:val="00147EFC"/>
    <w:rsid w:val="00147FDD"/>
    <w:rsid w:val="00151F71"/>
    <w:rsid w:val="00152013"/>
    <w:rsid w:val="001544F4"/>
    <w:rsid w:val="00154B28"/>
    <w:rsid w:val="00170315"/>
    <w:rsid w:val="001742C4"/>
    <w:rsid w:val="001800C8"/>
    <w:rsid w:val="001851B3"/>
    <w:rsid w:val="001853C7"/>
    <w:rsid w:val="001871DE"/>
    <w:rsid w:val="001946B5"/>
    <w:rsid w:val="00194956"/>
    <w:rsid w:val="001A632C"/>
    <w:rsid w:val="001B1419"/>
    <w:rsid w:val="001B3BD3"/>
    <w:rsid w:val="001B4CA4"/>
    <w:rsid w:val="001C2051"/>
    <w:rsid w:val="001C5D39"/>
    <w:rsid w:val="001C757B"/>
    <w:rsid w:val="001D1BB3"/>
    <w:rsid w:val="001D31EA"/>
    <w:rsid w:val="001E56DC"/>
    <w:rsid w:val="001F1335"/>
    <w:rsid w:val="001F2F0B"/>
    <w:rsid w:val="001F6E20"/>
    <w:rsid w:val="00202804"/>
    <w:rsid w:val="002052F3"/>
    <w:rsid w:val="00205B1E"/>
    <w:rsid w:val="0021471C"/>
    <w:rsid w:val="00214897"/>
    <w:rsid w:val="002166A4"/>
    <w:rsid w:val="00216C8C"/>
    <w:rsid w:val="002216EE"/>
    <w:rsid w:val="002221D8"/>
    <w:rsid w:val="00223C87"/>
    <w:rsid w:val="0022433E"/>
    <w:rsid w:val="00227677"/>
    <w:rsid w:val="002410B1"/>
    <w:rsid w:val="00242080"/>
    <w:rsid w:val="002434E5"/>
    <w:rsid w:val="002439A4"/>
    <w:rsid w:val="00255B76"/>
    <w:rsid w:val="00260203"/>
    <w:rsid w:val="0026058D"/>
    <w:rsid w:val="002608B1"/>
    <w:rsid w:val="00270C87"/>
    <w:rsid w:val="0028215A"/>
    <w:rsid w:val="00282294"/>
    <w:rsid w:val="00286044"/>
    <w:rsid w:val="0029728C"/>
    <w:rsid w:val="002A2765"/>
    <w:rsid w:val="002A376B"/>
    <w:rsid w:val="002A50C8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C0558"/>
    <w:rsid w:val="002C1565"/>
    <w:rsid w:val="002C3295"/>
    <w:rsid w:val="002C3722"/>
    <w:rsid w:val="002D02A7"/>
    <w:rsid w:val="002E252D"/>
    <w:rsid w:val="002E2BF0"/>
    <w:rsid w:val="002E7527"/>
    <w:rsid w:val="002E7E3E"/>
    <w:rsid w:val="002F2FE8"/>
    <w:rsid w:val="002F5C86"/>
    <w:rsid w:val="0030624C"/>
    <w:rsid w:val="003078B5"/>
    <w:rsid w:val="00312114"/>
    <w:rsid w:val="00313690"/>
    <w:rsid w:val="00317A85"/>
    <w:rsid w:val="00320F28"/>
    <w:rsid w:val="00325417"/>
    <w:rsid w:val="0033081E"/>
    <w:rsid w:val="00332357"/>
    <w:rsid w:val="003357DA"/>
    <w:rsid w:val="00335EF6"/>
    <w:rsid w:val="00336A45"/>
    <w:rsid w:val="00336B9F"/>
    <w:rsid w:val="00343ED6"/>
    <w:rsid w:val="003515FF"/>
    <w:rsid w:val="00351E77"/>
    <w:rsid w:val="00355A15"/>
    <w:rsid w:val="00356C21"/>
    <w:rsid w:val="00360D35"/>
    <w:rsid w:val="00361498"/>
    <w:rsid w:val="003624AA"/>
    <w:rsid w:val="00366717"/>
    <w:rsid w:val="00367301"/>
    <w:rsid w:val="00367CFE"/>
    <w:rsid w:val="00374497"/>
    <w:rsid w:val="00375F23"/>
    <w:rsid w:val="00387B0F"/>
    <w:rsid w:val="00396F21"/>
    <w:rsid w:val="003A23A6"/>
    <w:rsid w:val="003A2B86"/>
    <w:rsid w:val="003A3054"/>
    <w:rsid w:val="003A7F03"/>
    <w:rsid w:val="003B2B3F"/>
    <w:rsid w:val="003C0D80"/>
    <w:rsid w:val="003D2A34"/>
    <w:rsid w:val="003D37E6"/>
    <w:rsid w:val="003D7E91"/>
    <w:rsid w:val="003E546A"/>
    <w:rsid w:val="003E65D8"/>
    <w:rsid w:val="003F0B76"/>
    <w:rsid w:val="003F2962"/>
    <w:rsid w:val="003F29F8"/>
    <w:rsid w:val="003F357D"/>
    <w:rsid w:val="00406130"/>
    <w:rsid w:val="0040678F"/>
    <w:rsid w:val="00406D3D"/>
    <w:rsid w:val="004076F5"/>
    <w:rsid w:val="00411DB5"/>
    <w:rsid w:val="00420D18"/>
    <w:rsid w:val="0042114A"/>
    <w:rsid w:val="004243D2"/>
    <w:rsid w:val="00426780"/>
    <w:rsid w:val="00427206"/>
    <w:rsid w:val="004341EB"/>
    <w:rsid w:val="0043488E"/>
    <w:rsid w:val="004403B6"/>
    <w:rsid w:val="00440889"/>
    <w:rsid w:val="004410D2"/>
    <w:rsid w:val="004433AE"/>
    <w:rsid w:val="00444067"/>
    <w:rsid w:val="004440EB"/>
    <w:rsid w:val="00445346"/>
    <w:rsid w:val="004478A5"/>
    <w:rsid w:val="0045010F"/>
    <w:rsid w:val="00452CAD"/>
    <w:rsid w:val="0045507A"/>
    <w:rsid w:val="00460EA1"/>
    <w:rsid w:val="00465754"/>
    <w:rsid w:val="004769EA"/>
    <w:rsid w:val="00480E06"/>
    <w:rsid w:val="00486026"/>
    <w:rsid w:val="00490CA7"/>
    <w:rsid w:val="00494732"/>
    <w:rsid w:val="0049520C"/>
    <w:rsid w:val="004A082D"/>
    <w:rsid w:val="004A1F7C"/>
    <w:rsid w:val="004A2895"/>
    <w:rsid w:val="004A7BAC"/>
    <w:rsid w:val="004B57DC"/>
    <w:rsid w:val="004B6E17"/>
    <w:rsid w:val="004C3773"/>
    <w:rsid w:val="004D4E39"/>
    <w:rsid w:val="004D5559"/>
    <w:rsid w:val="004D66A8"/>
    <w:rsid w:val="004D7F76"/>
    <w:rsid w:val="004E25E4"/>
    <w:rsid w:val="004E4122"/>
    <w:rsid w:val="00500837"/>
    <w:rsid w:val="00504972"/>
    <w:rsid w:val="00507B1C"/>
    <w:rsid w:val="0051315E"/>
    <w:rsid w:val="00513368"/>
    <w:rsid w:val="005163DA"/>
    <w:rsid w:val="00517023"/>
    <w:rsid w:val="00521EEE"/>
    <w:rsid w:val="00525130"/>
    <w:rsid w:val="00525180"/>
    <w:rsid w:val="00533399"/>
    <w:rsid w:val="0053584E"/>
    <w:rsid w:val="00543F71"/>
    <w:rsid w:val="0054405F"/>
    <w:rsid w:val="00547315"/>
    <w:rsid w:val="005537F2"/>
    <w:rsid w:val="00555886"/>
    <w:rsid w:val="005604BB"/>
    <w:rsid w:val="00566338"/>
    <w:rsid w:val="00567A89"/>
    <w:rsid w:val="00571F08"/>
    <w:rsid w:val="00573FA4"/>
    <w:rsid w:val="00577172"/>
    <w:rsid w:val="00582440"/>
    <w:rsid w:val="0058336A"/>
    <w:rsid w:val="005843A0"/>
    <w:rsid w:val="00585469"/>
    <w:rsid w:val="00585E07"/>
    <w:rsid w:val="00587B8C"/>
    <w:rsid w:val="0059064E"/>
    <w:rsid w:val="00591BA6"/>
    <w:rsid w:val="005962D0"/>
    <w:rsid w:val="00597544"/>
    <w:rsid w:val="005A10AF"/>
    <w:rsid w:val="005A337B"/>
    <w:rsid w:val="005A618A"/>
    <w:rsid w:val="005B218A"/>
    <w:rsid w:val="005B5936"/>
    <w:rsid w:val="005C02C6"/>
    <w:rsid w:val="005C16F6"/>
    <w:rsid w:val="005D1B4F"/>
    <w:rsid w:val="005D2CCD"/>
    <w:rsid w:val="005D2E3B"/>
    <w:rsid w:val="005E3964"/>
    <w:rsid w:val="005F5AB1"/>
    <w:rsid w:val="00600089"/>
    <w:rsid w:val="00601DB4"/>
    <w:rsid w:val="00602AAB"/>
    <w:rsid w:val="00602BD8"/>
    <w:rsid w:val="00605A9C"/>
    <w:rsid w:val="0060736D"/>
    <w:rsid w:val="00613AC9"/>
    <w:rsid w:val="00615342"/>
    <w:rsid w:val="00616BA9"/>
    <w:rsid w:val="006242F9"/>
    <w:rsid w:val="00627114"/>
    <w:rsid w:val="006337C3"/>
    <w:rsid w:val="00633F86"/>
    <w:rsid w:val="00634186"/>
    <w:rsid w:val="00636E7E"/>
    <w:rsid w:val="006413D8"/>
    <w:rsid w:val="006436BE"/>
    <w:rsid w:val="00647D7F"/>
    <w:rsid w:val="006534D1"/>
    <w:rsid w:val="00654106"/>
    <w:rsid w:val="00657230"/>
    <w:rsid w:val="00660231"/>
    <w:rsid w:val="0066083F"/>
    <w:rsid w:val="00663116"/>
    <w:rsid w:val="006656BB"/>
    <w:rsid w:val="0067168B"/>
    <w:rsid w:val="00671869"/>
    <w:rsid w:val="006736C8"/>
    <w:rsid w:val="00685D08"/>
    <w:rsid w:val="006868A6"/>
    <w:rsid w:val="00687D3C"/>
    <w:rsid w:val="00693C93"/>
    <w:rsid w:val="006A056C"/>
    <w:rsid w:val="006A0BD4"/>
    <w:rsid w:val="006A2717"/>
    <w:rsid w:val="006A7574"/>
    <w:rsid w:val="006A757A"/>
    <w:rsid w:val="006B1013"/>
    <w:rsid w:val="006B4DF1"/>
    <w:rsid w:val="006C0218"/>
    <w:rsid w:val="006C09EB"/>
    <w:rsid w:val="006C0ED5"/>
    <w:rsid w:val="006C28D6"/>
    <w:rsid w:val="006C5EEE"/>
    <w:rsid w:val="006D5FEA"/>
    <w:rsid w:val="006E7605"/>
    <w:rsid w:val="006F2FA3"/>
    <w:rsid w:val="006F3412"/>
    <w:rsid w:val="006F43D0"/>
    <w:rsid w:val="006F5248"/>
    <w:rsid w:val="006F56C2"/>
    <w:rsid w:val="007020CE"/>
    <w:rsid w:val="007032B6"/>
    <w:rsid w:val="00703A15"/>
    <w:rsid w:val="00703CF7"/>
    <w:rsid w:val="00703E1F"/>
    <w:rsid w:val="00704E56"/>
    <w:rsid w:val="00712185"/>
    <w:rsid w:val="00716053"/>
    <w:rsid w:val="007170F8"/>
    <w:rsid w:val="00723A40"/>
    <w:rsid w:val="0072666A"/>
    <w:rsid w:val="00730543"/>
    <w:rsid w:val="00732D7D"/>
    <w:rsid w:val="00737210"/>
    <w:rsid w:val="007477D9"/>
    <w:rsid w:val="00751F52"/>
    <w:rsid w:val="00752305"/>
    <w:rsid w:val="00754924"/>
    <w:rsid w:val="00756FF0"/>
    <w:rsid w:val="007609C0"/>
    <w:rsid w:val="00765098"/>
    <w:rsid w:val="007723B8"/>
    <w:rsid w:val="00785E97"/>
    <w:rsid w:val="00786EC9"/>
    <w:rsid w:val="007957A8"/>
    <w:rsid w:val="00796A37"/>
    <w:rsid w:val="007A071D"/>
    <w:rsid w:val="007A1A4F"/>
    <w:rsid w:val="007A1BE8"/>
    <w:rsid w:val="007A1F57"/>
    <w:rsid w:val="007A727C"/>
    <w:rsid w:val="007B0C84"/>
    <w:rsid w:val="007B2EE9"/>
    <w:rsid w:val="007C0AA0"/>
    <w:rsid w:val="007C0FD7"/>
    <w:rsid w:val="007D783C"/>
    <w:rsid w:val="007E11DE"/>
    <w:rsid w:val="007E3A90"/>
    <w:rsid w:val="007F2444"/>
    <w:rsid w:val="007F546D"/>
    <w:rsid w:val="00802253"/>
    <w:rsid w:val="00802C5C"/>
    <w:rsid w:val="00804D66"/>
    <w:rsid w:val="00821EB4"/>
    <w:rsid w:val="008227AF"/>
    <w:rsid w:val="00825983"/>
    <w:rsid w:val="008362D1"/>
    <w:rsid w:val="008378B2"/>
    <w:rsid w:val="00837B2B"/>
    <w:rsid w:val="00842CD5"/>
    <w:rsid w:val="008472C3"/>
    <w:rsid w:val="008477BF"/>
    <w:rsid w:val="00847D63"/>
    <w:rsid w:val="00850E5B"/>
    <w:rsid w:val="0085455B"/>
    <w:rsid w:val="00855E4F"/>
    <w:rsid w:val="00861A70"/>
    <w:rsid w:val="00862932"/>
    <w:rsid w:val="00863409"/>
    <w:rsid w:val="008641C2"/>
    <w:rsid w:val="008667B2"/>
    <w:rsid w:val="008732B9"/>
    <w:rsid w:val="00875AA9"/>
    <w:rsid w:val="00882491"/>
    <w:rsid w:val="00882A50"/>
    <w:rsid w:val="00887F48"/>
    <w:rsid w:val="00890E39"/>
    <w:rsid w:val="008918FD"/>
    <w:rsid w:val="00893C26"/>
    <w:rsid w:val="008A25AE"/>
    <w:rsid w:val="008A33BE"/>
    <w:rsid w:val="008A6C32"/>
    <w:rsid w:val="008C1839"/>
    <w:rsid w:val="008C32CF"/>
    <w:rsid w:val="008C43BF"/>
    <w:rsid w:val="008C538C"/>
    <w:rsid w:val="008C6AB9"/>
    <w:rsid w:val="008C76A6"/>
    <w:rsid w:val="008D6A4A"/>
    <w:rsid w:val="008E0A2A"/>
    <w:rsid w:val="008E725B"/>
    <w:rsid w:val="008E7C7E"/>
    <w:rsid w:val="00901730"/>
    <w:rsid w:val="00902BF3"/>
    <w:rsid w:val="0090654F"/>
    <w:rsid w:val="00911745"/>
    <w:rsid w:val="00920AC2"/>
    <w:rsid w:val="00923770"/>
    <w:rsid w:val="009419E4"/>
    <w:rsid w:val="00941A6A"/>
    <w:rsid w:val="009439FF"/>
    <w:rsid w:val="009450A1"/>
    <w:rsid w:val="00946006"/>
    <w:rsid w:val="00956714"/>
    <w:rsid w:val="00957FF3"/>
    <w:rsid w:val="009602AF"/>
    <w:rsid w:val="0096242A"/>
    <w:rsid w:val="00962E68"/>
    <w:rsid w:val="00963CDD"/>
    <w:rsid w:val="00972838"/>
    <w:rsid w:val="009809F7"/>
    <w:rsid w:val="009812F0"/>
    <w:rsid w:val="009827D2"/>
    <w:rsid w:val="00985109"/>
    <w:rsid w:val="00987042"/>
    <w:rsid w:val="00987115"/>
    <w:rsid w:val="00990EDE"/>
    <w:rsid w:val="009A3975"/>
    <w:rsid w:val="009A49E1"/>
    <w:rsid w:val="009B3FDE"/>
    <w:rsid w:val="009B67D3"/>
    <w:rsid w:val="009B7EE6"/>
    <w:rsid w:val="009C078C"/>
    <w:rsid w:val="009C0C36"/>
    <w:rsid w:val="009C103C"/>
    <w:rsid w:val="009C15BF"/>
    <w:rsid w:val="009C1EA5"/>
    <w:rsid w:val="009C26B9"/>
    <w:rsid w:val="009C2C85"/>
    <w:rsid w:val="009C3CE0"/>
    <w:rsid w:val="009D059C"/>
    <w:rsid w:val="009D0824"/>
    <w:rsid w:val="009D36BD"/>
    <w:rsid w:val="009D3FF0"/>
    <w:rsid w:val="009D6AAB"/>
    <w:rsid w:val="009E0254"/>
    <w:rsid w:val="009E20A6"/>
    <w:rsid w:val="009E302B"/>
    <w:rsid w:val="009E31E8"/>
    <w:rsid w:val="009E500F"/>
    <w:rsid w:val="009E58FB"/>
    <w:rsid w:val="009E6A98"/>
    <w:rsid w:val="00A03935"/>
    <w:rsid w:val="00A03A6F"/>
    <w:rsid w:val="00A05FC0"/>
    <w:rsid w:val="00A15C81"/>
    <w:rsid w:val="00A17123"/>
    <w:rsid w:val="00A17421"/>
    <w:rsid w:val="00A20A57"/>
    <w:rsid w:val="00A211F6"/>
    <w:rsid w:val="00A212C5"/>
    <w:rsid w:val="00A21303"/>
    <w:rsid w:val="00A24046"/>
    <w:rsid w:val="00A24969"/>
    <w:rsid w:val="00A25386"/>
    <w:rsid w:val="00A279A5"/>
    <w:rsid w:val="00A27AB5"/>
    <w:rsid w:val="00A31F97"/>
    <w:rsid w:val="00A4025B"/>
    <w:rsid w:val="00A437EC"/>
    <w:rsid w:val="00A46921"/>
    <w:rsid w:val="00A50500"/>
    <w:rsid w:val="00A51101"/>
    <w:rsid w:val="00A51842"/>
    <w:rsid w:val="00A51A73"/>
    <w:rsid w:val="00A540F3"/>
    <w:rsid w:val="00A55F82"/>
    <w:rsid w:val="00A5754A"/>
    <w:rsid w:val="00A63DAF"/>
    <w:rsid w:val="00A73EE3"/>
    <w:rsid w:val="00A77272"/>
    <w:rsid w:val="00A818EC"/>
    <w:rsid w:val="00A82427"/>
    <w:rsid w:val="00A824CD"/>
    <w:rsid w:val="00A85AF7"/>
    <w:rsid w:val="00A85E40"/>
    <w:rsid w:val="00A90E46"/>
    <w:rsid w:val="00A92302"/>
    <w:rsid w:val="00A933B1"/>
    <w:rsid w:val="00A950BE"/>
    <w:rsid w:val="00AA01D5"/>
    <w:rsid w:val="00AA0369"/>
    <w:rsid w:val="00AB2BCF"/>
    <w:rsid w:val="00AB3BCF"/>
    <w:rsid w:val="00AB4CA6"/>
    <w:rsid w:val="00AB51E3"/>
    <w:rsid w:val="00AC1555"/>
    <w:rsid w:val="00AD111D"/>
    <w:rsid w:val="00AD21DF"/>
    <w:rsid w:val="00AD2372"/>
    <w:rsid w:val="00AD290C"/>
    <w:rsid w:val="00AD5D8C"/>
    <w:rsid w:val="00AD6395"/>
    <w:rsid w:val="00AE3699"/>
    <w:rsid w:val="00AE469F"/>
    <w:rsid w:val="00AF13B5"/>
    <w:rsid w:val="00AF1E90"/>
    <w:rsid w:val="00AF2BF2"/>
    <w:rsid w:val="00AF5E43"/>
    <w:rsid w:val="00B03EA7"/>
    <w:rsid w:val="00B05230"/>
    <w:rsid w:val="00B07097"/>
    <w:rsid w:val="00B10BB4"/>
    <w:rsid w:val="00B13EED"/>
    <w:rsid w:val="00B14C43"/>
    <w:rsid w:val="00B23488"/>
    <w:rsid w:val="00B23F3F"/>
    <w:rsid w:val="00B315B2"/>
    <w:rsid w:val="00B354BB"/>
    <w:rsid w:val="00B4151E"/>
    <w:rsid w:val="00B51A30"/>
    <w:rsid w:val="00B53FE4"/>
    <w:rsid w:val="00B5593A"/>
    <w:rsid w:val="00B56994"/>
    <w:rsid w:val="00B65160"/>
    <w:rsid w:val="00B6539A"/>
    <w:rsid w:val="00B66CB5"/>
    <w:rsid w:val="00B742FE"/>
    <w:rsid w:val="00B81158"/>
    <w:rsid w:val="00B81354"/>
    <w:rsid w:val="00B9163D"/>
    <w:rsid w:val="00B93844"/>
    <w:rsid w:val="00B94FE9"/>
    <w:rsid w:val="00B9663A"/>
    <w:rsid w:val="00B9771F"/>
    <w:rsid w:val="00BA1AE5"/>
    <w:rsid w:val="00BA2059"/>
    <w:rsid w:val="00BA2D18"/>
    <w:rsid w:val="00BA547E"/>
    <w:rsid w:val="00BA580A"/>
    <w:rsid w:val="00BA7151"/>
    <w:rsid w:val="00BB22DE"/>
    <w:rsid w:val="00BB34B5"/>
    <w:rsid w:val="00BB550C"/>
    <w:rsid w:val="00BB6F20"/>
    <w:rsid w:val="00BB75CD"/>
    <w:rsid w:val="00BC3F2A"/>
    <w:rsid w:val="00BD2095"/>
    <w:rsid w:val="00BD3FA8"/>
    <w:rsid w:val="00BD5BA5"/>
    <w:rsid w:val="00BD7172"/>
    <w:rsid w:val="00BE6019"/>
    <w:rsid w:val="00BE790F"/>
    <w:rsid w:val="00BF49AC"/>
    <w:rsid w:val="00BF633A"/>
    <w:rsid w:val="00C03539"/>
    <w:rsid w:val="00C15D7C"/>
    <w:rsid w:val="00C178CB"/>
    <w:rsid w:val="00C21257"/>
    <w:rsid w:val="00C25345"/>
    <w:rsid w:val="00C31CAC"/>
    <w:rsid w:val="00C32AF4"/>
    <w:rsid w:val="00C3485A"/>
    <w:rsid w:val="00C363D1"/>
    <w:rsid w:val="00C41853"/>
    <w:rsid w:val="00C45D75"/>
    <w:rsid w:val="00C5244C"/>
    <w:rsid w:val="00C55690"/>
    <w:rsid w:val="00C55B04"/>
    <w:rsid w:val="00C60254"/>
    <w:rsid w:val="00C61328"/>
    <w:rsid w:val="00C61D8E"/>
    <w:rsid w:val="00C64C18"/>
    <w:rsid w:val="00C650AC"/>
    <w:rsid w:val="00C6598E"/>
    <w:rsid w:val="00C6671E"/>
    <w:rsid w:val="00C70212"/>
    <w:rsid w:val="00C72287"/>
    <w:rsid w:val="00C72D78"/>
    <w:rsid w:val="00C72E8A"/>
    <w:rsid w:val="00C73135"/>
    <w:rsid w:val="00C75FB1"/>
    <w:rsid w:val="00C776D4"/>
    <w:rsid w:val="00C8338F"/>
    <w:rsid w:val="00C851FB"/>
    <w:rsid w:val="00C91BEF"/>
    <w:rsid w:val="00C91FAF"/>
    <w:rsid w:val="00C92833"/>
    <w:rsid w:val="00C949C7"/>
    <w:rsid w:val="00C96FE3"/>
    <w:rsid w:val="00CA22C3"/>
    <w:rsid w:val="00CA69B0"/>
    <w:rsid w:val="00CB314D"/>
    <w:rsid w:val="00CB4471"/>
    <w:rsid w:val="00CB5718"/>
    <w:rsid w:val="00CC3896"/>
    <w:rsid w:val="00CD1005"/>
    <w:rsid w:val="00CD5F32"/>
    <w:rsid w:val="00CD7394"/>
    <w:rsid w:val="00CE248D"/>
    <w:rsid w:val="00CE333E"/>
    <w:rsid w:val="00CE5652"/>
    <w:rsid w:val="00CE7233"/>
    <w:rsid w:val="00CE7316"/>
    <w:rsid w:val="00CF1400"/>
    <w:rsid w:val="00D02717"/>
    <w:rsid w:val="00D032BF"/>
    <w:rsid w:val="00D12371"/>
    <w:rsid w:val="00D2266B"/>
    <w:rsid w:val="00D22733"/>
    <w:rsid w:val="00D23513"/>
    <w:rsid w:val="00D36462"/>
    <w:rsid w:val="00D37E22"/>
    <w:rsid w:val="00D42DDD"/>
    <w:rsid w:val="00D43306"/>
    <w:rsid w:val="00D4494E"/>
    <w:rsid w:val="00D47A7E"/>
    <w:rsid w:val="00D51AB1"/>
    <w:rsid w:val="00D55A16"/>
    <w:rsid w:val="00D6141B"/>
    <w:rsid w:val="00D61AFE"/>
    <w:rsid w:val="00D771A3"/>
    <w:rsid w:val="00D87679"/>
    <w:rsid w:val="00D9004C"/>
    <w:rsid w:val="00D91549"/>
    <w:rsid w:val="00D921E0"/>
    <w:rsid w:val="00D94B98"/>
    <w:rsid w:val="00D9604F"/>
    <w:rsid w:val="00DA2AC7"/>
    <w:rsid w:val="00DA2AFE"/>
    <w:rsid w:val="00DA414D"/>
    <w:rsid w:val="00DA61B7"/>
    <w:rsid w:val="00DB1FA9"/>
    <w:rsid w:val="00DB47ED"/>
    <w:rsid w:val="00DB4D16"/>
    <w:rsid w:val="00DB6AE5"/>
    <w:rsid w:val="00DC05DE"/>
    <w:rsid w:val="00DC4718"/>
    <w:rsid w:val="00DC506E"/>
    <w:rsid w:val="00DC532A"/>
    <w:rsid w:val="00DD0072"/>
    <w:rsid w:val="00DD3DD2"/>
    <w:rsid w:val="00DE4346"/>
    <w:rsid w:val="00DE6DF7"/>
    <w:rsid w:val="00DE7A08"/>
    <w:rsid w:val="00DF1B2A"/>
    <w:rsid w:val="00DF200A"/>
    <w:rsid w:val="00DF6C06"/>
    <w:rsid w:val="00DF7547"/>
    <w:rsid w:val="00E0291E"/>
    <w:rsid w:val="00E02B06"/>
    <w:rsid w:val="00E05DD4"/>
    <w:rsid w:val="00E06E7F"/>
    <w:rsid w:val="00E11EC8"/>
    <w:rsid w:val="00E16DA9"/>
    <w:rsid w:val="00E233E1"/>
    <w:rsid w:val="00E30F64"/>
    <w:rsid w:val="00E3473E"/>
    <w:rsid w:val="00E376E8"/>
    <w:rsid w:val="00E40627"/>
    <w:rsid w:val="00E4062B"/>
    <w:rsid w:val="00E409CE"/>
    <w:rsid w:val="00E42ED9"/>
    <w:rsid w:val="00E44BEA"/>
    <w:rsid w:val="00E44DDC"/>
    <w:rsid w:val="00E62475"/>
    <w:rsid w:val="00E65909"/>
    <w:rsid w:val="00E66067"/>
    <w:rsid w:val="00E73191"/>
    <w:rsid w:val="00E7489A"/>
    <w:rsid w:val="00E8152D"/>
    <w:rsid w:val="00E83CEE"/>
    <w:rsid w:val="00E8505E"/>
    <w:rsid w:val="00E854BD"/>
    <w:rsid w:val="00E90527"/>
    <w:rsid w:val="00E9401B"/>
    <w:rsid w:val="00E96BA8"/>
    <w:rsid w:val="00EA04F1"/>
    <w:rsid w:val="00EA0B5F"/>
    <w:rsid w:val="00EB329F"/>
    <w:rsid w:val="00EC015C"/>
    <w:rsid w:val="00EC5E09"/>
    <w:rsid w:val="00ED21FD"/>
    <w:rsid w:val="00ED29FA"/>
    <w:rsid w:val="00ED52B7"/>
    <w:rsid w:val="00ED55C4"/>
    <w:rsid w:val="00ED60FD"/>
    <w:rsid w:val="00ED7D61"/>
    <w:rsid w:val="00EE0740"/>
    <w:rsid w:val="00EE4D91"/>
    <w:rsid w:val="00EE5868"/>
    <w:rsid w:val="00EE68BE"/>
    <w:rsid w:val="00EE68D5"/>
    <w:rsid w:val="00EF467C"/>
    <w:rsid w:val="00EF701E"/>
    <w:rsid w:val="00F01CDE"/>
    <w:rsid w:val="00F0209E"/>
    <w:rsid w:val="00F04B05"/>
    <w:rsid w:val="00F04C21"/>
    <w:rsid w:val="00F06DA7"/>
    <w:rsid w:val="00F11BAC"/>
    <w:rsid w:val="00F20677"/>
    <w:rsid w:val="00F20759"/>
    <w:rsid w:val="00F2551E"/>
    <w:rsid w:val="00F3161F"/>
    <w:rsid w:val="00F34C4B"/>
    <w:rsid w:val="00F36F3F"/>
    <w:rsid w:val="00F40D99"/>
    <w:rsid w:val="00F45A28"/>
    <w:rsid w:val="00F525FC"/>
    <w:rsid w:val="00F56DEE"/>
    <w:rsid w:val="00F570BE"/>
    <w:rsid w:val="00F62450"/>
    <w:rsid w:val="00F66DB2"/>
    <w:rsid w:val="00F675DA"/>
    <w:rsid w:val="00F73B49"/>
    <w:rsid w:val="00F80BC3"/>
    <w:rsid w:val="00F810AC"/>
    <w:rsid w:val="00F84ADC"/>
    <w:rsid w:val="00F84DBA"/>
    <w:rsid w:val="00F949B0"/>
    <w:rsid w:val="00F964C1"/>
    <w:rsid w:val="00FA119E"/>
    <w:rsid w:val="00FA1D77"/>
    <w:rsid w:val="00FA23CF"/>
    <w:rsid w:val="00FA37E9"/>
    <w:rsid w:val="00FA76B0"/>
    <w:rsid w:val="00FB0FD6"/>
    <w:rsid w:val="00FB27CB"/>
    <w:rsid w:val="00FB4C68"/>
    <w:rsid w:val="00FC1C0F"/>
    <w:rsid w:val="00FC1CF0"/>
    <w:rsid w:val="00FD2EDB"/>
    <w:rsid w:val="00FD7E24"/>
    <w:rsid w:val="00FE15B6"/>
    <w:rsid w:val="00FE169A"/>
    <w:rsid w:val="00FE404E"/>
    <w:rsid w:val="00FE5B68"/>
    <w:rsid w:val="00FE63C2"/>
    <w:rsid w:val="00FF4A2F"/>
    <w:rsid w:val="0CBC3E4C"/>
    <w:rsid w:val="3D58A5A9"/>
    <w:rsid w:val="3E884315"/>
    <w:rsid w:val="7A9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32761980"/>
  <w15:docId w15:val="{A1E7AD1B-1338-408E-A8BC-9F3F483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4A"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ＭＳ 明朝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ＭＳ 明朝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ＭＳ 明朝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ＭＳ 明朝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ＭＳ 明朝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ＭＳ 明朝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1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69B0"/>
    <w:pPr>
      <w:widowControl w:val="0"/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paragraph" w:customStyle="1" w:styleId="StyleBodyText11ptLeftBefore1ptAfter1pt">
    <w:name w:val="Style Body Text + 11 pt Left Before:  1 pt After:  1 pt"/>
    <w:basedOn w:val="BodyText"/>
    <w:autoRedefine/>
    <w:rsid w:val="001800C8"/>
    <w:pPr>
      <w:numPr>
        <w:numId w:val="7"/>
      </w:numPr>
      <w:spacing w:before="20" w:after="20"/>
      <w:jc w:val="left"/>
    </w:pPr>
    <w:rPr>
      <w:rFonts w:eastAsia="Times New Roman"/>
      <w:bCs/>
      <w:shd w:val="clear" w:color="auto" w:fill="FFFFFF"/>
      <w:lang w:val="x-none"/>
    </w:rPr>
  </w:style>
  <w:style w:type="paragraph" w:customStyle="1" w:styleId="Cover-Title">
    <w:name w:val="Cover-Title"/>
    <w:basedOn w:val="Normal"/>
    <w:rsid w:val="001851B3"/>
    <w:pPr>
      <w:jc w:val="right"/>
    </w:pPr>
    <w:rPr>
      <w:rFonts w:ascii="Tahoma" w:eastAsia="Times New Roman" w:hAnsi="Tahoma" w:cs="Tahoma"/>
      <w:b/>
      <w:sz w:val="56"/>
      <w:szCs w:val="20"/>
      <w:lang w:val="en-GB"/>
    </w:rPr>
  </w:style>
  <w:style w:type="character" w:customStyle="1" w:styleId="normaltextrun">
    <w:name w:val="normaltextrun"/>
    <w:basedOn w:val="DefaultParagraphFont"/>
    <w:rsid w:val="00F56DEE"/>
  </w:style>
  <w:style w:type="character" w:customStyle="1" w:styleId="eop">
    <w:name w:val="eop"/>
    <w:basedOn w:val="DefaultParagraphFont"/>
    <w:rsid w:val="00F5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HieuHN</dc:creator>
  <cp:keywords/>
  <cp:lastModifiedBy>tuyet nguyen</cp:lastModifiedBy>
  <cp:revision>43</cp:revision>
  <cp:lastPrinted>2007-10-09T10:25:00Z</cp:lastPrinted>
  <dcterms:created xsi:type="dcterms:W3CDTF">2022-05-31T10:09:00Z</dcterms:created>
  <dcterms:modified xsi:type="dcterms:W3CDTF">2023-07-12T23:53:00Z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