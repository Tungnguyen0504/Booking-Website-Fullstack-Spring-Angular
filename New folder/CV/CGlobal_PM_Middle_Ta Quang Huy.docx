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CE4A5F" w14:textId="62E4026A" w:rsidR="00BD5BA5" w:rsidRPr="007C54FF" w:rsidRDefault="00E7489A" w:rsidP="0021471C">
      <w:pPr>
        <w:pStyle w:val="PlainText"/>
        <w:ind w:firstLine="45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C54FF">
        <w:rPr>
          <w:rFonts w:asciiTheme="majorHAnsi" w:hAnsiTheme="majorHAnsi" w:cstheme="majorHAnsi"/>
          <w:b/>
          <w:bCs/>
          <w:sz w:val="48"/>
          <w:szCs w:val="48"/>
        </w:rPr>
        <w:t>CURRICULUM VITAE</w:t>
      </w:r>
    </w:p>
    <w:p w14:paraId="0155A0C0" w14:textId="5630B21D" w:rsidR="00837B2B" w:rsidRPr="007C54FF" w:rsidRDefault="00837B2B" w:rsidP="00752305">
      <w:pPr>
        <w:pStyle w:val="PlainText"/>
        <w:ind w:firstLine="720"/>
        <w:rPr>
          <w:rFonts w:asciiTheme="majorHAnsi" w:hAnsiTheme="majorHAnsi" w:cstheme="majorHAnsi"/>
          <w:sz w:val="24"/>
          <w:szCs w:val="24"/>
        </w:rPr>
      </w:pPr>
      <w:r w:rsidRPr="007C54FF"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B354BB" w:rsidRPr="007C54FF">
        <w:rPr>
          <w:rFonts w:asciiTheme="majorHAnsi" w:hAnsiTheme="majorHAnsi" w:cstheme="majorHAnsi"/>
          <w:sz w:val="24"/>
          <w:szCs w:val="24"/>
        </w:rPr>
        <w:tab/>
      </w:r>
      <w:r w:rsidR="00B354BB" w:rsidRPr="007C54FF">
        <w:rPr>
          <w:rFonts w:asciiTheme="majorHAnsi" w:hAnsiTheme="majorHAnsi" w:cstheme="majorHAnsi"/>
          <w:sz w:val="24"/>
          <w:szCs w:val="24"/>
        </w:rPr>
        <w:tab/>
      </w:r>
      <w:r w:rsidRPr="007C54FF">
        <w:rPr>
          <w:rFonts w:asciiTheme="majorHAnsi" w:hAnsiTheme="majorHAnsi" w:cstheme="majorHAnsi"/>
          <w:sz w:val="24"/>
          <w:szCs w:val="24"/>
        </w:rPr>
        <w:tab/>
      </w:r>
      <w:r w:rsidRPr="007C54FF">
        <w:rPr>
          <w:rFonts w:asciiTheme="majorHAnsi" w:hAnsiTheme="majorHAnsi" w:cstheme="majorHAnsi"/>
          <w:sz w:val="24"/>
          <w:szCs w:val="24"/>
        </w:rPr>
        <w:tab/>
      </w:r>
      <w:r w:rsidR="00B354BB" w:rsidRPr="007C54F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13D0F4" w14:textId="2E44093E" w:rsidR="00A31F97" w:rsidRPr="007C54FF" w:rsidRDefault="00A31F97" w:rsidP="00A31F97">
      <w:pPr>
        <w:pStyle w:val="PlainText"/>
        <w:rPr>
          <w:rFonts w:asciiTheme="majorHAnsi" w:hAnsiTheme="majorHAnsi" w:cstheme="majorHAnsi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6"/>
      </w:tblGrid>
      <w:tr w:rsidR="000B3924" w:rsidRPr="007C54FF" w14:paraId="7CF94A1F" w14:textId="77777777" w:rsidTr="00F319D0">
        <w:trPr>
          <w:trHeight w:val="430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4B4DA680" w14:textId="2648DF84" w:rsidR="000B3924" w:rsidRPr="007C54FF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PERSONAL DETAILS</w:t>
            </w:r>
          </w:p>
        </w:tc>
      </w:tr>
      <w:tr w:rsidR="000B3924" w:rsidRPr="007C54FF" w14:paraId="36A0B21F" w14:textId="77777777" w:rsidTr="00F319D0">
        <w:trPr>
          <w:trHeight w:val="430"/>
        </w:trPr>
        <w:tc>
          <w:tcPr>
            <w:tcW w:w="9306" w:type="dxa"/>
            <w:shd w:val="clear" w:color="auto" w:fill="auto"/>
            <w:vAlign w:val="center"/>
          </w:tcPr>
          <w:p w14:paraId="5DBC79AF" w14:textId="4CBAE24B" w:rsidR="00957691" w:rsidRDefault="007C021B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ko-KR"/>
              </w:rPr>
              <w:drawing>
                <wp:anchor distT="0" distB="0" distL="114300" distR="114300" simplePos="0" relativeHeight="251661312" behindDoc="0" locked="0" layoutInCell="1" allowOverlap="1" wp14:anchorId="20D91F59" wp14:editId="1EC5DB00">
                  <wp:simplePos x="0" y="0"/>
                  <wp:positionH relativeFrom="column">
                    <wp:posOffset>3773170</wp:posOffset>
                  </wp:positionH>
                  <wp:positionV relativeFrom="paragraph">
                    <wp:posOffset>-34925</wp:posOffset>
                  </wp:positionV>
                  <wp:extent cx="2069465" cy="2091055"/>
                  <wp:effectExtent l="0" t="0" r="6985" b="444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vata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65" cy="20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EDEEEE" w14:textId="4FE985B2" w:rsidR="00110BA6" w:rsidRPr="007C54FF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r w:rsidR="004C7BFD" w:rsidRPr="007C54FF">
              <w:rPr>
                <w:rFonts w:asciiTheme="majorHAnsi" w:hAnsiTheme="majorHAnsi" w:cstheme="majorHAnsi"/>
                <w:sz w:val="24"/>
                <w:szCs w:val="24"/>
              </w:rPr>
              <w:t>Ta Quang Huy</w:t>
            </w:r>
          </w:p>
          <w:p w14:paraId="38F4228A" w14:textId="4EEBD28F" w:rsidR="00110BA6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 xml:space="preserve">Nationality 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ab/>
              <w:t>: Viet Nam</w:t>
            </w:r>
          </w:p>
          <w:p w14:paraId="5DB75597" w14:textId="16FB5E03" w:rsidR="008850FB" w:rsidRPr="007C54FF" w:rsidRDefault="008850FB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Birt</w:t>
            </w:r>
            <w:r w:rsidR="00957691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day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25/06/1995</w:t>
            </w:r>
          </w:p>
          <w:p w14:paraId="08DDC833" w14:textId="21AB9B79" w:rsidR="00110BA6" w:rsidRPr="007C54FF" w:rsidRDefault="004C7BFD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>Gender</w:t>
            </w:r>
            <w:r w:rsidR="00110BA6" w:rsidRPr="007C54FF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110BA6" w:rsidRPr="007C54FF">
              <w:rPr>
                <w:rFonts w:asciiTheme="majorHAnsi" w:hAnsiTheme="majorHAnsi" w:cstheme="majorHAnsi"/>
                <w:sz w:val="24"/>
                <w:szCs w:val="24"/>
              </w:rPr>
              <w:tab/>
              <w:t>: Male</w:t>
            </w:r>
          </w:p>
          <w:p w14:paraId="716B2614" w14:textId="2E293FEE" w:rsidR="00147B11" w:rsidRPr="005A61B3" w:rsidRDefault="00110BA6" w:rsidP="004C7BFD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>Marital status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r w:rsidR="004C7BFD" w:rsidRPr="007C54FF">
              <w:rPr>
                <w:rFonts w:asciiTheme="majorHAnsi" w:hAnsiTheme="majorHAnsi" w:cstheme="majorHAnsi"/>
                <w:sz w:val="24"/>
                <w:szCs w:val="24"/>
              </w:rPr>
              <w:t>Single</w:t>
            </w:r>
            <w:r w:rsidRPr="007C54F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      </w:t>
            </w:r>
          </w:p>
        </w:tc>
      </w:tr>
      <w:tr w:rsidR="00A31F97" w:rsidRPr="007C54FF" w14:paraId="074A4946" w14:textId="77777777" w:rsidTr="00F319D0">
        <w:trPr>
          <w:trHeight w:val="430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52FB21BE" w14:textId="28680D3B" w:rsidR="00A31F97" w:rsidRPr="007C54FF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OBJECTIVE</w:t>
            </w:r>
          </w:p>
        </w:tc>
      </w:tr>
      <w:tr w:rsidR="00A31F97" w:rsidRPr="007C54FF" w14:paraId="6AD20403" w14:textId="77777777" w:rsidTr="00F319D0">
        <w:trPr>
          <w:trHeight w:val="405"/>
        </w:trPr>
        <w:tc>
          <w:tcPr>
            <w:tcW w:w="9306" w:type="dxa"/>
            <w:vAlign w:val="center"/>
          </w:tcPr>
          <w:p w14:paraId="0CCF241A" w14:textId="77777777" w:rsidR="00A03D67" w:rsidRPr="007C54FF" w:rsidRDefault="00A03D67" w:rsidP="00A03D67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9E1B6F" w14:textId="44690AC6" w:rsidR="00A31F97" w:rsidRPr="007C54FF" w:rsidRDefault="00A03D67" w:rsidP="00A03D67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>Become a Professional Project Manager</w:t>
            </w:r>
          </w:p>
          <w:p w14:paraId="47E9AE56" w14:textId="0CBE17A7" w:rsidR="00A03D67" w:rsidRPr="007C54FF" w:rsidRDefault="00A03D67" w:rsidP="00A03D67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7C54FF" w14:paraId="54F764A7" w14:textId="77777777" w:rsidTr="00F319D0">
        <w:trPr>
          <w:trHeight w:val="430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15F0E113" w14:textId="30F802E7" w:rsidR="00A31F97" w:rsidRPr="007C54FF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PROFESSIONAL SUMMARY</w:t>
            </w:r>
          </w:p>
        </w:tc>
      </w:tr>
      <w:tr w:rsidR="00A31F97" w:rsidRPr="007C54FF" w14:paraId="0DA7573D" w14:textId="77777777" w:rsidTr="00F319D0">
        <w:trPr>
          <w:trHeight w:val="430"/>
        </w:trPr>
        <w:tc>
          <w:tcPr>
            <w:tcW w:w="9306" w:type="dxa"/>
            <w:vAlign w:val="center"/>
          </w:tcPr>
          <w:p w14:paraId="4F5B130D" w14:textId="057F03F8" w:rsidR="00E67A70" w:rsidRPr="007C54FF" w:rsidRDefault="00E67A70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DEBAB3D" w14:textId="3E3A9314" w:rsidR="00E67A70" w:rsidRPr="007C54FF" w:rsidRDefault="00E67A70" w:rsidP="00E67A70">
            <w:pPr>
              <w:pStyle w:val="PlainText"/>
              <w:numPr>
                <w:ilvl w:val="0"/>
                <w:numId w:val="12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 xml:space="preserve">Have </w:t>
            </w:r>
            <w:r w:rsidR="00C7696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 xml:space="preserve"> years of experience in Software Development</w:t>
            </w:r>
            <w:r w:rsidR="001402F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5152AB7" w14:textId="77777777" w:rsidR="00E67A70" w:rsidRPr="007C54FF" w:rsidRDefault="00E67A70" w:rsidP="00E67A70">
            <w:pPr>
              <w:pStyle w:val="PlainText"/>
              <w:numPr>
                <w:ilvl w:val="0"/>
                <w:numId w:val="12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>Have experience to work with analyzing customer requirements, maintenance, monitoring, operation, upgrading system.</w:t>
            </w:r>
          </w:p>
          <w:p w14:paraId="18146328" w14:textId="77777777" w:rsidR="00E67A70" w:rsidRPr="007C54FF" w:rsidRDefault="00E67A70" w:rsidP="00E67A70">
            <w:pPr>
              <w:pStyle w:val="PlainText"/>
              <w:numPr>
                <w:ilvl w:val="0"/>
                <w:numId w:val="12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>Have experience to communicate directly with customer to solve technical and business problems.</w:t>
            </w:r>
          </w:p>
          <w:p w14:paraId="74C7E894" w14:textId="612CC39B" w:rsidR="00E67A70" w:rsidRPr="007C54FF" w:rsidRDefault="00E67A70" w:rsidP="00E67A70">
            <w:pPr>
              <w:pStyle w:val="PlainText"/>
              <w:numPr>
                <w:ilvl w:val="0"/>
                <w:numId w:val="12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C54FF">
              <w:rPr>
                <w:rFonts w:asciiTheme="majorHAnsi" w:hAnsiTheme="majorHAnsi" w:cstheme="majorHAnsi"/>
                <w:sz w:val="24"/>
                <w:szCs w:val="24"/>
              </w:rPr>
              <w:t>Being active, independent, hard–working and responsible person in working and have team work ability.</w:t>
            </w:r>
          </w:p>
          <w:p w14:paraId="276F61A6" w14:textId="77777777" w:rsidR="00170315" w:rsidRDefault="00170315" w:rsidP="00E67A70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578983AC" w14:textId="77777777" w:rsidR="007C021B" w:rsidRDefault="007C021B" w:rsidP="00E67A70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518D3AEB" w14:textId="77777777" w:rsidR="007C021B" w:rsidRDefault="007C021B" w:rsidP="00E67A70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31DD30D6" w14:textId="6B285F44" w:rsidR="007C021B" w:rsidRPr="007C54FF" w:rsidRDefault="007C021B" w:rsidP="00E67A70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7C54FF" w14:paraId="5E0F7834" w14:textId="77777777" w:rsidTr="00F319D0">
        <w:trPr>
          <w:trHeight w:val="405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67CA7C4D" w14:textId="61F303A4" w:rsidR="00A31F97" w:rsidRPr="007C54FF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EDUCATION &amp; CERTIFICATED</w:t>
            </w:r>
          </w:p>
        </w:tc>
      </w:tr>
      <w:tr w:rsidR="00A31F97" w:rsidRPr="007C54FF" w14:paraId="507E3AF1" w14:textId="77777777" w:rsidTr="00F319D0">
        <w:trPr>
          <w:trHeight w:val="430"/>
        </w:trPr>
        <w:tc>
          <w:tcPr>
            <w:tcW w:w="9306" w:type="dxa"/>
            <w:vAlign w:val="center"/>
          </w:tcPr>
          <w:p w14:paraId="426F31FF" w14:textId="77777777" w:rsidR="00A31F97" w:rsidRPr="007C54FF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275"/>
              <w:gridCol w:w="2976"/>
            </w:tblGrid>
            <w:tr w:rsidR="00113FDC" w:rsidRPr="007C54FF" w14:paraId="43AAEC07" w14:textId="062D5FF6" w:rsidTr="00C7696F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116175A9" w14:textId="21A37B1A" w:rsidR="00113FDC" w:rsidRPr="007C54FF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EB8253" w14:textId="18DA62E9" w:rsidR="00113FDC" w:rsidRPr="007C54FF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27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E18420E" w14:textId="43E85986" w:rsidR="00113FDC" w:rsidRPr="007C54FF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School</w:t>
                  </w:r>
                </w:p>
              </w:tc>
              <w:tc>
                <w:tcPr>
                  <w:tcW w:w="29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5C7206F" w14:textId="046FDF84" w:rsidR="00113FDC" w:rsidRPr="007C54FF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Major</w:t>
                  </w:r>
                </w:p>
              </w:tc>
            </w:tr>
            <w:tr w:rsidR="00113FDC" w:rsidRPr="007C54FF" w14:paraId="20C8FEC3" w14:textId="1334016B" w:rsidTr="00C7696F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2D9353" w14:textId="03B51FB4" w:rsidR="00113FDC" w:rsidRPr="007C54FF" w:rsidRDefault="00C7696F" w:rsidP="00C7696F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9</w:t>
                  </w:r>
                  <w:r w:rsidR="00EA04F1"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2013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799544" w14:textId="52507326" w:rsidR="00113FDC" w:rsidRPr="007C54FF" w:rsidRDefault="002E3AC1" w:rsidP="00C7696F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</w:rPr>
                    <w:t>8</w:t>
                  </w:r>
                  <w:r w:rsidR="00EA04F1"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</w:t>
                  </w:r>
                  <w:r w:rsidRPr="007C54FF">
                    <w:rPr>
                      <w:rFonts w:asciiTheme="majorHAnsi" w:eastAsia="Times New Roman" w:hAnsiTheme="majorHAnsi" w:cstheme="majorHAnsi"/>
                      <w:bCs/>
                    </w:rPr>
                    <w:t>1</w:t>
                  </w:r>
                  <w:r w:rsidR="00C7696F">
                    <w:rPr>
                      <w:rFonts w:asciiTheme="majorHAnsi" w:eastAsia="Times New Roman" w:hAnsiTheme="majorHAnsi" w:cstheme="majorHAnsi"/>
                      <w:bCs/>
                    </w:rPr>
                    <w:t>7</w:t>
                  </w:r>
                </w:p>
              </w:tc>
              <w:tc>
                <w:tcPr>
                  <w:tcW w:w="327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D6041CB" w14:textId="20545102" w:rsidR="00113FDC" w:rsidRPr="007C54FF" w:rsidRDefault="00C7696F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FPT University</w:t>
                  </w:r>
                </w:p>
              </w:tc>
              <w:tc>
                <w:tcPr>
                  <w:tcW w:w="29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D271719" w14:textId="725D410E" w:rsidR="00113FDC" w:rsidRPr="00C7696F" w:rsidRDefault="00C7696F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Software Engineering</w:t>
                  </w:r>
                </w:p>
              </w:tc>
            </w:tr>
          </w:tbl>
          <w:p w14:paraId="600228F1" w14:textId="006D8CB4" w:rsidR="00113FDC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5BB869F" w14:textId="3CE8841F" w:rsidR="00037A3A" w:rsidRDefault="00037A3A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3F217EF1" w14:textId="06ED955F" w:rsidR="00037A3A" w:rsidRDefault="00037A3A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63880B24" w14:textId="77777777" w:rsidR="00037A3A" w:rsidRPr="007C54FF" w:rsidRDefault="00037A3A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66"/>
              <w:gridCol w:w="7820"/>
            </w:tblGrid>
            <w:tr w:rsidR="00221E33" w:rsidRPr="007C54FF" w14:paraId="4DD6FDCC" w14:textId="77777777" w:rsidTr="00221E33">
              <w:trPr>
                <w:trHeight w:val="422"/>
              </w:trPr>
              <w:tc>
                <w:tcPr>
                  <w:tcW w:w="126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333AD2D" w14:textId="0DC1B184" w:rsidR="00221E33" w:rsidRPr="00037A3A" w:rsidRDefault="00221E33" w:rsidP="00037A3A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</w:rPr>
                    <w:t>Date</w:t>
                  </w:r>
                </w:p>
              </w:tc>
              <w:tc>
                <w:tcPr>
                  <w:tcW w:w="78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24618FD1" w14:textId="758B5BFB" w:rsidR="00221E33" w:rsidRPr="00037A3A" w:rsidRDefault="00221E33" w:rsidP="00037A3A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</w:rPr>
                    <w:t>Certificated</w:t>
                  </w:r>
                </w:p>
              </w:tc>
            </w:tr>
            <w:tr w:rsidR="00221E33" w:rsidRPr="007C54FF" w14:paraId="29EB481D" w14:textId="77777777" w:rsidTr="00221E33">
              <w:trPr>
                <w:trHeight w:val="422"/>
              </w:trPr>
              <w:tc>
                <w:tcPr>
                  <w:tcW w:w="126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4148E2C" w14:textId="2913B8DB" w:rsidR="00221E33" w:rsidRPr="00037A3A" w:rsidRDefault="00221E33" w:rsidP="00037A3A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04/2022</w:t>
                  </w:r>
                </w:p>
              </w:tc>
              <w:tc>
                <w:tcPr>
                  <w:tcW w:w="78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2290D941" w14:textId="65DBA4E9" w:rsidR="00221E33" w:rsidRPr="00037A3A" w:rsidRDefault="00221E33" w:rsidP="00037A3A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</w:rPr>
                  </w:pPr>
                  <w:r w:rsidRPr="00037A3A">
                    <w:rPr>
                      <w:rFonts w:asciiTheme="majorHAnsi" w:eastAsia="Times New Roman" w:hAnsiTheme="majorHAnsi" w:cstheme="majorHAnsi"/>
                    </w:rPr>
                    <w:t>Project Management Professional (PMP)</w:t>
                  </w:r>
                </w:p>
              </w:tc>
            </w:tr>
          </w:tbl>
          <w:p w14:paraId="18E3C4A8" w14:textId="77777777" w:rsidR="00113FDC" w:rsidRPr="007C54FF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7922AFBE" w14:textId="7B80695B" w:rsidR="00325417" w:rsidRPr="007C54FF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28341C1" w14:textId="012B6733" w:rsidR="00A50500" w:rsidRPr="007C54FF" w:rsidRDefault="00A50500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7C54FF" w14:paraId="694980D6" w14:textId="77777777" w:rsidTr="00F319D0">
        <w:trPr>
          <w:trHeight w:val="405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15A80160" w14:textId="4F18A5DC" w:rsidR="00A31F97" w:rsidRPr="007C54FF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WORK EXPERIENCE</w:t>
            </w:r>
          </w:p>
        </w:tc>
      </w:tr>
      <w:tr w:rsidR="00A31F97" w:rsidRPr="007C54FF" w14:paraId="6FE1210B" w14:textId="77777777" w:rsidTr="00F319D0">
        <w:trPr>
          <w:trHeight w:val="405"/>
        </w:trPr>
        <w:tc>
          <w:tcPr>
            <w:tcW w:w="9306" w:type="dxa"/>
            <w:vAlign w:val="center"/>
          </w:tcPr>
          <w:p w14:paraId="46D2D7F4" w14:textId="77777777" w:rsidR="00A31F97" w:rsidRPr="007C54FF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325417" w:rsidRPr="007C54FF" w14:paraId="13405F6B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1B3834F" w14:textId="77777777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7EC1351A" w14:textId="77777777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51F2A9E" w14:textId="2BD48273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Company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7B2D920" w14:textId="2B876A8C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Position</w:t>
                  </w:r>
                </w:p>
              </w:tc>
            </w:tr>
            <w:tr w:rsidR="00325417" w:rsidRPr="007C54FF" w14:paraId="65AA6018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7994797" w14:textId="5EBB737C" w:rsidR="00325417" w:rsidRPr="00C7696F" w:rsidRDefault="00C7696F" w:rsidP="00C7696F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10</w:t>
                  </w:r>
                  <w:r w:rsidR="00D01946"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/201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7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3E5C3CC7" w14:textId="67F93196" w:rsidR="00325417" w:rsidRPr="007C54FF" w:rsidRDefault="00C7696F" w:rsidP="00D01946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Present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3947EB9" w14:textId="2E021147" w:rsidR="00325417" w:rsidRPr="007C54FF" w:rsidRDefault="00C7696F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CMC Global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2CE76A5" w14:textId="588C77B9" w:rsidR="00325417" w:rsidRPr="007C54FF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Project Manager</w:t>
                  </w:r>
                  <w:r w:rsidR="00470AA9" w:rsidRPr="007C54FF">
                    <w:rPr>
                      <w:rFonts w:asciiTheme="majorHAnsi" w:eastAsia="Times New Roman" w:hAnsiTheme="majorHAnsi" w:cstheme="majorHAnsi"/>
                      <w:bCs/>
                    </w:rPr>
                    <w:t>, Technical Leader, Developer</w:t>
                  </w:r>
                </w:p>
              </w:tc>
            </w:tr>
          </w:tbl>
          <w:p w14:paraId="310D8CD9" w14:textId="0C738570" w:rsidR="00325417" w:rsidRPr="007C54FF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325417" w:rsidRPr="007C54FF" w14:paraId="5BAE0EB3" w14:textId="77777777" w:rsidTr="00F319D0">
        <w:trPr>
          <w:trHeight w:val="405"/>
        </w:trPr>
        <w:tc>
          <w:tcPr>
            <w:tcW w:w="9306" w:type="dxa"/>
            <w:vAlign w:val="center"/>
          </w:tcPr>
          <w:p w14:paraId="039A90B4" w14:textId="77777777" w:rsidR="00325417" w:rsidRPr="007C54FF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7C54FF" w14:paraId="7F3A9B9C" w14:textId="77777777" w:rsidTr="00F319D0">
        <w:trPr>
          <w:trHeight w:val="405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463F2350" w14:textId="5B9706CC" w:rsidR="00A31F97" w:rsidRPr="007C54FF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TECHNOLOGY AND DEVELOPMENT SKILLS</w:t>
            </w:r>
          </w:p>
        </w:tc>
      </w:tr>
      <w:tr w:rsidR="00A31F97" w:rsidRPr="007C54FF" w14:paraId="3623AE17" w14:textId="77777777" w:rsidTr="00F319D0">
        <w:trPr>
          <w:trHeight w:val="405"/>
        </w:trPr>
        <w:tc>
          <w:tcPr>
            <w:tcW w:w="9306" w:type="dxa"/>
            <w:vAlign w:val="center"/>
          </w:tcPr>
          <w:p w14:paraId="0D1E74D6" w14:textId="6474EFE2" w:rsidR="00A31F97" w:rsidRPr="007C54FF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95" w:type="dxa"/>
              <w:tblCellMar>
                <w:top w:w="14" w:type="dxa"/>
                <w:left w:w="115" w:type="dxa"/>
                <w:bottom w:w="14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098"/>
              <w:gridCol w:w="1843"/>
              <w:gridCol w:w="2154"/>
            </w:tblGrid>
            <w:tr w:rsidR="00325417" w:rsidRPr="007C54FF" w14:paraId="21596BE4" w14:textId="77777777" w:rsidTr="004433AE">
              <w:trPr>
                <w:trHeight w:val="556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510D21C" w14:textId="77777777" w:rsidR="00325417" w:rsidRPr="007C54FF" w:rsidRDefault="00325417" w:rsidP="00325417">
                  <w:pPr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</w:pPr>
                  <w:r w:rsidRPr="007C54FF"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  <w:t>Level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333333"/>
                      <w:sz w:val="20"/>
                      <w:szCs w:val="20"/>
                    </w:rPr>
                    <w:t>: 1-4 Aware (Basic, need to practice more); 5-7 Knowledgeable (Intermediate, can use it at work); 8-10 Proficient (Advanced, very good to use it at work)</w:t>
                  </w:r>
                </w:p>
              </w:tc>
            </w:tr>
            <w:tr w:rsidR="00325417" w:rsidRPr="007C54FF" w14:paraId="688673E9" w14:textId="77777777" w:rsidTr="0009525F">
              <w:trPr>
                <w:trHeight w:val="567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E8CDD12" w14:textId="5A073550" w:rsidR="00325417" w:rsidRPr="007C54FF" w:rsidRDefault="004E25E4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  <w:t>COMPETENCIES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D09F42C" w14:textId="46621A6A" w:rsidR="00325417" w:rsidRPr="007C54FF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vi-VN"/>
                    </w:rPr>
                    <w:t>SELF GRADE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01E926E9" w14:textId="2E514716" w:rsidR="00325417" w:rsidRPr="007C54FF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  <w:t>CMCG GRADE</w:t>
                  </w:r>
                </w:p>
              </w:tc>
            </w:tr>
            <w:tr w:rsidR="00325417" w:rsidRPr="007C54FF" w14:paraId="37EE6FD9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0919A57D" w14:textId="77777777" w:rsidR="00325417" w:rsidRPr="007C54FF" w:rsidRDefault="00325417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Programing Language</w:t>
                  </w:r>
                </w:p>
              </w:tc>
            </w:tr>
            <w:tr w:rsidR="004E25E4" w:rsidRPr="007C54FF" w14:paraId="6C381DB1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1459D97" w14:textId="77777777" w:rsidR="004E25E4" w:rsidRPr="007C54FF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C</w:t>
                  </w:r>
                  <w:r w:rsidRPr="007C54FF">
                    <w:rPr>
                      <w:rFonts w:asciiTheme="majorHAnsi" w:eastAsia="Tahoma" w:hAnsiTheme="majorHAnsi" w:cstheme="majorHAnsi"/>
                      <w:sz w:val="22"/>
                      <w:szCs w:val="22"/>
                      <w:lang w:val="vi-VN"/>
                    </w:rPr>
                    <w:t>#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6BB87D0" w14:textId="1356CF50" w:rsidR="004E25E4" w:rsidRPr="007C54FF" w:rsidRDefault="00D6167D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3562E3A" w14:textId="56299BAB" w:rsidR="004E25E4" w:rsidRPr="007C54FF" w:rsidRDefault="00D6167D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51ED3" w:rsidRPr="007C54FF" w14:paraId="6C0EAC8D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0019DFA7" w14:textId="6A15E0B1" w:rsidR="00C51ED3" w:rsidRPr="007C54FF" w:rsidRDefault="00C51ED3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Java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BA5BB31" w14:textId="3404ED65" w:rsidR="00C51ED3" w:rsidRPr="007C54FF" w:rsidRDefault="000E431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00B497B" w14:textId="6917D940" w:rsidR="00C51ED3" w:rsidRPr="007C54FF" w:rsidRDefault="000E431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7C54FF" w14:paraId="01A349FC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BA52AF" w14:textId="77777777" w:rsidR="004E25E4" w:rsidRPr="007C54FF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HTML Markup, CSS, JavaScript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F02E667" w14:textId="27E8AC95" w:rsidR="004E25E4" w:rsidRPr="007C54FF" w:rsidRDefault="00D6167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D4DEDAA" w14:textId="597450AB" w:rsidR="004E25E4" w:rsidRPr="007C54FF" w:rsidRDefault="00D6167D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325417" w:rsidRPr="007C54FF" w14:paraId="4665AC84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059F700" w14:textId="77777777" w:rsidR="00325417" w:rsidRPr="007C54FF" w:rsidRDefault="00325417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Technology, Framework &amp; Library</w:t>
                  </w:r>
                </w:p>
              </w:tc>
            </w:tr>
            <w:tr w:rsidR="004E25E4" w:rsidRPr="007C54FF" w14:paraId="3D0BFA34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576808C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.NET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E2E5E70" w14:textId="1D127A5E" w:rsidR="004E25E4" w:rsidRPr="007C54FF" w:rsidRDefault="00BE70D8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3E9D7E4" w14:textId="4B4A1809" w:rsidR="004E25E4" w:rsidRPr="007C54FF" w:rsidRDefault="00BE70D8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51ED3" w:rsidRPr="007C54FF" w14:paraId="4FE276C5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B0996AD" w14:textId="3DC88790" w:rsidR="00C51ED3" w:rsidRPr="00C51ED3" w:rsidRDefault="00C51ED3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Spring Boot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9E62EF4" w14:textId="271F049C" w:rsidR="00C51ED3" w:rsidRPr="007C54FF" w:rsidRDefault="000E431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EA44B1E" w14:textId="6DEC4F06" w:rsidR="00C51ED3" w:rsidRPr="007C54FF" w:rsidRDefault="000E431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7C54FF" w14:paraId="38B351C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0F8A7576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VueJS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DC8D7CE" w14:textId="1114C489" w:rsidR="004E25E4" w:rsidRPr="007C54FF" w:rsidRDefault="00BE70D8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</w:pPr>
                  <w:r w:rsidRPr="007C54FF"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D0BCC8F" w14:textId="33200D2E" w:rsidR="004E25E4" w:rsidRPr="007C54FF" w:rsidRDefault="00BE70D8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7C54FF" w14:paraId="433186FC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624F577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Angular 2+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2E9C1E7" w14:textId="1546699D" w:rsidR="004E25E4" w:rsidRPr="007C54FF" w:rsidRDefault="00BE70D8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CC0956F" w14:textId="46263852" w:rsidR="004E25E4" w:rsidRPr="007C54FF" w:rsidRDefault="00D51BF3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BE70D8" w:rsidRPr="007C54FF" w14:paraId="14F99C3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C1C164E" w14:textId="33E66CD7" w:rsidR="00BE70D8" w:rsidRPr="007C54FF" w:rsidRDefault="00BE70D8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lastRenderedPageBreak/>
                    <w:t>AngularJS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C908E51" w14:textId="7B8A7CAA" w:rsidR="00BE70D8" w:rsidRPr="007C54FF" w:rsidRDefault="00BE70D8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0B0AD6B" w14:textId="6F666B9E" w:rsidR="00BE70D8" w:rsidRPr="007C54FF" w:rsidRDefault="00D51BF3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7C54FF" w14:paraId="72587EC3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E144C35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Jquery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BBC8537" w14:textId="4C14AF55" w:rsidR="004E25E4" w:rsidRPr="007C54FF" w:rsidRDefault="00BE70D8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A4F6167" w14:textId="18DD7E6C" w:rsidR="004E25E4" w:rsidRPr="007C54FF" w:rsidRDefault="00D51BF3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7C54FF" w14:paraId="14FE63FC" w14:textId="77777777" w:rsidTr="004E25E4">
              <w:trPr>
                <w:trHeight w:val="28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D6B35DD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Database System</w:t>
                  </w:r>
                </w:p>
              </w:tc>
            </w:tr>
            <w:tr w:rsidR="004E25E4" w:rsidRPr="007C54FF" w14:paraId="139018D6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E4E8865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MS SQL 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5D38055" w14:textId="276C2DEB" w:rsidR="004E25E4" w:rsidRPr="007C54FF" w:rsidRDefault="00BE70D8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DEEF740" w14:textId="6AC8A888" w:rsidR="004E25E4" w:rsidRPr="007C54FF" w:rsidRDefault="00BE70D8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7C54FF" w14:paraId="29AD58A5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A158144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Oracle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60CD808" w14:textId="49BFAC7D" w:rsidR="004E25E4" w:rsidRPr="007C54FF" w:rsidRDefault="00BE70D8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5C88BEF" w14:textId="65518EC0" w:rsidR="004E25E4" w:rsidRPr="007C54FF" w:rsidRDefault="00BE70D8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</w:tr>
            <w:tr w:rsidR="005C5ABF" w:rsidRPr="007C54FF" w14:paraId="4A7F155B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783EBBF" w14:textId="08631B81" w:rsidR="005C5ABF" w:rsidRPr="005C5ABF" w:rsidRDefault="005C5ABF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PostgreSQL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AF7C305" w14:textId="5D22D65D" w:rsidR="005C5ABF" w:rsidRPr="007C54FF" w:rsidRDefault="005C5ABF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E017F57" w14:textId="1C8697F6" w:rsidR="005C5ABF" w:rsidRPr="007C54FF" w:rsidRDefault="005C5ABF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</w:tr>
            <w:tr w:rsidR="005C5ABF" w:rsidRPr="007C54FF" w14:paraId="16D0A616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3B4AEA2" w14:textId="5D804CA4" w:rsidR="005C5ABF" w:rsidRDefault="005C5ABF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MySQL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59C679F" w14:textId="1E0927B1" w:rsidR="005C5ABF" w:rsidRDefault="005C5ABF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C4038D3" w14:textId="60446B4B" w:rsidR="005C5ABF" w:rsidRDefault="005C5ABF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</w:tr>
            <w:tr w:rsidR="004E25E4" w:rsidRPr="007C54FF" w14:paraId="73F2786F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1EDBDE79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Development Tool</w:t>
                  </w:r>
                </w:p>
              </w:tc>
            </w:tr>
            <w:tr w:rsidR="004E25E4" w:rsidRPr="007C54FF" w14:paraId="39BFEA7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03282B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IDE, Development Tools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C28DE8C" w14:textId="4A1631FD" w:rsidR="004E25E4" w:rsidRPr="007C54FF" w:rsidRDefault="00BE70D8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6EE9465" w14:textId="534DF059" w:rsidR="004E25E4" w:rsidRPr="007C54FF" w:rsidRDefault="00BE70D8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7C54FF" w14:paraId="047AA493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293AABC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Web Container &amp; Application 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609A24C" w14:textId="6F0CF53B" w:rsidR="004E25E4" w:rsidRPr="007C54FF" w:rsidRDefault="00BE70D8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AA419B1" w14:textId="2E705D6A" w:rsidR="004E25E4" w:rsidRPr="00D51BF3" w:rsidRDefault="00D51BF3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7C54FF" w14:paraId="07A9B568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00845E2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GIT, Jenkins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86DEEEF" w14:textId="46443961" w:rsidR="004E25E4" w:rsidRPr="007C54FF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C73F5CD" w14:textId="71433CDB" w:rsidR="004E25E4" w:rsidRPr="007C54FF" w:rsidRDefault="00A85B51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</w:tr>
            <w:tr w:rsidR="004E25E4" w:rsidRPr="007C54FF" w14:paraId="7C822C4E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4A11B0B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Jira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3973AAF" w14:textId="317A40C5" w:rsidR="004E25E4" w:rsidRPr="000E4312" w:rsidRDefault="000E431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BB2FC34" w14:textId="1A6A71E6" w:rsidR="004E25E4" w:rsidRPr="000E4312" w:rsidRDefault="000E431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7C54FF" w14:paraId="4E517739" w14:textId="77777777" w:rsidTr="004E25E4">
              <w:trPr>
                <w:trHeight w:val="28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8EAAF3D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Operating System</w:t>
                  </w:r>
                </w:p>
              </w:tc>
            </w:tr>
            <w:tr w:rsidR="004E25E4" w:rsidRPr="007C54FF" w14:paraId="1A2148C4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2657AB29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Windows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C4E1B7D" w14:textId="21E50ACA" w:rsidR="004E25E4" w:rsidRPr="000E4312" w:rsidRDefault="000E4312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B814ADA" w14:textId="09713D54" w:rsidR="004E25E4" w:rsidRPr="000E4312" w:rsidRDefault="000E4312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7C54FF" w14:paraId="53BB29B9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5AF5E23" w14:textId="77777777" w:rsidR="004E25E4" w:rsidRPr="007C54FF" w:rsidRDefault="004E25E4" w:rsidP="004E25E4">
                  <w:pPr>
                    <w:rPr>
                      <w:rFonts w:asciiTheme="majorHAnsi" w:eastAsia="Tahoma" w:hAnsiTheme="majorHAnsi" w:cstheme="majorHAnsi"/>
                      <w:b/>
                      <w:bCs/>
                      <w:color w:val="333333"/>
                      <w:sz w:val="22"/>
                      <w:szCs w:val="22"/>
                      <w:lang w:val="vi-VN"/>
                    </w:rPr>
                  </w:pPr>
                  <w:r w:rsidRPr="00FB31A1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Leadership and Project Management Skill</w:t>
                  </w:r>
                </w:p>
              </w:tc>
            </w:tr>
            <w:tr w:rsidR="004E25E4" w:rsidRPr="007C54FF" w14:paraId="0873A20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E3C8336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Agile Scrum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28282C4" w14:textId="38AA939F" w:rsidR="004E25E4" w:rsidRPr="007C54FF" w:rsidRDefault="00D6167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3DF4C01" w14:textId="292B0093" w:rsidR="004E25E4" w:rsidRPr="007C54FF" w:rsidRDefault="00D6167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 w:rsidRPr="007C54FF"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7C54FF" w14:paraId="04958E43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71C957A" w14:textId="77777777" w:rsidR="004E25E4" w:rsidRPr="007C54FF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Agile Kanban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E9F5178" w14:textId="4555E8E7" w:rsidR="004E25E4" w:rsidRPr="007C54FF" w:rsidRDefault="000E4312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10554DE" w14:textId="394D216A" w:rsidR="004E25E4" w:rsidRPr="007C54FF" w:rsidRDefault="000E4312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D6167D" w:rsidRPr="007C54FF" w14:paraId="20764A15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25F4F81" w14:textId="13324594" w:rsidR="00D6167D" w:rsidRPr="00D21814" w:rsidRDefault="00D2181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Planning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D79EAB2" w14:textId="5B048FFD" w:rsidR="00D6167D" w:rsidRPr="007C54FF" w:rsidRDefault="00D2181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92D788B" w14:textId="74D5214F" w:rsidR="00D6167D" w:rsidRPr="00D21814" w:rsidRDefault="00D2181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D21814" w:rsidRPr="007C54FF" w14:paraId="453EEB74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624D1AF" w14:textId="3574DC0E" w:rsidR="00D21814" w:rsidRDefault="00D2181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Leading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D8CF327" w14:textId="4E89DA53" w:rsidR="00D21814" w:rsidRDefault="00D2181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358EB12" w14:textId="0B4F985B" w:rsidR="00D21814" w:rsidRDefault="00D2181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</w:tbl>
          <w:p w14:paraId="7523AF81" w14:textId="77777777" w:rsidR="00325417" w:rsidRPr="007C54FF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C403450" w14:textId="2354F3EC" w:rsidR="00325417" w:rsidRPr="007C54FF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:rsidRPr="007C54FF" w14:paraId="7B4FC76F" w14:textId="77777777" w:rsidTr="00F319D0">
        <w:trPr>
          <w:trHeight w:val="405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052F1BF2" w14:textId="27CF9B6B" w:rsidR="00A31F97" w:rsidRPr="007C54FF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LANGUAGES</w:t>
            </w:r>
          </w:p>
        </w:tc>
      </w:tr>
      <w:tr w:rsidR="00A31F97" w:rsidRPr="007C54FF" w14:paraId="74529E64" w14:textId="77777777" w:rsidTr="00F319D0">
        <w:trPr>
          <w:trHeight w:val="405"/>
        </w:trPr>
        <w:tc>
          <w:tcPr>
            <w:tcW w:w="9306" w:type="dxa"/>
            <w:vAlign w:val="center"/>
          </w:tcPr>
          <w:p w14:paraId="4257423E" w14:textId="77777777" w:rsidR="00A31F97" w:rsidRPr="007C54FF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843"/>
              <w:gridCol w:w="2835"/>
              <w:gridCol w:w="2244"/>
              <w:gridCol w:w="2164"/>
            </w:tblGrid>
            <w:tr w:rsidR="00325417" w:rsidRPr="007C54FF" w14:paraId="1A83D062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0E11517" w14:textId="412C865B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  <w:t>Language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5F2E267" w14:textId="5AB15B83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Skill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1E47B76" w14:textId="46220BB3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Level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56122E1" w14:textId="5A0B8F62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Note</w:t>
                  </w:r>
                </w:p>
              </w:tc>
            </w:tr>
            <w:tr w:rsidR="00325417" w:rsidRPr="007C54FF" w14:paraId="5414DDFB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4DDDED62" w14:textId="067EFF24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55E8A1C4" w14:textId="3367DAC0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Reading &amp; Writing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042786CD" w14:textId="77777777" w:rsidR="00F0390F" w:rsidRPr="007C54FF" w:rsidRDefault="00F0390F" w:rsidP="00F0390F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color w:val="444444"/>
                      <w:spacing w:val="10"/>
                      <w:sz w:val="36"/>
                      <w:szCs w:val="36"/>
                      <w:lang w:eastAsia="en-US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Intermediate</w:t>
                  </w:r>
                </w:p>
                <w:p w14:paraId="5892BBE3" w14:textId="6D4827B0" w:rsidR="00325417" w:rsidRPr="007C54FF" w:rsidRDefault="00325417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03ECB95" w14:textId="416E5888" w:rsidR="00325417" w:rsidRPr="007C54FF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  <w:tr w:rsidR="00325417" w:rsidRPr="007C54FF" w14:paraId="0B6D3150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3F94D1A2" w14:textId="5D3F1174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4B3AF976" w14:textId="74E7C8F3" w:rsidR="00325417" w:rsidRPr="007C54FF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Listenning &amp; Speaking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080F3E4" w14:textId="561B7C9A" w:rsidR="00325417" w:rsidRPr="007C54FF" w:rsidRDefault="00F0390F" w:rsidP="00F0390F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color w:val="444444"/>
                      <w:spacing w:val="10"/>
                      <w:sz w:val="36"/>
                      <w:szCs w:val="36"/>
                      <w:lang w:eastAsia="en-US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Intermediate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5E194B5E" w14:textId="274DFC20" w:rsidR="00325417" w:rsidRPr="007C54FF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</w:tbl>
          <w:p w14:paraId="797321B5" w14:textId="77777777" w:rsidR="00325417" w:rsidRPr="007C54FF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D64EFDD" w14:textId="28950F27" w:rsidR="00325417" w:rsidRPr="007C54FF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0B3924" w:rsidRPr="007C54FF" w14:paraId="023906AE" w14:textId="77777777" w:rsidTr="00F319D0">
        <w:trPr>
          <w:trHeight w:val="405"/>
        </w:trPr>
        <w:tc>
          <w:tcPr>
            <w:tcW w:w="9306" w:type="dxa"/>
            <w:shd w:val="clear" w:color="auto" w:fill="DEEAF6" w:themeFill="accent1" w:themeFillTint="33"/>
            <w:vAlign w:val="center"/>
          </w:tcPr>
          <w:p w14:paraId="6518C48B" w14:textId="7A8E7A5B" w:rsidR="00F36F3F" w:rsidRPr="007C54FF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PROJECT LIST</w:t>
            </w:r>
          </w:p>
        </w:tc>
      </w:tr>
      <w:tr w:rsidR="00F319D0" w:rsidRPr="007C54FF" w14:paraId="626A4114" w14:textId="77777777" w:rsidTr="00F319D0">
        <w:trPr>
          <w:trHeight w:val="405"/>
        </w:trPr>
        <w:tc>
          <w:tcPr>
            <w:tcW w:w="9306" w:type="dxa"/>
            <w:vAlign w:val="center"/>
          </w:tcPr>
          <w:p w14:paraId="6555FB66" w14:textId="70C62147" w:rsidR="00F319D0" w:rsidRDefault="00F319D0" w:rsidP="00BD741C">
            <w:pPr>
              <w:pStyle w:val="PlainText"/>
              <w:spacing w:line="276" w:lineRule="auto"/>
              <w:jc w:val="right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24"/>
                <w:lang w:val="vi-VN"/>
              </w:rPr>
              <w:t>*</w:t>
            </w:r>
            <w:r w:rsidRPr="007C54FF">
              <w:rPr>
                <w:rFonts w:asciiTheme="majorHAnsi" w:hAnsiTheme="majorHAnsi" w:cstheme="majorHAnsi"/>
                <w:i/>
                <w:iCs/>
                <w:sz w:val="24"/>
                <w:szCs w:val="24"/>
                <w:lang w:val="vi-VN"/>
              </w:rPr>
              <w:t>: required</w:t>
            </w:r>
          </w:p>
          <w:p w14:paraId="7BF78472" w14:textId="77777777" w:rsidR="00A1083C" w:rsidRDefault="00A1083C" w:rsidP="00BD741C">
            <w:pPr>
              <w:pStyle w:val="PlainText"/>
              <w:spacing w:line="276" w:lineRule="auto"/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  <w:p w14:paraId="4AB3A487" w14:textId="229F5234" w:rsidR="00873E8B" w:rsidRPr="007C54FF" w:rsidRDefault="00873E8B" w:rsidP="00873E8B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MSP Platform </w:t>
            </w:r>
            <w:r w:rsidR="005201A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Function Expansion</w:t>
            </w:r>
          </w:p>
          <w:tbl>
            <w:tblPr>
              <w:tblW w:w="9168" w:type="dxa"/>
              <w:tblLook w:val="0000" w:firstRow="0" w:lastRow="0" w:firstColumn="0" w:lastColumn="0" w:noHBand="0" w:noVBand="0"/>
            </w:tblPr>
            <w:tblGrid>
              <w:gridCol w:w="3261"/>
              <w:gridCol w:w="5907"/>
            </w:tblGrid>
            <w:tr w:rsidR="00873E8B" w:rsidRPr="007C54FF" w14:paraId="46858E4A" w14:textId="77777777" w:rsidTr="004935DB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68BBA788" w14:textId="77777777" w:rsidR="00873E8B" w:rsidRPr="007C54FF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Project description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0216FA1B" w14:textId="55DE577F" w:rsidR="00873E8B" w:rsidRPr="007C54FF" w:rsidRDefault="001F5439" w:rsidP="0030112C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</w:rPr>
                    <w:t>Create a platform to automate environment configuration</w:t>
                  </w:r>
                  <w:r w:rsidR="00B9096F">
                    <w:rPr>
                      <w:rFonts w:asciiTheme="majorHAnsi" w:hAnsiTheme="majorHAnsi" w:cstheme="majorHAnsi"/>
                    </w:rPr>
                    <w:t xml:space="preserve"> and </w:t>
                  </w:r>
                  <w:r w:rsidR="0030112C">
                    <w:rPr>
                      <w:rFonts w:asciiTheme="majorHAnsi" w:hAnsiTheme="majorHAnsi" w:cstheme="majorHAnsi"/>
                    </w:rPr>
                    <w:t>display Jira Issues from Jira Service Management</w:t>
                  </w:r>
                </w:p>
              </w:tc>
            </w:tr>
            <w:tr w:rsidR="00873E8B" w:rsidRPr="007C54FF" w14:paraId="3AFB0A36" w14:textId="77777777" w:rsidTr="004935DB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0CB0745F" w14:textId="77777777" w:rsidR="00873E8B" w:rsidRPr="007C54FF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Client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86D0F91" w14:textId="7A5AE406" w:rsidR="00873E8B" w:rsidRPr="007C021B" w:rsidRDefault="007C021B" w:rsidP="00873E8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Samsung SDS</w:t>
                  </w:r>
                </w:p>
              </w:tc>
            </w:tr>
            <w:tr w:rsidR="00873E8B" w:rsidRPr="007C54FF" w14:paraId="737AC87A" w14:textId="77777777" w:rsidTr="004935DB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BC39FF8" w14:textId="77777777" w:rsidR="00873E8B" w:rsidRPr="007C54FF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lastRenderedPageBreak/>
                    <w:t>Team size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2ADCCB94" w14:textId="5D2DBABF" w:rsidR="00873E8B" w:rsidRPr="00D77354" w:rsidRDefault="00C276E1" w:rsidP="00B63569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  <w:r w:rsidR="00B63569">
                    <w:rPr>
                      <w:rFonts w:asciiTheme="majorHAnsi" w:hAnsiTheme="majorHAnsi" w:cstheme="majorHAnsi"/>
                    </w:rPr>
                    <w:t>9</w:t>
                  </w:r>
                </w:p>
              </w:tc>
            </w:tr>
            <w:tr w:rsidR="00873E8B" w:rsidRPr="007C54FF" w14:paraId="4AF3E991" w14:textId="77777777" w:rsidTr="004935DB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869D6BF" w14:textId="77777777" w:rsidR="00873E8B" w:rsidRPr="004917AB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Role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1F6042EB" w14:textId="77777777" w:rsidR="00873E8B" w:rsidRPr="004917AB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Project Manager</w:t>
                  </w:r>
                </w:p>
              </w:tc>
            </w:tr>
            <w:tr w:rsidR="00873E8B" w:rsidRPr="007C54FF" w14:paraId="52DEA527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0A54425C" w14:textId="77777777" w:rsidR="00873E8B" w:rsidRPr="007C54FF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Responsibilities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D827F5D" w14:textId="77777777" w:rsidR="00873E8B" w:rsidRPr="007C54FF" w:rsidRDefault="00873E8B" w:rsidP="00873E8B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Evaluate, analyze and specify application requirement.</w:t>
                  </w:r>
                </w:p>
                <w:p w14:paraId="725CF89C" w14:textId="77777777" w:rsidR="00873E8B" w:rsidRPr="007C54FF" w:rsidRDefault="00873E8B" w:rsidP="00873E8B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Estimate, plan and manage team members.</w:t>
                  </w:r>
                </w:p>
                <w:p w14:paraId="73BA731A" w14:textId="77777777" w:rsidR="00873E8B" w:rsidRPr="007C54FF" w:rsidRDefault="00873E8B" w:rsidP="00873E8B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Ensure the quality of the production</w:t>
                  </w:r>
                  <w:r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873E8B" w:rsidRPr="007C54FF" w14:paraId="24B16075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272BAFC" w14:textId="77777777" w:rsidR="00873E8B" w:rsidRPr="007C54FF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Programming Language</w:t>
                  </w: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67C2C04" w14:textId="32404F9B" w:rsidR="00873E8B" w:rsidRPr="007C54FF" w:rsidRDefault="00D4323E" w:rsidP="00873E8B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Java, </w:t>
                  </w:r>
                  <w:bookmarkStart w:id="0" w:name="_GoBack"/>
                  <w:bookmarkEnd w:id="0"/>
                  <w:r w:rsidR="00873E8B"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Javascript</w:t>
                  </w:r>
                </w:p>
              </w:tc>
            </w:tr>
            <w:tr w:rsidR="00873E8B" w:rsidRPr="007C54FF" w14:paraId="5E61F7EA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3CE3B86" w14:textId="77777777" w:rsidR="00873E8B" w:rsidRPr="007C54FF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Tool</w:t>
                  </w: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9CE6768" w14:textId="095D4C6A" w:rsidR="00873E8B" w:rsidRPr="007D21FC" w:rsidRDefault="007D21FC" w:rsidP="00873E8B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eastAsia="SimSun" w:hAnsiTheme="majorHAnsi" w:cstheme="majorHAnsi"/>
                      <w:sz w:val="24"/>
                      <w:szCs w:val="24"/>
                      <w:lang w:val="en-US"/>
                    </w:rPr>
                    <w:t>Web IDE</w:t>
                  </w:r>
                </w:p>
              </w:tc>
            </w:tr>
            <w:tr w:rsidR="00873E8B" w:rsidRPr="007C54FF" w14:paraId="4F7E37FD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6F70C4DD" w14:textId="77777777" w:rsidR="00873E8B" w:rsidRPr="007C54FF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Platform, server and database</w:t>
                  </w: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43D51F6" w14:textId="35A0B0E9" w:rsidR="00873E8B" w:rsidRPr="00C8375D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Windows</w:t>
                  </w:r>
                  <w:r w:rsidR="00C8375D">
                    <w:rPr>
                      <w:rFonts w:asciiTheme="majorHAnsi" w:hAnsiTheme="majorHAnsi" w:cstheme="majorHAnsi"/>
                    </w:rPr>
                    <w:t>, PostgreSQL</w:t>
                  </w:r>
                </w:p>
              </w:tc>
            </w:tr>
            <w:tr w:rsidR="00873E8B" w:rsidRPr="007C54FF" w14:paraId="2A4F0E2B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3836B4C9" w14:textId="77777777" w:rsidR="00873E8B" w:rsidRPr="007C54FF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Methodology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25C24EA0" w14:textId="77777777" w:rsidR="00873E8B" w:rsidRPr="007C54FF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Agile Scrum</w:t>
                  </w:r>
                </w:p>
              </w:tc>
            </w:tr>
            <w:tr w:rsidR="00873E8B" w:rsidRPr="007C54FF" w14:paraId="657ECA32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5DF4A62" w14:textId="77777777" w:rsidR="00873E8B" w:rsidRPr="007C54FF" w:rsidRDefault="00873E8B" w:rsidP="00873E8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Technologies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235655F" w14:textId="6DC2832C" w:rsidR="00873E8B" w:rsidRPr="001402F6" w:rsidRDefault="004C3A36" w:rsidP="00873E8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spacing w:val="-5"/>
                      <w:shd w:val="clear" w:color="auto" w:fill="FFFFFF"/>
                    </w:rPr>
                    <w:t xml:space="preserve">Spring Boot, MyBatis, </w:t>
                  </w:r>
                  <w:r w:rsidR="00873E8B" w:rsidRPr="007C54FF">
                    <w:rPr>
                      <w:rFonts w:asciiTheme="majorHAnsi" w:eastAsia="Times New Roman" w:hAnsiTheme="majorHAnsi" w:cstheme="majorHAnsi"/>
                      <w:bCs/>
                      <w:spacing w:val="-5"/>
                      <w:shd w:val="clear" w:color="auto" w:fill="FFFFFF"/>
                      <w:lang w:val="vi-VN"/>
                    </w:rPr>
                    <w:t xml:space="preserve">VueJS, </w:t>
                  </w:r>
                  <w:r w:rsidR="00873E8B">
                    <w:rPr>
                      <w:rFonts w:asciiTheme="majorHAnsi" w:eastAsia="Times New Roman" w:hAnsiTheme="majorHAnsi" w:cstheme="majorHAnsi"/>
                      <w:bCs/>
                      <w:spacing w:val="-5"/>
                      <w:shd w:val="clear" w:color="auto" w:fill="FFFFFF"/>
                    </w:rPr>
                    <w:t>HTML, CSS, Bootstrap</w:t>
                  </w:r>
                </w:p>
              </w:tc>
            </w:tr>
          </w:tbl>
          <w:p w14:paraId="4C328F63" w14:textId="77777777" w:rsidR="00873E8B" w:rsidRDefault="00873E8B" w:rsidP="00BD741C">
            <w:pPr>
              <w:pStyle w:val="PlainText"/>
              <w:spacing w:line="276" w:lineRule="auto"/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  <w:p w14:paraId="2C7CD636" w14:textId="77777777" w:rsidR="00873E8B" w:rsidRPr="007C54FF" w:rsidRDefault="00873E8B" w:rsidP="00BD741C">
            <w:pPr>
              <w:pStyle w:val="PlainText"/>
              <w:spacing w:line="276" w:lineRule="auto"/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  <w:p w14:paraId="2E9A6FB7" w14:textId="5E2CC42F" w:rsidR="00F319D0" w:rsidRPr="000D61B2" w:rsidRDefault="00F319D0" w:rsidP="00BD741C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PLGRIM</w:t>
            </w:r>
          </w:p>
          <w:tbl>
            <w:tblPr>
              <w:tblW w:w="9168" w:type="dxa"/>
              <w:tblLook w:val="0000" w:firstRow="0" w:lastRow="0" w:firstColumn="0" w:lastColumn="0" w:noHBand="0" w:noVBand="0"/>
            </w:tblPr>
            <w:tblGrid>
              <w:gridCol w:w="3261"/>
              <w:gridCol w:w="5907"/>
            </w:tblGrid>
            <w:tr w:rsidR="00F319D0" w:rsidRPr="007C54FF" w14:paraId="224660AA" w14:textId="77777777" w:rsidTr="00BD741C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5BC9C63" w14:textId="77777777" w:rsidR="00F319D0" w:rsidRPr="007C54FF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Project description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8760263" w14:textId="28DC9FA4" w:rsidR="00F319D0" w:rsidRPr="007C54FF" w:rsidRDefault="00D77354" w:rsidP="00E30709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FF50D0">
                    <w:rPr>
                      <w:rFonts w:asciiTheme="majorHAnsi" w:hAnsiTheme="majorHAnsi" w:cstheme="majorHAnsi"/>
                    </w:rPr>
                    <w:t xml:space="preserve">A </w:t>
                  </w:r>
                  <w:r w:rsidR="001402F6">
                    <w:rPr>
                      <w:rFonts w:asciiTheme="majorHAnsi" w:hAnsiTheme="majorHAnsi" w:cstheme="majorHAnsi"/>
                    </w:rPr>
                    <w:t>system</w:t>
                  </w:r>
                  <w:r w:rsidRPr="00FF50D0">
                    <w:rPr>
                      <w:rFonts w:asciiTheme="majorHAnsi" w:hAnsiTheme="majorHAnsi" w:cstheme="majorHAnsi"/>
                    </w:rPr>
                    <w:t xml:space="preserve"> build UI Element component to use other </w:t>
                  </w:r>
                  <w:r w:rsidR="00E30709">
                    <w:rPr>
                      <w:rFonts w:asciiTheme="majorHAnsi" w:hAnsiTheme="majorHAnsi" w:cstheme="majorHAnsi"/>
                    </w:rPr>
                    <w:t>web app</w:t>
                  </w:r>
                  <w:r w:rsidRPr="00FF50D0">
                    <w:rPr>
                      <w:rFonts w:asciiTheme="majorHAnsi" w:hAnsiTheme="majorHAnsi" w:cstheme="majorHAnsi"/>
                    </w:rPr>
                    <w:t xml:space="preserve"> in PLGRIM company.</w:t>
                  </w:r>
                </w:p>
              </w:tc>
            </w:tr>
            <w:tr w:rsidR="00F319D0" w:rsidRPr="007C54FF" w14:paraId="4EA203E3" w14:textId="77777777" w:rsidTr="00BD741C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00F7254A" w14:textId="77777777" w:rsidR="00F319D0" w:rsidRPr="007C54FF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Client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245E3EF5" w14:textId="1F51D32C" w:rsidR="00F319D0" w:rsidRPr="006B1A75" w:rsidRDefault="006B1A75" w:rsidP="00BD741C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PLGRIM</w:t>
                  </w:r>
                </w:p>
              </w:tc>
            </w:tr>
            <w:tr w:rsidR="00F319D0" w:rsidRPr="007C54FF" w14:paraId="520718AC" w14:textId="77777777" w:rsidTr="00BD741C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87BFA5D" w14:textId="77777777" w:rsidR="00F319D0" w:rsidRPr="007C54FF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Team size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07408A52" w14:textId="37E6CA42" w:rsidR="00F319D0" w:rsidRPr="00D77354" w:rsidRDefault="00571532" w:rsidP="00BD741C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</w:tr>
            <w:tr w:rsidR="00F319D0" w:rsidRPr="007C54FF" w14:paraId="538E6629" w14:textId="77777777" w:rsidTr="00BD741C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54A50C1" w14:textId="77777777" w:rsidR="00F319D0" w:rsidRPr="004917AB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Role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F08E6E3" w14:textId="77777777" w:rsidR="00F319D0" w:rsidRPr="004917AB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Project Manager</w:t>
                  </w:r>
                </w:p>
              </w:tc>
            </w:tr>
            <w:tr w:rsidR="00F319D0" w:rsidRPr="007C54FF" w14:paraId="0C9B6F33" w14:textId="77777777" w:rsidTr="00BD741C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18F2089D" w14:textId="77777777" w:rsidR="00F319D0" w:rsidRPr="007C54FF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Responsibilities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18414116" w14:textId="77777777" w:rsidR="00F319D0" w:rsidRPr="007C54FF" w:rsidRDefault="00F319D0" w:rsidP="00BD741C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Evaluate, analyze and specify application requirement.</w:t>
                  </w:r>
                </w:p>
                <w:p w14:paraId="06692020" w14:textId="77777777" w:rsidR="00F319D0" w:rsidRPr="007C54FF" w:rsidRDefault="00F319D0" w:rsidP="00BD741C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Estimate, plan and manage team members.</w:t>
                  </w:r>
                </w:p>
                <w:p w14:paraId="0A0212E4" w14:textId="77777777" w:rsidR="00F319D0" w:rsidRPr="007C54FF" w:rsidRDefault="00F319D0" w:rsidP="00BD741C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Ensure the quality of the production</w:t>
                  </w:r>
                  <w:r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F319D0" w:rsidRPr="007C54FF" w14:paraId="4E6A07C7" w14:textId="77777777" w:rsidTr="00BD741C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205BE1C" w14:textId="77777777" w:rsidR="00F319D0" w:rsidRPr="007C54FF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Programming Language</w:t>
                  </w: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15B160E" w14:textId="30C260E9" w:rsidR="00F319D0" w:rsidRPr="007C54FF" w:rsidRDefault="00F319D0" w:rsidP="00BD741C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Javascript</w:t>
                  </w:r>
                </w:p>
              </w:tc>
            </w:tr>
            <w:tr w:rsidR="00F319D0" w:rsidRPr="007C54FF" w14:paraId="3FBAA613" w14:textId="77777777" w:rsidTr="00BD741C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4B93E53" w14:textId="77777777" w:rsidR="00F319D0" w:rsidRPr="007C54FF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Tool</w:t>
                  </w: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198D89B" w14:textId="18435D33" w:rsidR="00F319D0" w:rsidRPr="007C54FF" w:rsidRDefault="00F319D0" w:rsidP="00BD741C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C54FF">
                    <w:rPr>
                      <w:rFonts w:asciiTheme="majorHAnsi" w:eastAsia="SimSun" w:hAnsiTheme="majorHAnsi" w:cstheme="majorHAnsi"/>
                      <w:sz w:val="24"/>
                      <w:szCs w:val="24"/>
                      <w:lang w:val="vi-VN"/>
                    </w:rPr>
                    <w:t>Visual Studio Code</w:t>
                  </w:r>
                </w:p>
              </w:tc>
            </w:tr>
            <w:tr w:rsidR="00F319D0" w:rsidRPr="007C54FF" w14:paraId="12C60E94" w14:textId="77777777" w:rsidTr="00BD741C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7681F2BA" w14:textId="77777777" w:rsidR="00F319D0" w:rsidRPr="007C54FF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Platform, server and database</w:t>
                  </w: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249C2E0" w14:textId="216B9D38" w:rsidR="00F319D0" w:rsidRPr="007C54FF" w:rsidRDefault="00D77354" w:rsidP="00D77354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Windows</w:t>
                  </w:r>
                </w:p>
              </w:tc>
            </w:tr>
            <w:tr w:rsidR="00F319D0" w:rsidRPr="007C54FF" w14:paraId="5A46077E" w14:textId="77777777" w:rsidTr="00BD741C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329F957" w14:textId="77777777" w:rsidR="00F319D0" w:rsidRPr="007C54FF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Methodology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0C4F5394" w14:textId="77777777" w:rsidR="00F319D0" w:rsidRPr="007C54FF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Agile Scrum</w:t>
                  </w:r>
                </w:p>
              </w:tc>
            </w:tr>
            <w:tr w:rsidR="00F319D0" w:rsidRPr="007C54FF" w14:paraId="621AB2C8" w14:textId="77777777" w:rsidTr="00BD741C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B9A457D" w14:textId="77777777" w:rsidR="00F319D0" w:rsidRPr="007C54FF" w:rsidRDefault="00F319D0" w:rsidP="00BD741C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Technologies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868A8A5" w14:textId="1A8F0E0C" w:rsidR="00F319D0" w:rsidRPr="001402F6" w:rsidRDefault="00F319D0" w:rsidP="001402F6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 w:rsidRPr="007C54FF">
                    <w:rPr>
                      <w:rFonts w:asciiTheme="majorHAnsi" w:eastAsia="Times New Roman" w:hAnsiTheme="majorHAnsi" w:cstheme="majorHAnsi"/>
                      <w:bCs/>
                      <w:spacing w:val="-5"/>
                      <w:shd w:val="clear" w:color="auto" w:fill="FFFFFF"/>
                      <w:lang w:val="vi-VN"/>
                    </w:rPr>
                    <w:t xml:space="preserve">VueJS, </w:t>
                  </w:r>
                  <w:r w:rsidR="001402F6">
                    <w:rPr>
                      <w:rFonts w:asciiTheme="majorHAnsi" w:eastAsia="Times New Roman" w:hAnsiTheme="majorHAnsi" w:cstheme="majorHAnsi"/>
                      <w:bCs/>
                      <w:spacing w:val="-5"/>
                      <w:shd w:val="clear" w:color="auto" w:fill="FFFFFF"/>
                    </w:rPr>
                    <w:t>HTML, CSS, Bootstrap</w:t>
                  </w:r>
                </w:p>
              </w:tc>
            </w:tr>
          </w:tbl>
          <w:p w14:paraId="354991C7" w14:textId="77777777" w:rsidR="00F319D0" w:rsidRPr="007C54FF" w:rsidRDefault="00F319D0" w:rsidP="00BD741C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</w:tc>
      </w:tr>
      <w:tr w:rsidR="000B3924" w:rsidRPr="007C54FF" w14:paraId="2692E0A0" w14:textId="77777777" w:rsidTr="00F319D0">
        <w:trPr>
          <w:trHeight w:val="405"/>
        </w:trPr>
        <w:tc>
          <w:tcPr>
            <w:tcW w:w="9306" w:type="dxa"/>
            <w:vAlign w:val="center"/>
          </w:tcPr>
          <w:p w14:paraId="0B285D60" w14:textId="752A8220" w:rsidR="00F36F3F" w:rsidRPr="007C54FF" w:rsidRDefault="00F36F3F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6D9D9330" w14:textId="493A88C1" w:rsidR="00582E22" w:rsidRPr="007C54FF" w:rsidRDefault="00582E22">
      <w:pPr>
        <w:rPr>
          <w:rFonts w:asciiTheme="majorHAnsi" w:hAnsiTheme="majorHAnsi" w:cstheme="majorHAnsi"/>
        </w:rPr>
      </w:pPr>
    </w:p>
    <w:p w14:paraId="739EE1A4" w14:textId="70E626E2" w:rsidR="00FF1886" w:rsidRDefault="00FF1886" w:rsidP="00FF1886">
      <w:pPr>
        <w:rPr>
          <w:rFonts w:asciiTheme="majorHAnsi" w:hAnsiTheme="majorHAnsi" w:cstheme="majorHAnsi"/>
        </w:rPr>
      </w:pPr>
    </w:p>
    <w:p w14:paraId="7EA49BFB" w14:textId="77777777" w:rsidR="00467DEF" w:rsidRDefault="00467DEF" w:rsidP="00FF1886">
      <w:pPr>
        <w:rPr>
          <w:rFonts w:asciiTheme="majorHAnsi" w:hAnsiTheme="majorHAnsi" w:cstheme="majorHAnsi"/>
        </w:rPr>
      </w:pPr>
    </w:p>
    <w:p w14:paraId="0C00F83A" w14:textId="77777777" w:rsidR="00467DEF" w:rsidRPr="007C54FF" w:rsidRDefault="00467DEF" w:rsidP="00FF1886">
      <w:pPr>
        <w:rPr>
          <w:rFonts w:asciiTheme="majorHAnsi" w:hAnsiTheme="majorHAnsi" w:cstheme="majorHAnsi"/>
        </w:rPr>
      </w:pPr>
    </w:p>
    <w:p w14:paraId="3143513B" w14:textId="14FE9081" w:rsidR="00FF1886" w:rsidRPr="007C54FF" w:rsidRDefault="00D15B3D" w:rsidP="00FF1886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Endpoint Security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FF1886" w:rsidRPr="007C54FF" w14:paraId="5A825A9D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E9019A0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91"/>
            </w:tblGrid>
            <w:tr w:rsidR="002566ED" w:rsidRPr="002566ED" w14:paraId="38571F8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18"/>
              </w:trPr>
              <w:tc>
                <w:tcPr>
                  <w:tcW w:w="0" w:type="auto"/>
                </w:tcPr>
                <w:p w14:paraId="43D0B25B" w14:textId="6CA25D06" w:rsidR="002566ED" w:rsidRPr="002566ED" w:rsidRDefault="002566ED" w:rsidP="002566ED">
                  <w:pPr>
                    <w:pStyle w:val="Default"/>
                    <w:rPr>
                      <w:rFonts w:asciiTheme="majorHAnsi" w:hAnsiTheme="majorHAnsi" w:cstheme="majorHAnsi"/>
                    </w:rPr>
                  </w:pPr>
                  <w:r w:rsidRPr="002566ED">
                    <w:rPr>
                      <w:rFonts w:asciiTheme="majorHAnsi" w:hAnsiTheme="majorHAnsi" w:cstheme="majorHAnsi"/>
                    </w:rPr>
                    <w:t>Maintain system that manage policies when</w:t>
                  </w:r>
                  <w:r w:rsidR="00467DEF">
                    <w:rPr>
                      <w:rFonts w:asciiTheme="majorHAnsi" w:hAnsiTheme="majorHAnsi" w:cstheme="majorHAnsi"/>
                    </w:rPr>
                    <w:t xml:space="preserve"> employee work for Samsung SDS.</w:t>
                  </w:r>
                </w:p>
              </w:tc>
            </w:tr>
          </w:tbl>
          <w:p w14:paraId="7933FD1E" w14:textId="48639A76" w:rsidR="00FF1886" w:rsidRPr="007C54FF" w:rsidRDefault="00FF1886" w:rsidP="00E108D5">
            <w:pPr>
              <w:shd w:val="clear" w:color="auto" w:fill="FFFFFF"/>
              <w:rPr>
                <w:rFonts w:asciiTheme="majorHAnsi" w:hAnsiTheme="majorHAnsi" w:cstheme="majorHAnsi"/>
                <w:color w:val="222222"/>
              </w:rPr>
            </w:pPr>
          </w:p>
        </w:tc>
      </w:tr>
      <w:tr w:rsidR="00FF1886" w:rsidRPr="007C54FF" w14:paraId="1E199981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5DB1678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F9E6D7" w14:textId="05A86F2D" w:rsidR="00FF1886" w:rsidRPr="002566ED" w:rsidRDefault="002566ED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Samsung SDS</w:t>
            </w:r>
          </w:p>
        </w:tc>
      </w:tr>
      <w:tr w:rsidR="00FF1886" w:rsidRPr="007C54FF" w14:paraId="027579E5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722A3B5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6EF3948" w14:textId="2A637292" w:rsidR="00FF1886" w:rsidRPr="007C54FF" w:rsidRDefault="002566ED" w:rsidP="000F7DC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0F7DC2">
              <w:rPr>
                <w:rFonts w:asciiTheme="majorHAnsi" w:hAnsiTheme="majorHAnsi" w:cstheme="majorHAnsi"/>
              </w:rPr>
              <w:t>1</w:t>
            </w:r>
          </w:p>
        </w:tc>
      </w:tr>
      <w:tr w:rsidR="0017607C" w:rsidRPr="007C54FF" w14:paraId="3044DE9F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66723DF" w14:textId="761CCB98" w:rsidR="0017607C" w:rsidRPr="0017607C" w:rsidRDefault="0017607C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DD7F0FD" w14:textId="2A4EBDC7" w:rsidR="0017607C" w:rsidRPr="007C54FF" w:rsidRDefault="002566ED" w:rsidP="002566ED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</w:t>
            </w:r>
            <w:r w:rsidR="0017607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End </w:t>
            </w:r>
            <w:r w:rsidR="0017607C">
              <w:rPr>
                <w:rFonts w:asciiTheme="majorHAnsi" w:hAnsiTheme="majorHAnsi" w:cstheme="majorHAnsi"/>
              </w:rPr>
              <w:t>Developer</w:t>
            </w:r>
          </w:p>
        </w:tc>
      </w:tr>
      <w:tr w:rsidR="00FF1886" w:rsidRPr="007C54FF" w14:paraId="3A78EB68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D1E788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580F8CD" w14:textId="77777777" w:rsidR="00FF1886" w:rsidRPr="007C54FF" w:rsidRDefault="00FF1886" w:rsidP="007C54FF">
            <w:pPr>
              <w:numPr>
                <w:ilvl w:val="0"/>
                <w:numId w:val="23"/>
              </w:numPr>
              <w:spacing w:line="360" w:lineRule="auto"/>
              <w:rPr>
                <w:rFonts w:asciiTheme="majorHAnsi" w:eastAsia="Tahoma" w:hAnsiTheme="majorHAnsi" w:cstheme="majorHAnsi"/>
              </w:rPr>
            </w:pPr>
            <w:r w:rsidRPr="007C54FF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Evaluate, </w:t>
            </w:r>
            <w:r w:rsidRPr="007C54FF">
              <w:rPr>
                <w:rFonts w:asciiTheme="majorHAnsi" w:eastAsia="Tahoma" w:hAnsiTheme="majorHAnsi" w:cstheme="majorHAnsi"/>
              </w:rPr>
              <w:t>analyze and specify application requirement.</w:t>
            </w:r>
          </w:p>
          <w:p w14:paraId="61C0BF54" w14:textId="5FD5A55D" w:rsidR="00FF1886" w:rsidRPr="007C54FF" w:rsidRDefault="00FF1886" w:rsidP="007C54FF">
            <w:pPr>
              <w:pStyle w:val="StyleBodyText11ptLeftBefore1ptAfter1pt"/>
              <w:numPr>
                <w:ilvl w:val="0"/>
                <w:numId w:val="23"/>
              </w:numPr>
              <w:spacing w:line="276" w:lineRule="auto"/>
              <w:rPr>
                <w:rFonts w:asciiTheme="majorHAnsi" w:eastAsia="SimSun" w:hAnsiTheme="majorHAnsi" w:cstheme="majorHAnsi"/>
                <w:bCs w:val="0"/>
                <w:spacing w:val="0"/>
                <w:sz w:val="24"/>
                <w:szCs w:val="24"/>
                <w:shd w:val="clear" w:color="auto" w:fill="auto"/>
                <w:lang w:val="vi-VN"/>
              </w:rPr>
            </w:pPr>
            <w:r w:rsidRPr="007C54FF">
              <w:rPr>
                <w:rFonts w:asciiTheme="majorHAnsi" w:eastAsia="Tahoma" w:hAnsiTheme="majorHAnsi" w:cstheme="majorHAnsi"/>
                <w:sz w:val="24"/>
                <w:szCs w:val="24"/>
              </w:rPr>
              <w:t>Implement software requirement specification documents, software design specification documents.</w:t>
            </w:r>
          </w:p>
        </w:tc>
      </w:tr>
      <w:tr w:rsidR="00FF1886" w:rsidRPr="007C54FF" w14:paraId="7A5A0576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BEBD237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Programming Language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0EC753A" w14:textId="63B314D5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Javacript</w:t>
            </w:r>
          </w:p>
        </w:tc>
      </w:tr>
      <w:tr w:rsidR="00FF1886" w:rsidRPr="007C54FF" w14:paraId="34A58DB7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A908670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Tool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5825938" w14:textId="429D5634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Visual Studio Code</w:t>
            </w:r>
          </w:p>
        </w:tc>
      </w:tr>
      <w:tr w:rsidR="00FF1886" w:rsidRPr="007C54FF" w14:paraId="4B5FF4B7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E3A6D30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Platform, server and database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27B9DC2" w14:textId="2120FBF4" w:rsidR="00FF1886" w:rsidRPr="007C54FF" w:rsidRDefault="002566ED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FF1886" w:rsidRPr="007C54FF" w14:paraId="2A14CC90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B3BF722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684A75A" w14:textId="709BB107" w:rsidR="00FF1886" w:rsidRPr="007C54FF" w:rsidRDefault="002566ED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Agile Scrum</w:t>
            </w:r>
          </w:p>
        </w:tc>
      </w:tr>
      <w:tr w:rsidR="00FF1886" w:rsidRPr="007C54FF" w14:paraId="25F2CC12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AF871DF" w14:textId="2D3DCB8E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7C54FF">
              <w:rPr>
                <w:rFonts w:asciiTheme="majorHAnsi" w:hAnsiTheme="majorHAnsi" w:cstheme="majorHAnsi"/>
              </w:rPr>
              <w:t>Technologies</w:t>
            </w:r>
            <w:r w:rsidR="00BA68DE">
              <w:rPr>
                <w:rFonts w:asciiTheme="majorHAnsi" w:hAnsiTheme="majorHAnsi" w:cstheme="majorHAnsi"/>
              </w:rPr>
              <w:t xml:space="preserve"> </w:t>
            </w:r>
            <w:r w:rsidR="00BA68DE"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83575BE" w14:textId="35B2702F" w:rsidR="00FF1886" w:rsidRPr="007C54FF" w:rsidRDefault="002566ED" w:rsidP="00E30407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VueJS, Vuetify</w:t>
            </w:r>
            <w:r w:rsidR="00E30407">
              <w:rPr>
                <w:rFonts w:asciiTheme="majorHAnsi" w:hAnsiTheme="majorHAnsi" w:cstheme="majorHAnsi"/>
              </w:rPr>
              <w:t>, HTML, CSS</w:t>
            </w:r>
          </w:p>
        </w:tc>
      </w:tr>
    </w:tbl>
    <w:p w14:paraId="6E8BA468" w14:textId="77777777" w:rsidR="00FF1886" w:rsidRDefault="00FF1886" w:rsidP="00FF188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6"/>
      </w:tblGrid>
      <w:tr w:rsidR="00CC7444" w:rsidRPr="007C54FF" w14:paraId="64302661" w14:textId="77777777" w:rsidTr="004935DB">
        <w:trPr>
          <w:trHeight w:val="405"/>
        </w:trPr>
        <w:tc>
          <w:tcPr>
            <w:tcW w:w="9306" w:type="dxa"/>
            <w:vAlign w:val="center"/>
          </w:tcPr>
          <w:p w14:paraId="43922B46" w14:textId="77777777" w:rsidR="00CC7444" w:rsidRDefault="00CC7444" w:rsidP="004935DB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992EF86" w14:textId="19451337" w:rsidR="00CC7444" w:rsidRPr="007C54FF" w:rsidRDefault="00CC7444" w:rsidP="004935DB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7C54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HIS</w:t>
            </w:r>
          </w:p>
          <w:tbl>
            <w:tblPr>
              <w:tblW w:w="9168" w:type="dxa"/>
              <w:tblLook w:val="0000" w:firstRow="0" w:lastRow="0" w:firstColumn="0" w:lastColumn="0" w:noHBand="0" w:noVBand="0"/>
            </w:tblPr>
            <w:tblGrid>
              <w:gridCol w:w="3261"/>
              <w:gridCol w:w="5907"/>
            </w:tblGrid>
            <w:tr w:rsidR="00CC7444" w:rsidRPr="007C54FF" w14:paraId="19806325" w14:textId="77777777" w:rsidTr="004935DB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4FBD260" w14:textId="77777777" w:rsidR="00CC7444" w:rsidRPr="007C54FF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Project description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0FC48C3" w14:textId="5F0041E4" w:rsidR="00CC7444" w:rsidRPr="00144CF0" w:rsidRDefault="00144CF0" w:rsidP="00144CF0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Develop system to manage hospital information</w:t>
                  </w:r>
                </w:p>
              </w:tc>
            </w:tr>
            <w:tr w:rsidR="00CC7444" w:rsidRPr="007C54FF" w14:paraId="6C2FE888" w14:textId="77777777" w:rsidTr="004935DB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6D68311F" w14:textId="77777777" w:rsidR="00CC7444" w:rsidRPr="007C54FF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Client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1315252" w14:textId="152F5F39" w:rsidR="00CC7444" w:rsidRPr="00CC7444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CIT</w:t>
                  </w:r>
                </w:p>
              </w:tc>
            </w:tr>
            <w:tr w:rsidR="00CC7444" w:rsidRPr="007C54FF" w14:paraId="6C3619B2" w14:textId="77777777" w:rsidTr="004935DB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04F893F5" w14:textId="77777777" w:rsidR="00CC7444" w:rsidRPr="007C54FF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Team size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F50DCDE" w14:textId="22EB776A" w:rsidR="00CC7444" w:rsidRPr="009F5701" w:rsidRDefault="009F5701" w:rsidP="004935D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69</w:t>
                  </w:r>
                </w:p>
              </w:tc>
            </w:tr>
            <w:tr w:rsidR="00CC7444" w:rsidRPr="007C54FF" w14:paraId="49FA9126" w14:textId="77777777" w:rsidTr="004935DB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284B4D3" w14:textId="77777777" w:rsidR="00CC7444" w:rsidRPr="004917AB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Role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81A09E5" w14:textId="3EDE14AA" w:rsidR="00CC7444" w:rsidRPr="004917AB" w:rsidRDefault="009F5701" w:rsidP="004935D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Back end Developer</w:t>
                  </w:r>
                </w:p>
              </w:tc>
            </w:tr>
            <w:tr w:rsidR="00CC7444" w:rsidRPr="007C54FF" w14:paraId="52D7113A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2C9F3B6B" w14:textId="77777777" w:rsidR="00CC7444" w:rsidRPr="007C54FF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Responsibilities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3B73ED3" w14:textId="77777777" w:rsidR="00CC7444" w:rsidRPr="007C54FF" w:rsidRDefault="00CC7444" w:rsidP="004935DB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Evaluate, analyze and specify application requirement.</w:t>
                  </w:r>
                </w:p>
                <w:p w14:paraId="7280D0CC" w14:textId="0972999B" w:rsidR="00CC7444" w:rsidRPr="00AB5AB9" w:rsidRDefault="00467DEF" w:rsidP="00AB5AB9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C54FF">
                    <w:rPr>
                      <w:rFonts w:asciiTheme="majorHAnsi" w:eastAsia="Tahoma" w:hAnsiTheme="majorHAnsi" w:cstheme="majorHAnsi"/>
                      <w:sz w:val="24"/>
                      <w:szCs w:val="24"/>
                    </w:rPr>
                    <w:t>Implement software requirement specification documents, software design specification documents</w:t>
                  </w:r>
                  <w:r>
                    <w:rPr>
                      <w:rFonts w:asciiTheme="majorHAnsi" w:eastAsia="Tahoma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CC7444" w:rsidRPr="007C54FF" w14:paraId="0D6E62D3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1FBCC64C" w14:textId="77777777" w:rsidR="00CC7444" w:rsidRPr="007C54FF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Programming Language</w:t>
                  </w: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28101E7D" w14:textId="68DD0449" w:rsidR="00CC7444" w:rsidRPr="007C54FF" w:rsidRDefault="00D31D8D" w:rsidP="00D31D8D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C#</w:t>
                  </w:r>
                </w:p>
              </w:tc>
            </w:tr>
            <w:tr w:rsidR="00CC7444" w:rsidRPr="007C54FF" w14:paraId="4C3181BF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ED20215" w14:textId="77777777" w:rsidR="00CC7444" w:rsidRPr="007C54FF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Tool</w:t>
                  </w: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9A6B9C5" w14:textId="2CFE7054" w:rsidR="00CC7444" w:rsidRPr="007C54FF" w:rsidRDefault="0034769F" w:rsidP="0034769F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eastAsia="SimSun" w:hAnsiTheme="majorHAnsi" w:cstheme="majorHAnsi"/>
                      <w:sz w:val="24"/>
                      <w:szCs w:val="24"/>
                      <w:lang w:val="vi-VN"/>
                    </w:rPr>
                    <w:t>Visual Studio</w:t>
                  </w:r>
                </w:p>
              </w:tc>
            </w:tr>
            <w:tr w:rsidR="00CC7444" w:rsidRPr="007C54FF" w14:paraId="0B945F25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24B6BA8" w14:textId="77777777" w:rsidR="00CC7444" w:rsidRPr="007C54FF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Platform, server and database</w:t>
                  </w: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26DDBC1" w14:textId="4AD4103A" w:rsidR="00CC7444" w:rsidRPr="007C54FF" w:rsidRDefault="00326580" w:rsidP="00B93A9A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Windows</w:t>
                  </w:r>
                  <w:r w:rsidR="00CC7444" w:rsidRPr="007C54FF">
                    <w:rPr>
                      <w:rFonts w:asciiTheme="majorHAnsi" w:hAnsiTheme="majorHAnsi" w:cstheme="majorHAnsi"/>
                      <w:lang w:val="vi-VN"/>
                    </w:rPr>
                    <w:t xml:space="preserve">, </w:t>
                  </w:r>
                  <w:r w:rsidR="00B93A9A">
                    <w:rPr>
                      <w:rFonts w:asciiTheme="majorHAnsi" w:hAnsiTheme="majorHAnsi" w:cstheme="majorHAnsi"/>
                    </w:rPr>
                    <w:t>Oracle</w:t>
                  </w:r>
                </w:p>
              </w:tc>
            </w:tr>
            <w:tr w:rsidR="00CC7444" w:rsidRPr="007C54FF" w14:paraId="28181FF2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612D4B9" w14:textId="77777777" w:rsidR="00CC7444" w:rsidRPr="007C54FF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Methodology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2B77A595" w14:textId="77777777" w:rsidR="00CC7444" w:rsidRPr="007C54FF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  <w:lang w:val="vi-VN"/>
                    </w:rPr>
                    <w:t>Agile Scrum</w:t>
                  </w:r>
                </w:p>
              </w:tc>
            </w:tr>
            <w:tr w:rsidR="00CC7444" w:rsidRPr="007C54FF" w14:paraId="481FA914" w14:textId="77777777" w:rsidTr="004935DB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08E4016" w14:textId="77777777" w:rsidR="00CC7444" w:rsidRPr="007C54FF" w:rsidRDefault="00CC7444" w:rsidP="004935DB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C54FF">
                    <w:rPr>
                      <w:rFonts w:asciiTheme="majorHAnsi" w:hAnsiTheme="majorHAnsi" w:cstheme="majorHAnsi"/>
                    </w:rPr>
                    <w:t>Technologies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7C54FF">
                    <w:rPr>
                      <w:rFonts w:asciiTheme="majorHAnsi" w:hAnsiTheme="majorHAnsi" w:cstheme="majorHAnsi"/>
                      <w:i/>
                      <w:iCs/>
                      <w:color w:val="FF000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2C3D562C" w14:textId="23CA8591" w:rsidR="00CC7444" w:rsidRPr="007C54FF" w:rsidRDefault="0034769F" w:rsidP="0034769F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spacing w:val="-5"/>
                      <w:shd w:val="clear" w:color="auto" w:fill="FFFFFF"/>
                    </w:rPr>
                    <w:t>WPF</w:t>
                  </w:r>
                </w:p>
              </w:tc>
            </w:tr>
          </w:tbl>
          <w:p w14:paraId="01A64EF8" w14:textId="77777777" w:rsidR="00CC7444" w:rsidRPr="007C54FF" w:rsidRDefault="00CC7444" w:rsidP="004935DB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3E48D13B" w14:textId="77777777" w:rsidR="00CC7444" w:rsidRPr="00CC7444" w:rsidRDefault="00CC7444" w:rsidP="00FF1886">
      <w:pPr>
        <w:rPr>
          <w:rFonts w:asciiTheme="majorHAnsi" w:hAnsiTheme="majorHAnsi" w:cstheme="majorHAnsi"/>
          <w:lang w:val="vi-VN"/>
        </w:rPr>
      </w:pPr>
    </w:p>
    <w:p w14:paraId="5A706908" w14:textId="07D7F1C0" w:rsidR="00FF1886" w:rsidRDefault="00FF1886">
      <w:pPr>
        <w:rPr>
          <w:rFonts w:asciiTheme="majorHAnsi" w:hAnsiTheme="majorHAnsi" w:cstheme="majorHAnsi"/>
        </w:rPr>
      </w:pPr>
    </w:p>
    <w:p w14:paraId="1F760576" w14:textId="77777777" w:rsidR="0062183A" w:rsidRPr="007C54FF" w:rsidRDefault="0062183A">
      <w:pPr>
        <w:rPr>
          <w:rFonts w:asciiTheme="majorHAnsi" w:hAnsiTheme="majorHAnsi" w:cstheme="majorHAnsi"/>
        </w:rPr>
      </w:pPr>
    </w:p>
    <w:p w14:paraId="51F9C2EC" w14:textId="69A02033" w:rsidR="00FF1886" w:rsidRPr="007C54FF" w:rsidRDefault="00490B6B" w:rsidP="00FF1886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sz w:val="24"/>
          <w:szCs w:val="24"/>
        </w:rPr>
        <w:t>OASIS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FF1886" w:rsidRPr="007C54FF" w14:paraId="6FDD246A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5B7B864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429BA4F" w14:textId="1F824374" w:rsidR="00FF1886" w:rsidRPr="007C54FF" w:rsidRDefault="00941CC8" w:rsidP="00941CC8">
            <w:pPr>
              <w:shd w:val="clear" w:color="auto" w:fill="FFFFFF"/>
              <w:rPr>
                <w:rFonts w:asciiTheme="majorHAnsi" w:hAnsiTheme="majorHAnsi" w:cstheme="majorHAnsi"/>
                <w:color w:val="222222"/>
              </w:rPr>
            </w:pPr>
            <w:r>
              <w:rPr>
                <w:rFonts w:asciiTheme="majorHAnsi" w:hAnsiTheme="majorHAnsi" w:cstheme="majorHAnsi"/>
              </w:rPr>
              <w:t>Operating the system that manage all system in CJ Group</w:t>
            </w:r>
          </w:p>
        </w:tc>
      </w:tr>
      <w:tr w:rsidR="00FF1886" w:rsidRPr="007C54FF" w14:paraId="036366CA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1CAEDCC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11652E" w14:textId="3EF2D573" w:rsidR="00FF1886" w:rsidRPr="003F46DD" w:rsidRDefault="003F46DD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CJ Group</w:t>
            </w:r>
          </w:p>
        </w:tc>
      </w:tr>
      <w:tr w:rsidR="00FF1886" w:rsidRPr="007C54FF" w14:paraId="219AE9A2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76AF507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D46D65F" w14:textId="0D144650" w:rsidR="00FF1886" w:rsidRPr="007C54FF" w:rsidRDefault="005C6C48" w:rsidP="003F46DD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F46DD">
              <w:rPr>
                <w:rFonts w:asciiTheme="majorHAnsi" w:hAnsiTheme="majorHAnsi" w:cstheme="majorHAnsi"/>
              </w:rPr>
              <w:t>0</w:t>
            </w:r>
          </w:p>
        </w:tc>
      </w:tr>
      <w:tr w:rsidR="0017607C" w:rsidRPr="007C54FF" w14:paraId="79E3AD10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45CEC89" w14:textId="5E409576" w:rsidR="0017607C" w:rsidRPr="0017607C" w:rsidRDefault="0017607C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BEB3882" w14:textId="449BD747" w:rsidR="0017607C" w:rsidRPr="007C54FF" w:rsidRDefault="0017607C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Full Stack Developer</w:t>
            </w:r>
          </w:p>
        </w:tc>
      </w:tr>
      <w:tr w:rsidR="00FF1886" w:rsidRPr="007C54FF" w14:paraId="61271F2C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F01ADB7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5E10CD4" w14:textId="77777777" w:rsidR="004C3A36" w:rsidRPr="007C54FF" w:rsidRDefault="004C3A36" w:rsidP="004C3A36">
            <w:pPr>
              <w:numPr>
                <w:ilvl w:val="0"/>
                <w:numId w:val="24"/>
              </w:numPr>
              <w:spacing w:line="360" w:lineRule="auto"/>
              <w:rPr>
                <w:rFonts w:asciiTheme="majorHAnsi" w:eastAsia="Tahoma" w:hAnsiTheme="majorHAnsi" w:cstheme="majorHAnsi"/>
              </w:rPr>
            </w:pPr>
            <w:r w:rsidRPr="007C54FF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Evaluate, </w:t>
            </w:r>
            <w:r w:rsidRPr="007C54FF">
              <w:rPr>
                <w:rFonts w:asciiTheme="majorHAnsi" w:eastAsia="Tahoma" w:hAnsiTheme="majorHAnsi" w:cstheme="majorHAnsi"/>
              </w:rPr>
              <w:t>analyze and specify application requirement.</w:t>
            </w:r>
          </w:p>
          <w:p w14:paraId="493714D6" w14:textId="65B606D7" w:rsidR="00FF1886" w:rsidRPr="007C54FF" w:rsidRDefault="004C3A36" w:rsidP="004C3A36">
            <w:pPr>
              <w:pStyle w:val="StyleBodyText11ptLeftBefore1ptAfter1pt"/>
              <w:numPr>
                <w:ilvl w:val="0"/>
                <w:numId w:val="24"/>
              </w:numPr>
              <w:spacing w:line="276" w:lineRule="auto"/>
              <w:rPr>
                <w:rFonts w:asciiTheme="majorHAnsi" w:eastAsia="SimSun" w:hAnsiTheme="majorHAnsi" w:cstheme="majorHAnsi"/>
                <w:bCs w:val="0"/>
                <w:spacing w:val="0"/>
                <w:sz w:val="24"/>
                <w:szCs w:val="24"/>
                <w:shd w:val="clear" w:color="auto" w:fill="auto"/>
                <w:lang w:val="vi-VN"/>
              </w:rPr>
            </w:pPr>
            <w:r w:rsidRPr="007C54FF">
              <w:rPr>
                <w:rFonts w:asciiTheme="majorHAnsi" w:eastAsia="Tahoma" w:hAnsiTheme="majorHAnsi" w:cstheme="majorHAnsi"/>
                <w:sz w:val="24"/>
                <w:szCs w:val="24"/>
              </w:rPr>
              <w:t>Implement software requirement specification documents, software design specification documents.</w:t>
            </w:r>
          </w:p>
        </w:tc>
      </w:tr>
      <w:tr w:rsidR="00FF1886" w:rsidRPr="007C54FF" w14:paraId="3AA3F51B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4E3B520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Programming Language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EA853CF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C#, Javacript</w:t>
            </w:r>
          </w:p>
        </w:tc>
      </w:tr>
      <w:tr w:rsidR="00FF1886" w:rsidRPr="007C54FF" w14:paraId="28F85BF9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EFEDC88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Tool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25F316F" w14:textId="0193F5E0" w:rsidR="00FF1886" w:rsidRPr="007C54FF" w:rsidRDefault="00FF1886" w:rsidP="0045195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Visual Studio</w:t>
            </w:r>
          </w:p>
        </w:tc>
      </w:tr>
      <w:tr w:rsidR="00FF1886" w:rsidRPr="007C54FF" w14:paraId="1DA01C51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AED2178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Platform, server and database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29D368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MS SQL Server</w:t>
            </w:r>
          </w:p>
        </w:tc>
      </w:tr>
      <w:tr w:rsidR="00FF1886" w:rsidRPr="007C54FF" w14:paraId="0FAEB41E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26B199B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1C22268" w14:textId="4833E02E" w:rsidR="00FF1886" w:rsidRPr="007C54FF" w:rsidRDefault="00120A1A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Agile Scrum</w:t>
            </w:r>
          </w:p>
        </w:tc>
      </w:tr>
      <w:tr w:rsidR="00FF1886" w:rsidRPr="007C54FF" w14:paraId="250CF1D0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C40AF8E" w14:textId="09A59FC9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7C54FF">
              <w:rPr>
                <w:rFonts w:asciiTheme="majorHAnsi" w:hAnsiTheme="majorHAnsi" w:cstheme="majorHAnsi"/>
              </w:rPr>
              <w:t>Technologies</w:t>
            </w:r>
            <w:r w:rsidR="00BA68DE">
              <w:rPr>
                <w:rFonts w:asciiTheme="majorHAnsi" w:hAnsiTheme="majorHAnsi" w:cstheme="majorHAnsi"/>
              </w:rPr>
              <w:t xml:space="preserve"> </w:t>
            </w:r>
            <w:r w:rsidR="00BA68DE"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89B9E19" w14:textId="1EB4FE43" w:rsidR="00FF1886" w:rsidRPr="007C54FF" w:rsidRDefault="00FF1886" w:rsidP="00DE1FD7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eastAsia="Tahoma" w:hAnsiTheme="majorHAnsi" w:cstheme="majorHAnsi"/>
              </w:rPr>
              <w:t xml:space="preserve">ASP.NET Web </w:t>
            </w:r>
            <w:r w:rsidR="008E512D">
              <w:rPr>
                <w:rFonts w:asciiTheme="majorHAnsi" w:eastAsia="Tahoma" w:hAnsiTheme="majorHAnsi" w:cstheme="majorHAnsi"/>
              </w:rPr>
              <w:t>Forms</w:t>
            </w:r>
            <w:r w:rsidRPr="007C54FF">
              <w:rPr>
                <w:rFonts w:asciiTheme="majorHAnsi" w:eastAsia="Tahoma" w:hAnsiTheme="majorHAnsi" w:cstheme="majorHAnsi"/>
              </w:rPr>
              <w:t>,</w:t>
            </w:r>
            <w:r w:rsidRPr="007C54FF">
              <w:rPr>
                <w:rFonts w:asciiTheme="majorHAnsi" w:hAnsiTheme="majorHAnsi" w:cstheme="majorHAnsi"/>
              </w:rPr>
              <w:t xml:space="preserve"> </w:t>
            </w:r>
            <w:r w:rsidR="008E512D">
              <w:rPr>
                <w:rFonts w:asciiTheme="majorHAnsi" w:hAnsiTheme="majorHAnsi" w:cstheme="majorHAnsi"/>
              </w:rPr>
              <w:t>Jquery</w:t>
            </w:r>
            <w:r w:rsidR="00DE1FD7">
              <w:rPr>
                <w:rFonts w:asciiTheme="majorHAnsi" w:hAnsiTheme="majorHAnsi" w:cstheme="majorHAnsi"/>
              </w:rPr>
              <w:t>, HTML, CSS</w:t>
            </w:r>
          </w:p>
        </w:tc>
      </w:tr>
    </w:tbl>
    <w:p w14:paraId="026211FE" w14:textId="3A2C17CE" w:rsidR="00FF1886" w:rsidRPr="007C54FF" w:rsidRDefault="00FF1886">
      <w:pPr>
        <w:rPr>
          <w:rFonts w:asciiTheme="majorHAnsi" w:hAnsiTheme="majorHAnsi" w:cstheme="majorHAnsi"/>
        </w:rPr>
      </w:pPr>
    </w:p>
    <w:p w14:paraId="489A1F5D" w14:textId="11FCD75E" w:rsidR="00FF1886" w:rsidRPr="007C54FF" w:rsidRDefault="00FF1886">
      <w:pPr>
        <w:rPr>
          <w:rFonts w:asciiTheme="majorHAnsi" w:hAnsiTheme="majorHAnsi" w:cstheme="majorHAnsi"/>
        </w:rPr>
      </w:pPr>
    </w:p>
    <w:p w14:paraId="539DFEAD" w14:textId="5B77B2F8" w:rsidR="00FF1886" w:rsidRPr="007C54FF" w:rsidRDefault="003C1415" w:rsidP="00FF1886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sz w:val="24"/>
          <w:szCs w:val="24"/>
        </w:rPr>
        <w:t>Time Management System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FF1886" w:rsidRPr="007C54FF" w14:paraId="1ED90108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400B56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6FFCFF1" w14:textId="42A838C9" w:rsidR="00FF1886" w:rsidRPr="005C5534" w:rsidRDefault="00231FC8" w:rsidP="005C5534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17607C">
              <w:rPr>
                <w:rFonts w:asciiTheme="majorHAnsi" w:hAnsiTheme="majorHAnsi" w:cstheme="majorHAnsi"/>
                <w:lang w:val="vi-VN"/>
              </w:rPr>
              <w:t xml:space="preserve">A </w:t>
            </w:r>
            <w:r w:rsidR="005C5534">
              <w:rPr>
                <w:rFonts w:asciiTheme="majorHAnsi" w:hAnsiTheme="majorHAnsi" w:cstheme="majorHAnsi"/>
              </w:rPr>
              <w:t>w</w:t>
            </w:r>
            <w:r w:rsidRPr="0017607C">
              <w:rPr>
                <w:rFonts w:asciiTheme="majorHAnsi" w:hAnsiTheme="majorHAnsi" w:cstheme="majorHAnsi"/>
                <w:lang w:val="vi-VN"/>
              </w:rPr>
              <w:t xml:space="preserve">eb-application manage </w:t>
            </w:r>
            <w:r w:rsidR="00614E97">
              <w:rPr>
                <w:rFonts w:asciiTheme="majorHAnsi" w:hAnsiTheme="majorHAnsi" w:cstheme="majorHAnsi"/>
              </w:rPr>
              <w:t>timesheet, check</w:t>
            </w:r>
            <w:r w:rsidR="002F4B34">
              <w:rPr>
                <w:rFonts w:asciiTheme="majorHAnsi" w:hAnsiTheme="majorHAnsi" w:cstheme="majorHAnsi"/>
              </w:rPr>
              <w:t xml:space="preserve"> </w:t>
            </w:r>
            <w:r w:rsidR="00614E97">
              <w:rPr>
                <w:rFonts w:asciiTheme="majorHAnsi" w:hAnsiTheme="majorHAnsi" w:cstheme="majorHAnsi"/>
              </w:rPr>
              <w:t xml:space="preserve">in-out, requests </w:t>
            </w:r>
            <w:r w:rsidR="005C5534">
              <w:rPr>
                <w:rFonts w:asciiTheme="majorHAnsi" w:hAnsiTheme="majorHAnsi" w:cstheme="majorHAnsi"/>
              </w:rPr>
              <w:t>of employees</w:t>
            </w:r>
          </w:p>
        </w:tc>
      </w:tr>
      <w:tr w:rsidR="00FF1886" w:rsidRPr="007C54FF" w14:paraId="1D683FA1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6095764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F6A55BF" w14:textId="5B084C58" w:rsidR="00FF1886" w:rsidRPr="005C5534" w:rsidRDefault="005C5534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CMC Global</w:t>
            </w:r>
          </w:p>
        </w:tc>
      </w:tr>
      <w:tr w:rsidR="00FF1886" w:rsidRPr="007C54FF" w14:paraId="72AF16C0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35DC2A7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F015F39" w14:textId="22179F86" w:rsidR="00FF1886" w:rsidRPr="007C54FF" w:rsidRDefault="005C6C48" w:rsidP="005C553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5C5534">
              <w:rPr>
                <w:rFonts w:asciiTheme="majorHAnsi" w:hAnsiTheme="majorHAnsi" w:cstheme="majorHAnsi"/>
              </w:rPr>
              <w:t>0</w:t>
            </w:r>
          </w:p>
        </w:tc>
      </w:tr>
      <w:tr w:rsidR="0017607C" w:rsidRPr="007C54FF" w14:paraId="61B27F4B" w14:textId="77777777" w:rsidTr="00E10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DBEDB91" w14:textId="64881FB3" w:rsidR="0017607C" w:rsidRPr="0017607C" w:rsidRDefault="0017607C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DFA2D8E" w14:textId="2F792882" w:rsidR="0017607C" w:rsidRPr="007C54FF" w:rsidRDefault="0017607C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Full Stack Developer</w:t>
            </w:r>
          </w:p>
        </w:tc>
      </w:tr>
      <w:tr w:rsidR="00FF1886" w:rsidRPr="007C54FF" w14:paraId="392D688E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208A622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8516054" w14:textId="77777777" w:rsidR="004C3A36" w:rsidRPr="007C54FF" w:rsidRDefault="004C3A36" w:rsidP="004C3A36">
            <w:pPr>
              <w:numPr>
                <w:ilvl w:val="0"/>
                <w:numId w:val="25"/>
              </w:numPr>
              <w:spacing w:line="360" w:lineRule="auto"/>
              <w:rPr>
                <w:rFonts w:asciiTheme="majorHAnsi" w:eastAsia="Tahoma" w:hAnsiTheme="majorHAnsi" w:cstheme="majorHAnsi"/>
              </w:rPr>
            </w:pPr>
            <w:r w:rsidRPr="007C54FF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Evaluate, </w:t>
            </w:r>
            <w:r w:rsidRPr="007C54FF">
              <w:rPr>
                <w:rFonts w:asciiTheme="majorHAnsi" w:eastAsia="Tahoma" w:hAnsiTheme="majorHAnsi" w:cstheme="majorHAnsi"/>
              </w:rPr>
              <w:t>analyze and specify application requirement.</w:t>
            </w:r>
          </w:p>
          <w:p w14:paraId="2CF7CAD7" w14:textId="14E95A53" w:rsidR="00FF1886" w:rsidRPr="007C54FF" w:rsidRDefault="004C3A36" w:rsidP="004C3A36">
            <w:pPr>
              <w:pStyle w:val="StyleBodyText11ptLeftBefore1ptAfter1pt"/>
              <w:numPr>
                <w:ilvl w:val="0"/>
                <w:numId w:val="25"/>
              </w:numPr>
              <w:spacing w:line="276" w:lineRule="auto"/>
              <w:rPr>
                <w:rFonts w:asciiTheme="majorHAnsi" w:eastAsia="SimSun" w:hAnsiTheme="majorHAnsi" w:cstheme="majorHAnsi"/>
                <w:bCs w:val="0"/>
                <w:spacing w:val="0"/>
                <w:sz w:val="24"/>
                <w:szCs w:val="24"/>
                <w:shd w:val="clear" w:color="auto" w:fill="auto"/>
                <w:lang w:val="vi-VN"/>
              </w:rPr>
            </w:pPr>
            <w:r w:rsidRPr="007C54FF">
              <w:rPr>
                <w:rFonts w:asciiTheme="majorHAnsi" w:eastAsia="Tahoma" w:hAnsiTheme="majorHAnsi" w:cstheme="majorHAnsi"/>
                <w:sz w:val="24"/>
                <w:szCs w:val="24"/>
              </w:rPr>
              <w:t>Implement software requirement specification documents, software design specification documents.</w:t>
            </w:r>
          </w:p>
        </w:tc>
      </w:tr>
      <w:tr w:rsidR="00FF1886" w:rsidRPr="007C54FF" w14:paraId="69CBF081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E10F03F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Programming Language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ADD6081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C#, Javacript</w:t>
            </w:r>
          </w:p>
        </w:tc>
      </w:tr>
      <w:tr w:rsidR="00FF1886" w:rsidRPr="007C54FF" w14:paraId="2FDFE367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FD6752E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Tool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15A4A43" w14:textId="2C51EFE8" w:rsidR="00FF1886" w:rsidRPr="007C54FF" w:rsidRDefault="00FF1886" w:rsidP="005C553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 xml:space="preserve">Visual Studio, </w:t>
            </w:r>
            <w:r w:rsidR="005C5534">
              <w:rPr>
                <w:rFonts w:asciiTheme="majorHAnsi" w:hAnsiTheme="majorHAnsi" w:cstheme="majorHAnsi"/>
              </w:rPr>
              <w:t>Visual Studio Code</w:t>
            </w:r>
          </w:p>
        </w:tc>
      </w:tr>
      <w:tr w:rsidR="00FF1886" w:rsidRPr="007C54FF" w14:paraId="0CD2A379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B23B205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Platform, server and database</w:t>
            </w:r>
            <w:r w:rsidRPr="007C54FF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3714E38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</w:rPr>
              <w:t>MS SQL Server</w:t>
            </w:r>
          </w:p>
        </w:tc>
      </w:tr>
      <w:tr w:rsidR="00FF1886" w:rsidRPr="007C54FF" w14:paraId="119BC1E3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7D6065E" w14:textId="77777777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8BEFA79" w14:textId="278E0474" w:rsidR="00FF1886" w:rsidRPr="007C54FF" w:rsidRDefault="005C5534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Agile Scrum</w:t>
            </w:r>
          </w:p>
        </w:tc>
      </w:tr>
      <w:tr w:rsidR="00FF1886" w:rsidRPr="007C54FF" w14:paraId="09BDD059" w14:textId="77777777" w:rsidTr="00E10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F69D159" w14:textId="351932E4" w:rsidR="00FF1886" w:rsidRPr="007C54FF" w:rsidRDefault="00FF1886" w:rsidP="00E108D5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7C54FF">
              <w:rPr>
                <w:rFonts w:asciiTheme="majorHAnsi" w:hAnsiTheme="majorHAnsi" w:cstheme="majorHAnsi"/>
              </w:rPr>
              <w:lastRenderedPageBreak/>
              <w:t>Technologies</w:t>
            </w:r>
            <w:r w:rsidR="00BA68DE">
              <w:rPr>
                <w:rFonts w:asciiTheme="majorHAnsi" w:hAnsiTheme="majorHAnsi" w:cstheme="majorHAnsi"/>
              </w:rPr>
              <w:t xml:space="preserve"> </w:t>
            </w:r>
            <w:r w:rsidR="00BA68DE" w:rsidRPr="007C54F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990F96E" w14:textId="016691EC" w:rsidR="00FF1886" w:rsidRPr="007C54FF" w:rsidRDefault="00FF1886" w:rsidP="009B08D9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C54FF">
              <w:rPr>
                <w:rFonts w:asciiTheme="majorHAnsi" w:eastAsia="Tahoma" w:hAnsiTheme="majorHAnsi" w:cstheme="majorHAnsi"/>
              </w:rPr>
              <w:t xml:space="preserve">ASP.NET Web </w:t>
            </w:r>
            <w:r w:rsidR="009B08D9">
              <w:rPr>
                <w:rFonts w:asciiTheme="majorHAnsi" w:eastAsia="Tahoma" w:hAnsiTheme="majorHAnsi" w:cstheme="majorHAnsi"/>
              </w:rPr>
              <w:t xml:space="preserve">API, </w:t>
            </w:r>
            <w:r w:rsidR="009B08D9">
              <w:rPr>
                <w:rFonts w:asciiTheme="majorHAnsi" w:hAnsiTheme="majorHAnsi" w:cstheme="majorHAnsi"/>
              </w:rPr>
              <w:t>Angular 4</w:t>
            </w:r>
            <w:r w:rsidRPr="007C54FF">
              <w:rPr>
                <w:rFonts w:asciiTheme="majorHAnsi" w:hAnsiTheme="majorHAnsi" w:cstheme="majorHAnsi"/>
              </w:rPr>
              <w:t>, HTML, CSS</w:t>
            </w:r>
            <w:r w:rsidR="00E408C2">
              <w:rPr>
                <w:rFonts w:asciiTheme="majorHAnsi" w:hAnsiTheme="majorHAnsi" w:cstheme="majorHAnsi"/>
              </w:rPr>
              <w:t xml:space="preserve">, </w:t>
            </w:r>
            <w:r w:rsidR="00E408C2" w:rsidRPr="007C54FF">
              <w:rPr>
                <w:rFonts w:asciiTheme="majorHAnsi" w:hAnsiTheme="majorHAnsi" w:cstheme="majorHAnsi"/>
              </w:rPr>
              <w:t>Bootstrap</w:t>
            </w:r>
          </w:p>
        </w:tc>
      </w:tr>
    </w:tbl>
    <w:p w14:paraId="2BDEDEC8" w14:textId="77777777" w:rsidR="00FF1886" w:rsidRPr="007C54FF" w:rsidRDefault="00FF1886">
      <w:pPr>
        <w:rPr>
          <w:rFonts w:asciiTheme="majorHAnsi" w:hAnsiTheme="majorHAnsi" w:cstheme="majorHAnsi"/>
        </w:rPr>
      </w:pPr>
    </w:p>
    <w:sectPr w:rsidR="00FF1886" w:rsidRPr="007C54FF" w:rsidSect="00214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A2032" w14:textId="77777777" w:rsidR="00D6796C" w:rsidRDefault="00D6796C" w:rsidP="00837B2B">
      <w:r>
        <w:separator/>
      </w:r>
    </w:p>
  </w:endnote>
  <w:endnote w:type="continuationSeparator" w:id="0">
    <w:p w14:paraId="4EB580EB" w14:textId="77777777" w:rsidR="00D6796C" w:rsidRDefault="00D6796C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9239E" w14:textId="77777777" w:rsidR="004433AE" w:rsidRDefault="004433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7CFC7" w14:textId="16DCBD60" w:rsidR="004433AE" w:rsidRPr="00452CAD" w:rsidRDefault="004433AE" w:rsidP="00C73135">
    <w:pPr>
      <w:pStyle w:val="Footer"/>
      <w:tabs>
        <w:tab w:val="clear" w:pos="4320"/>
        <w:tab w:val="left" w:pos="8310"/>
      </w:tabs>
    </w:pPr>
    <w:r>
      <w:rPr>
        <w:noProof/>
        <w:lang w:eastAsia="ko-KR"/>
      </w:rPr>
      <w:drawing>
        <wp:inline distT="0" distB="0" distL="0" distR="0" wp14:anchorId="713BA035" wp14:editId="177E0818">
          <wp:extent cx="1619250" cy="295275"/>
          <wp:effectExtent l="0" t="0" r="0" b="9525"/>
          <wp:docPr id="2" name="image03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ko-KR"/>
      </w:rPr>
      <w:drawing>
        <wp:anchor distT="0" distB="0" distL="114300" distR="114300" simplePos="0" relativeHeight="251657216" behindDoc="0" locked="0" layoutInCell="1" allowOverlap="1" wp14:anchorId="5909377D" wp14:editId="51A2AE25">
          <wp:simplePos x="0" y="0"/>
          <wp:positionH relativeFrom="margin">
            <wp:posOffset>19050</wp:posOffset>
          </wp:positionH>
          <wp:positionV relativeFrom="margin">
            <wp:posOffset>10010775</wp:posOffset>
          </wp:positionV>
          <wp:extent cx="7534275" cy="635635"/>
          <wp:effectExtent l="0" t="0" r="9525" b="0"/>
          <wp:wrapSquare wrapText="bothSides"/>
          <wp:docPr id="1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t xml:space="preserve">        </w:t>
    </w:r>
    <w:r>
      <w:rPr>
        <w:noProof/>
        <w:lang w:eastAsia="en-US"/>
      </w:rPr>
      <w:tab/>
    </w:r>
    <w:r>
      <w:rPr>
        <w:noProof/>
        <w:lang w:eastAsia="en-US"/>
      </w:rPr>
      <w:fldChar w:fldCharType="begin"/>
    </w:r>
    <w:r>
      <w:rPr>
        <w:noProof/>
        <w:lang w:eastAsia="en-US"/>
      </w:rPr>
      <w:instrText xml:space="preserve"> PAGE   \* MERGEFORMAT </w:instrText>
    </w:r>
    <w:r>
      <w:rPr>
        <w:noProof/>
        <w:lang w:eastAsia="en-US"/>
      </w:rPr>
      <w:fldChar w:fldCharType="separate"/>
    </w:r>
    <w:r w:rsidR="00D4323E">
      <w:rPr>
        <w:noProof/>
        <w:lang w:eastAsia="en-US"/>
      </w:rPr>
      <w:t>4</w:t>
    </w:r>
    <w:r>
      <w:rPr>
        <w:noProof/>
        <w:lang w:eastAsia="en-US"/>
      </w:rPr>
      <w:fldChar w:fldCharType="end"/>
    </w:r>
    <w:r>
      <w:rPr>
        <w:noProof/>
        <w:lang w:eastAsia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9A6E6" w14:textId="77777777" w:rsidR="004433AE" w:rsidRDefault="004433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E61C2" w14:textId="77777777" w:rsidR="00D6796C" w:rsidRDefault="00D6796C" w:rsidP="00837B2B">
      <w:r>
        <w:separator/>
      </w:r>
    </w:p>
  </w:footnote>
  <w:footnote w:type="continuationSeparator" w:id="0">
    <w:p w14:paraId="193A724E" w14:textId="77777777" w:rsidR="00D6796C" w:rsidRDefault="00D6796C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64EB5" w14:textId="77777777" w:rsidR="004433AE" w:rsidRDefault="004433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32" w:type="dxa"/>
      <w:tblLook w:val="04A0" w:firstRow="1" w:lastRow="0" w:firstColumn="1" w:lastColumn="0" w:noHBand="0" w:noVBand="1"/>
    </w:tblPr>
    <w:tblGrid>
      <w:gridCol w:w="3420"/>
      <w:gridCol w:w="6480"/>
    </w:tblGrid>
    <w:tr w:rsidR="004433AE" w14:paraId="7101738D" w14:textId="77777777" w:rsidTr="007170F8">
      <w:tc>
        <w:tcPr>
          <w:tcW w:w="3420" w:type="dxa"/>
          <w:shd w:val="clear" w:color="auto" w:fill="auto"/>
        </w:tcPr>
        <w:p w14:paraId="24E91F5F" w14:textId="77777777" w:rsidR="004433AE" w:rsidRDefault="004433AE" w:rsidP="007170F8">
          <w:pPr>
            <w:spacing w:line="264" w:lineRule="auto"/>
          </w:pPr>
          <w:r>
            <w:rPr>
              <w:noProof/>
              <w:lang w:eastAsia="ko-KR"/>
            </w:rPr>
            <w:drawing>
              <wp:anchor distT="0" distB="0" distL="114300" distR="114300" simplePos="0" relativeHeight="251658240" behindDoc="1" locked="0" layoutInCell="1" allowOverlap="1" wp14:anchorId="48C418A3" wp14:editId="25F1FF81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9525"/>
                <wp:wrapThrough wrapText="bothSides">
                  <wp:wrapPolygon edited="0">
                    <wp:start x="2640" y="0"/>
                    <wp:lineTo x="480" y="9042"/>
                    <wp:lineTo x="0" y="12056"/>
                    <wp:lineTo x="0" y="17079"/>
                    <wp:lineTo x="960" y="21098"/>
                    <wp:lineTo x="20640" y="21098"/>
                    <wp:lineTo x="21360" y="14065"/>
                    <wp:lineTo x="21120" y="6028"/>
                    <wp:lineTo x="4560" y="0"/>
                    <wp:lineTo x="2640" y="0"/>
                  </wp:wrapPolygon>
                </wp:wrapThrough>
                <wp:docPr id="7" name="Picture 7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80" w:type="dxa"/>
          <w:shd w:val="clear" w:color="auto" w:fill="auto"/>
        </w:tcPr>
        <w:p w14:paraId="1E65335D" w14:textId="77777777" w:rsidR="004433AE" w:rsidRPr="007170F8" w:rsidRDefault="004433AE" w:rsidP="007170F8">
          <w:pPr>
            <w:spacing w:line="264" w:lineRule="auto"/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color w:val="00B0F0"/>
              <w:sz w:val="20"/>
              <w:szCs w:val="20"/>
            </w:rPr>
            <w:t>Head Office:</w:t>
          </w:r>
          <w:r w:rsidRPr="007170F8">
            <w:rPr>
              <w:rFonts w:ascii="Calibri" w:hAnsi="Calibri" w:cs="Calibri"/>
              <w:color w:val="00B0F0"/>
              <w:sz w:val="20"/>
              <w:szCs w:val="20"/>
            </w:rPr>
            <w:t xml:space="preserve"> </w:t>
          </w:r>
          <w:r w:rsidRPr="007170F8">
            <w:rPr>
              <w:rFonts w:ascii="Calibri" w:hAnsi="Calibri" w:cs="Calibri"/>
              <w:sz w:val="20"/>
              <w:szCs w:val="20"/>
            </w:rPr>
            <w:t>8 &amp; 9 th Floor, CMC Tower, 11 Duy Tan Street,</w:t>
          </w:r>
          <w:r w:rsidRPr="007170F8">
            <w:rPr>
              <w:rFonts w:ascii="Calibri" w:hAnsi="Calibri" w:cs="Calibri"/>
              <w:sz w:val="20"/>
              <w:szCs w:val="20"/>
            </w:rPr>
            <w:br/>
            <w:t xml:space="preserve"> Dich Vong Hau Ward,</w:t>
          </w:r>
          <w:r>
            <w:rPr>
              <w:rFonts w:ascii="Calibri" w:hAnsi="Calibri" w:cs="Calibri"/>
              <w:sz w:val="20"/>
              <w:szCs w:val="20"/>
            </w:rPr>
            <w:t xml:space="preserve"> Hanoi City, Vietn</w:t>
          </w:r>
          <w:r w:rsidRPr="007170F8">
            <w:rPr>
              <w:rFonts w:ascii="Calibri" w:hAnsi="Calibri" w:cs="Calibri"/>
              <w:sz w:val="20"/>
              <w:szCs w:val="20"/>
            </w:rPr>
            <w:t>am.</w:t>
          </w:r>
        </w:p>
        <w:p w14:paraId="2B7044F0" w14:textId="77777777" w:rsidR="004433AE" w:rsidRPr="007170F8" w:rsidRDefault="004433AE" w:rsidP="007170F8">
          <w:pPr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sz w:val="20"/>
              <w:szCs w:val="20"/>
            </w:rPr>
            <w:t>Tel</w:t>
          </w:r>
          <w:r w:rsidRPr="007170F8">
            <w:rPr>
              <w:rFonts w:ascii="Calibri" w:hAnsi="Calibri" w:cs="Calibri"/>
              <w:sz w:val="20"/>
              <w:szCs w:val="20"/>
            </w:rPr>
            <w:t>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3396 | Fax: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9067|www.cmc.com.vn</w:t>
          </w:r>
        </w:p>
        <w:p w14:paraId="0D116FFA" w14:textId="77777777" w:rsidR="004433AE" w:rsidRDefault="004433AE" w:rsidP="007170F8">
          <w:pPr>
            <w:spacing w:line="264" w:lineRule="auto"/>
            <w:jc w:val="center"/>
          </w:pPr>
        </w:p>
      </w:tc>
    </w:tr>
  </w:tbl>
  <w:p w14:paraId="5FBAEF18" w14:textId="77777777" w:rsidR="004433AE" w:rsidRDefault="00D6796C" w:rsidP="007F546D">
    <w:pPr>
      <w:pStyle w:val="Header"/>
      <w:tabs>
        <w:tab w:val="clear" w:pos="8640"/>
      </w:tabs>
      <w:ind w:right="-360"/>
    </w:pPr>
    <w:r>
      <w:rPr>
        <w:noProof/>
      </w:rPr>
      <w:pict w14:anchorId="2C4D7257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17343C3" w14:textId="77777777" w:rsidR="004433AE" w:rsidRPr="00BA2D18" w:rsidRDefault="004433AE" w:rsidP="007F546D">
    <w:pPr>
      <w:pStyle w:val="Header"/>
      <w:tabs>
        <w:tab w:val="clear" w:pos="8640"/>
      </w:tabs>
      <w:ind w:right="-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BB2B9" w14:textId="77777777" w:rsidR="004433AE" w:rsidRDefault="004433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>
    <w:nsid w:val="000856C0"/>
    <w:multiLevelType w:val="hybridMultilevel"/>
    <w:tmpl w:val="8110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7578F"/>
    <w:multiLevelType w:val="hybridMultilevel"/>
    <w:tmpl w:val="A63CF872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7752BB"/>
    <w:multiLevelType w:val="hybridMultilevel"/>
    <w:tmpl w:val="3CF84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B236A"/>
    <w:multiLevelType w:val="hybridMultilevel"/>
    <w:tmpl w:val="AA286500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8F2088"/>
    <w:multiLevelType w:val="hybridMultilevel"/>
    <w:tmpl w:val="90D48784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234828"/>
    <w:multiLevelType w:val="hybridMultilevel"/>
    <w:tmpl w:val="E9D63618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941802"/>
    <w:multiLevelType w:val="hybridMultilevel"/>
    <w:tmpl w:val="7086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F62E3"/>
    <w:multiLevelType w:val="hybridMultilevel"/>
    <w:tmpl w:val="CBF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B6A37"/>
    <w:multiLevelType w:val="hybridMultilevel"/>
    <w:tmpl w:val="963AAF14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9621B"/>
    <w:multiLevelType w:val="hybridMultilevel"/>
    <w:tmpl w:val="F48EACDA"/>
    <w:lvl w:ilvl="0" w:tplc="88A0DE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0F1545"/>
    <w:multiLevelType w:val="hybridMultilevel"/>
    <w:tmpl w:val="712C1B4E"/>
    <w:lvl w:ilvl="0" w:tplc="02EEB294">
      <w:start w:val="1"/>
      <w:numFmt w:val="bullet"/>
      <w:pStyle w:val="StyleBodyText11ptLeftBefore1ptAfter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662760"/>
    <w:multiLevelType w:val="hybridMultilevel"/>
    <w:tmpl w:val="92FA1910"/>
    <w:lvl w:ilvl="0" w:tplc="FBB6427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02176A"/>
    <w:multiLevelType w:val="hybridMultilevel"/>
    <w:tmpl w:val="D8AE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4C6993"/>
    <w:multiLevelType w:val="hybridMultilevel"/>
    <w:tmpl w:val="04B4C6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421D4"/>
    <w:multiLevelType w:val="hybridMultilevel"/>
    <w:tmpl w:val="04324EF0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94200E"/>
    <w:multiLevelType w:val="hybridMultilevel"/>
    <w:tmpl w:val="F4C019BE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96E2C"/>
    <w:multiLevelType w:val="hybridMultilevel"/>
    <w:tmpl w:val="A2B8E296"/>
    <w:lvl w:ilvl="0" w:tplc="96B6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84D76"/>
    <w:multiLevelType w:val="hybridMultilevel"/>
    <w:tmpl w:val="C4E29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4"/>
  </w:num>
  <w:num w:numId="11">
    <w:abstractNumId w:val="21"/>
  </w:num>
  <w:num w:numId="12">
    <w:abstractNumId w:val="17"/>
  </w:num>
  <w:num w:numId="13">
    <w:abstractNumId w:val="12"/>
  </w:num>
  <w:num w:numId="14">
    <w:abstractNumId w:val="4"/>
  </w:num>
  <w:num w:numId="15">
    <w:abstractNumId w:val="14"/>
  </w:num>
  <w:num w:numId="16">
    <w:abstractNumId w:val="14"/>
  </w:num>
  <w:num w:numId="17">
    <w:abstractNumId w:val="16"/>
  </w:num>
  <w:num w:numId="18">
    <w:abstractNumId w:val="10"/>
  </w:num>
  <w:num w:numId="19">
    <w:abstractNumId w:val="19"/>
  </w:num>
  <w:num w:numId="20">
    <w:abstractNumId w:val="9"/>
  </w:num>
  <w:num w:numId="21">
    <w:abstractNumId w:val="20"/>
  </w:num>
  <w:num w:numId="22">
    <w:abstractNumId w:val="7"/>
  </w:num>
  <w:num w:numId="23">
    <w:abstractNumId w:val="8"/>
  </w:num>
  <w:num w:numId="24">
    <w:abstractNumId w:val="18"/>
  </w:num>
  <w:num w:numId="25">
    <w:abstractNumId w:val="5"/>
  </w:num>
  <w:num w:numId="2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A5"/>
    <w:rsid w:val="00001398"/>
    <w:rsid w:val="00001C9D"/>
    <w:rsid w:val="00002C3D"/>
    <w:rsid w:val="000101BE"/>
    <w:rsid w:val="00010292"/>
    <w:rsid w:val="0002052C"/>
    <w:rsid w:val="0002186F"/>
    <w:rsid w:val="00021AD7"/>
    <w:rsid w:val="00024927"/>
    <w:rsid w:val="00037A3A"/>
    <w:rsid w:val="000411FC"/>
    <w:rsid w:val="0004210B"/>
    <w:rsid w:val="000461F1"/>
    <w:rsid w:val="00050432"/>
    <w:rsid w:val="00050815"/>
    <w:rsid w:val="00056569"/>
    <w:rsid w:val="000604C3"/>
    <w:rsid w:val="000620C8"/>
    <w:rsid w:val="00063BFF"/>
    <w:rsid w:val="00065C87"/>
    <w:rsid w:val="000676BE"/>
    <w:rsid w:val="00067784"/>
    <w:rsid w:val="00070F27"/>
    <w:rsid w:val="00072232"/>
    <w:rsid w:val="00072674"/>
    <w:rsid w:val="00093DCA"/>
    <w:rsid w:val="00093F6B"/>
    <w:rsid w:val="0009525F"/>
    <w:rsid w:val="000A121A"/>
    <w:rsid w:val="000A2C29"/>
    <w:rsid w:val="000A34CF"/>
    <w:rsid w:val="000A434D"/>
    <w:rsid w:val="000A4DA8"/>
    <w:rsid w:val="000A56AB"/>
    <w:rsid w:val="000A74A4"/>
    <w:rsid w:val="000B1541"/>
    <w:rsid w:val="000B24A0"/>
    <w:rsid w:val="000B275C"/>
    <w:rsid w:val="000B3924"/>
    <w:rsid w:val="000B6C3A"/>
    <w:rsid w:val="000B7394"/>
    <w:rsid w:val="000B79CB"/>
    <w:rsid w:val="000C16B0"/>
    <w:rsid w:val="000D4853"/>
    <w:rsid w:val="000D61B2"/>
    <w:rsid w:val="000D776D"/>
    <w:rsid w:val="000E0345"/>
    <w:rsid w:val="000E1429"/>
    <w:rsid w:val="000E2A63"/>
    <w:rsid w:val="000E4312"/>
    <w:rsid w:val="000E68EA"/>
    <w:rsid w:val="000E6FB0"/>
    <w:rsid w:val="000E710A"/>
    <w:rsid w:val="000F2594"/>
    <w:rsid w:val="000F5E58"/>
    <w:rsid w:val="000F672C"/>
    <w:rsid w:val="000F6995"/>
    <w:rsid w:val="000F7DC2"/>
    <w:rsid w:val="000F7DC8"/>
    <w:rsid w:val="001027BF"/>
    <w:rsid w:val="0010345C"/>
    <w:rsid w:val="001053E0"/>
    <w:rsid w:val="0010761A"/>
    <w:rsid w:val="00110BA6"/>
    <w:rsid w:val="00113FDC"/>
    <w:rsid w:val="00115963"/>
    <w:rsid w:val="00120488"/>
    <w:rsid w:val="00120A1A"/>
    <w:rsid w:val="00123D78"/>
    <w:rsid w:val="00132FC9"/>
    <w:rsid w:val="00133358"/>
    <w:rsid w:val="00137176"/>
    <w:rsid w:val="00137A3F"/>
    <w:rsid w:val="001402F6"/>
    <w:rsid w:val="00141A9D"/>
    <w:rsid w:val="00141FCA"/>
    <w:rsid w:val="001427FD"/>
    <w:rsid w:val="00144CF0"/>
    <w:rsid w:val="00144F8A"/>
    <w:rsid w:val="001465AB"/>
    <w:rsid w:val="00147B11"/>
    <w:rsid w:val="00147FDD"/>
    <w:rsid w:val="00151F71"/>
    <w:rsid w:val="00152013"/>
    <w:rsid w:val="00154B28"/>
    <w:rsid w:val="00170315"/>
    <w:rsid w:val="001742C4"/>
    <w:rsid w:val="0017607C"/>
    <w:rsid w:val="001800C8"/>
    <w:rsid w:val="001851B3"/>
    <w:rsid w:val="001853C7"/>
    <w:rsid w:val="001871DE"/>
    <w:rsid w:val="001946B5"/>
    <w:rsid w:val="00194956"/>
    <w:rsid w:val="001A549B"/>
    <w:rsid w:val="001A632C"/>
    <w:rsid w:val="001B1419"/>
    <w:rsid w:val="001B3BD3"/>
    <w:rsid w:val="001B4CA4"/>
    <w:rsid w:val="001C5D39"/>
    <w:rsid w:val="001C757B"/>
    <w:rsid w:val="001D1BB3"/>
    <w:rsid w:val="001D31EA"/>
    <w:rsid w:val="001E56DC"/>
    <w:rsid w:val="001E7930"/>
    <w:rsid w:val="001F06A5"/>
    <w:rsid w:val="001F1335"/>
    <w:rsid w:val="001F2F0B"/>
    <w:rsid w:val="001F5439"/>
    <w:rsid w:val="001F6E20"/>
    <w:rsid w:val="00202804"/>
    <w:rsid w:val="00205B1E"/>
    <w:rsid w:val="0021471C"/>
    <w:rsid w:val="002166A4"/>
    <w:rsid w:val="00216C8C"/>
    <w:rsid w:val="002216EE"/>
    <w:rsid w:val="00221A25"/>
    <w:rsid w:val="00221E33"/>
    <w:rsid w:val="00223C87"/>
    <w:rsid w:val="0022433E"/>
    <w:rsid w:val="00227677"/>
    <w:rsid w:val="00231FC8"/>
    <w:rsid w:val="00242080"/>
    <w:rsid w:val="002434E5"/>
    <w:rsid w:val="002439A4"/>
    <w:rsid w:val="00255B76"/>
    <w:rsid w:val="002566ED"/>
    <w:rsid w:val="00260203"/>
    <w:rsid w:val="0026058D"/>
    <w:rsid w:val="002608B1"/>
    <w:rsid w:val="00261ABF"/>
    <w:rsid w:val="00267723"/>
    <w:rsid w:val="00270C87"/>
    <w:rsid w:val="0028215A"/>
    <w:rsid w:val="00282294"/>
    <w:rsid w:val="00286044"/>
    <w:rsid w:val="0029728C"/>
    <w:rsid w:val="002A376B"/>
    <w:rsid w:val="002B1CEF"/>
    <w:rsid w:val="002B3F03"/>
    <w:rsid w:val="002B4699"/>
    <w:rsid w:val="002B4E14"/>
    <w:rsid w:val="002B4EEA"/>
    <w:rsid w:val="002B526A"/>
    <w:rsid w:val="002B6E24"/>
    <w:rsid w:val="002B73C9"/>
    <w:rsid w:val="002B7731"/>
    <w:rsid w:val="002C0558"/>
    <w:rsid w:val="002C1565"/>
    <w:rsid w:val="002C3295"/>
    <w:rsid w:val="002C3722"/>
    <w:rsid w:val="002C43B5"/>
    <w:rsid w:val="002D02A7"/>
    <w:rsid w:val="002E252D"/>
    <w:rsid w:val="002E2BF0"/>
    <w:rsid w:val="002E3AC1"/>
    <w:rsid w:val="002E7527"/>
    <w:rsid w:val="002E7E3E"/>
    <w:rsid w:val="002F2FE8"/>
    <w:rsid w:val="002F4B34"/>
    <w:rsid w:val="002F5C86"/>
    <w:rsid w:val="0030112C"/>
    <w:rsid w:val="0030624C"/>
    <w:rsid w:val="003078B5"/>
    <w:rsid w:val="00312114"/>
    <w:rsid w:val="00313690"/>
    <w:rsid w:val="00317A85"/>
    <w:rsid w:val="00320F28"/>
    <w:rsid w:val="00325417"/>
    <w:rsid w:val="00326580"/>
    <w:rsid w:val="00332357"/>
    <w:rsid w:val="003357DA"/>
    <w:rsid w:val="00336A45"/>
    <w:rsid w:val="00336B9F"/>
    <w:rsid w:val="00343ED6"/>
    <w:rsid w:val="0034769F"/>
    <w:rsid w:val="003515FF"/>
    <w:rsid w:val="00351E77"/>
    <w:rsid w:val="00355A15"/>
    <w:rsid w:val="00356C21"/>
    <w:rsid w:val="00360D35"/>
    <w:rsid w:val="00366717"/>
    <w:rsid w:val="00367301"/>
    <w:rsid w:val="00374497"/>
    <w:rsid w:val="00375F23"/>
    <w:rsid w:val="00387B0F"/>
    <w:rsid w:val="00396F21"/>
    <w:rsid w:val="003A18E3"/>
    <w:rsid w:val="003A23A6"/>
    <w:rsid w:val="003A2B86"/>
    <w:rsid w:val="003A7F03"/>
    <w:rsid w:val="003B2B3F"/>
    <w:rsid w:val="003C0D80"/>
    <w:rsid w:val="003C1415"/>
    <w:rsid w:val="003C173E"/>
    <w:rsid w:val="003D37E6"/>
    <w:rsid w:val="003E546A"/>
    <w:rsid w:val="003E65D8"/>
    <w:rsid w:val="003F0B76"/>
    <w:rsid w:val="003F2962"/>
    <w:rsid w:val="003F29F8"/>
    <w:rsid w:val="003F357D"/>
    <w:rsid w:val="003F46DD"/>
    <w:rsid w:val="00404FBF"/>
    <w:rsid w:val="00406130"/>
    <w:rsid w:val="004076F5"/>
    <w:rsid w:val="00411DB5"/>
    <w:rsid w:val="00420D18"/>
    <w:rsid w:val="0042114A"/>
    <w:rsid w:val="00426780"/>
    <w:rsid w:val="004341EB"/>
    <w:rsid w:val="0043488E"/>
    <w:rsid w:val="004403B6"/>
    <w:rsid w:val="00440889"/>
    <w:rsid w:val="004410D2"/>
    <w:rsid w:val="004433AE"/>
    <w:rsid w:val="004440EB"/>
    <w:rsid w:val="00445346"/>
    <w:rsid w:val="0045010F"/>
    <w:rsid w:val="0045195F"/>
    <w:rsid w:val="00452CAD"/>
    <w:rsid w:val="0045507A"/>
    <w:rsid w:val="00460EA1"/>
    <w:rsid w:val="00461A8A"/>
    <w:rsid w:val="00465754"/>
    <w:rsid w:val="00467DEF"/>
    <w:rsid w:val="00470AA9"/>
    <w:rsid w:val="00480E06"/>
    <w:rsid w:val="00486026"/>
    <w:rsid w:val="00490B6B"/>
    <w:rsid w:val="00490CA7"/>
    <w:rsid w:val="004917AB"/>
    <w:rsid w:val="00494732"/>
    <w:rsid w:val="004A082D"/>
    <w:rsid w:val="004A1F7C"/>
    <w:rsid w:val="004A2895"/>
    <w:rsid w:val="004A7BAC"/>
    <w:rsid w:val="004B57DC"/>
    <w:rsid w:val="004B73B3"/>
    <w:rsid w:val="004C3773"/>
    <w:rsid w:val="004C3A36"/>
    <w:rsid w:val="004C7BFD"/>
    <w:rsid w:val="004D4E39"/>
    <w:rsid w:val="004D5559"/>
    <w:rsid w:val="004D66A8"/>
    <w:rsid w:val="004D7F76"/>
    <w:rsid w:val="004E1A44"/>
    <w:rsid w:val="004E25E4"/>
    <w:rsid w:val="004E4122"/>
    <w:rsid w:val="00500837"/>
    <w:rsid w:val="00504972"/>
    <w:rsid w:val="00507B1C"/>
    <w:rsid w:val="0051315E"/>
    <w:rsid w:val="00513368"/>
    <w:rsid w:val="00517023"/>
    <w:rsid w:val="005201A1"/>
    <w:rsid w:val="00525130"/>
    <w:rsid w:val="00525180"/>
    <w:rsid w:val="00533399"/>
    <w:rsid w:val="0053584E"/>
    <w:rsid w:val="00543F71"/>
    <w:rsid w:val="0054405F"/>
    <w:rsid w:val="00551FDE"/>
    <w:rsid w:val="005537F2"/>
    <w:rsid w:val="00555886"/>
    <w:rsid w:val="005604BB"/>
    <w:rsid w:val="005639E5"/>
    <w:rsid w:val="00566338"/>
    <w:rsid w:val="00567A89"/>
    <w:rsid w:val="00571532"/>
    <w:rsid w:val="00571F08"/>
    <w:rsid w:val="00573FA4"/>
    <w:rsid w:val="00577172"/>
    <w:rsid w:val="00580DD1"/>
    <w:rsid w:val="00582440"/>
    <w:rsid w:val="00582E22"/>
    <w:rsid w:val="0058336A"/>
    <w:rsid w:val="005843A0"/>
    <w:rsid w:val="00585469"/>
    <w:rsid w:val="00587B8C"/>
    <w:rsid w:val="0059064E"/>
    <w:rsid w:val="00591BA6"/>
    <w:rsid w:val="005962D0"/>
    <w:rsid w:val="00597544"/>
    <w:rsid w:val="005A10AF"/>
    <w:rsid w:val="005A337B"/>
    <w:rsid w:val="005A618A"/>
    <w:rsid w:val="005A61B3"/>
    <w:rsid w:val="005B218A"/>
    <w:rsid w:val="005C02C6"/>
    <w:rsid w:val="005C16F6"/>
    <w:rsid w:val="005C5534"/>
    <w:rsid w:val="005C5ABF"/>
    <w:rsid w:val="005C6C48"/>
    <w:rsid w:val="005D1B4F"/>
    <w:rsid w:val="005D3AC2"/>
    <w:rsid w:val="005E3964"/>
    <w:rsid w:val="005F5AB1"/>
    <w:rsid w:val="00600089"/>
    <w:rsid w:val="00601DB4"/>
    <w:rsid w:val="00602AAB"/>
    <w:rsid w:val="00602BD8"/>
    <w:rsid w:val="00605A9C"/>
    <w:rsid w:val="0060736D"/>
    <w:rsid w:val="00613AC9"/>
    <w:rsid w:val="00614E97"/>
    <w:rsid w:val="00615342"/>
    <w:rsid w:val="00616BA9"/>
    <w:rsid w:val="006179FE"/>
    <w:rsid w:val="0062183A"/>
    <w:rsid w:val="00627114"/>
    <w:rsid w:val="006337C3"/>
    <w:rsid w:val="00633F86"/>
    <w:rsid w:val="00636DE1"/>
    <w:rsid w:val="00636E7E"/>
    <w:rsid w:val="006436BE"/>
    <w:rsid w:val="00647D7F"/>
    <w:rsid w:val="006534D1"/>
    <w:rsid w:val="00654106"/>
    <w:rsid w:val="00657230"/>
    <w:rsid w:val="00660231"/>
    <w:rsid w:val="0066083F"/>
    <w:rsid w:val="00663116"/>
    <w:rsid w:val="0066320E"/>
    <w:rsid w:val="006656BB"/>
    <w:rsid w:val="0067168B"/>
    <w:rsid w:val="006736C8"/>
    <w:rsid w:val="00685D08"/>
    <w:rsid w:val="006868A6"/>
    <w:rsid w:val="00687D3C"/>
    <w:rsid w:val="00693C93"/>
    <w:rsid w:val="006967A6"/>
    <w:rsid w:val="006A056C"/>
    <w:rsid w:val="006A2717"/>
    <w:rsid w:val="006A32FC"/>
    <w:rsid w:val="006A757A"/>
    <w:rsid w:val="006B1A75"/>
    <w:rsid w:val="006B3283"/>
    <w:rsid w:val="006B4DF1"/>
    <w:rsid w:val="006C0218"/>
    <w:rsid w:val="006C09EB"/>
    <w:rsid w:val="006C0ED5"/>
    <w:rsid w:val="006C5EEE"/>
    <w:rsid w:val="006F2FA3"/>
    <w:rsid w:val="006F3412"/>
    <w:rsid w:val="006F43D0"/>
    <w:rsid w:val="006F5248"/>
    <w:rsid w:val="006F56C2"/>
    <w:rsid w:val="007020CE"/>
    <w:rsid w:val="007032B6"/>
    <w:rsid w:val="00703A15"/>
    <w:rsid w:val="00703CF7"/>
    <w:rsid w:val="00703E1F"/>
    <w:rsid w:val="00704E56"/>
    <w:rsid w:val="00712185"/>
    <w:rsid w:val="00716053"/>
    <w:rsid w:val="007170F8"/>
    <w:rsid w:val="00723A40"/>
    <w:rsid w:val="00730543"/>
    <w:rsid w:val="00732D7D"/>
    <w:rsid w:val="007477D9"/>
    <w:rsid w:val="00752305"/>
    <w:rsid w:val="007538F4"/>
    <w:rsid w:val="00754924"/>
    <w:rsid w:val="00756FF0"/>
    <w:rsid w:val="007609C0"/>
    <w:rsid w:val="00765098"/>
    <w:rsid w:val="007723B8"/>
    <w:rsid w:val="007833C7"/>
    <w:rsid w:val="00785E97"/>
    <w:rsid w:val="00786EC9"/>
    <w:rsid w:val="007957A8"/>
    <w:rsid w:val="007A071D"/>
    <w:rsid w:val="007A1A4F"/>
    <w:rsid w:val="007A1BE8"/>
    <w:rsid w:val="007A1F57"/>
    <w:rsid w:val="007A727C"/>
    <w:rsid w:val="007B0C84"/>
    <w:rsid w:val="007B2EE9"/>
    <w:rsid w:val="007C021B"/>
    <w:rsid w:val="007C0AA0"/>
    <w:rsid w:val="007C0FD7"/>
    <w:rsid w:val="007C54FF"/>
    <w:rsid w:val="007C7CB8"/>
    <w:rsid w:val="007D21FC"/>
    <w:rsid w:val="007D783C"/>
    <w:rsid w:val="007E11DE"/>
    <w:rsid w:val="007E3A90"/>
    <w:rsid w:val="007F2444"/>
    <w:rsid w:val="007F546D"/>
    <w:rsid w:val="00802253"/>
    <w:rsid w:val="00802C5C"/>
    <w:rsid w:val="00804D66"/>
    <w:rsid w:val="00821EB4"/>
    <w:rsid w:val="008227AF"/>
    <w:rsid w:val="00825983"/>
    <w:rsid w:val="00825B92"/>
    <w:rsid w:val="00827218"/>
    <w:rsid w:val="008362D1"/>
    <w:rsid w:val="008378B2"/>
    <w:rsid w:val="00837B2B"/>
    <w:rsid w:val="00842CD5"/>
    <w:rsid w:val="008472C3"/>
    <w:rsid w:val="008477BF"/>
    <w:rsid w:val="00847D63"/>
    <w:rsid w:val="0085455B"/>
    <w:rsid w:val="00855E4F"/>
    <w:rsid w:val="00861A70"/>
    <w:rsid w:val="00862932"/>
    <w:rsid w:val="008641C2"/>
    <w:rsid w:val="008667B2"/>
    <w:rsid w:val="008732B9"/>
    <w:rsid w:val="00873E8B"/>
    <w:rsid w:val="00875AA9"/>
    <w:rsid w:val="00876FFB"/>
    <w:rsid w:val="0088185A"/>
    <w:rsid w:val="00882491"/>
    <w:rsid w:val="00882A50"/>
    <w:rsid w:val="008850FB"/>
    <w:rsid w:val="00887F48"/>
    <w:rsid w:val="00890E39"/>
    <w:rsid w:val="008918FD"/>
    <w:rsid w:val="00893C26"/>
    <w:rsid w:val="008A0CB7"/>
    <w:rsid w:val="008A25AE"/>
    <w:rsid w:val="008A33BE"/>
    <w:rsid w:val="008A6C32"/>
    <w:rsid w:val="008C1839"/>
    <w:rsid w:val="008C32CF"/>
    <w:rsid w:val="008C43BF"/>
    <w:rsid w:val="008C538C"/>
    <w:rsid w:val="008C6AB9"/>
    <w:rsid w:val="008C76A6"/>
    <w:rsid w:val="008E0A2A"/>
    <w:rsid w:val="008E512D"/>
    <w:rsid w:val="008E725B"/>
    <w:rsid w:val="008E7C7E"/>
    <w:rsid w:val="00901730"/>
    <w:rsid w:val="00902BF3"/>
    <w:rsid w:val="0090654F"/>
    <w:rsid w:val="00911745"/>
    <w:rsid w:val="00913678"/>
    <w:rsid w:val="00920AC2"/>
    <w:rsid w:val="00923770"/>
    <w:rsid w:val="009419E4"/>
    <w:rsid w:val="00941A6A"/>
    <w:rsid w:val="00941CC8"/>
    <w:rsid w:val="009439FF"/>
    <w:rsid w:val="009450A1"/>
    <w:rsid w:val="00946006"/>
    <w:rsid w:val="00956714"/>
    <w:rsid w:val="00957691"/>
    <w:rsid w:val="00957FF3"/>
    <w:rsid w:val="0096242A"/>
    <w:rsid w:val="00962E68"/>
    <w:rsid w:val="00972838"/>
    <w:rsid w:val="009809F7"/>
    <w:rsid w:val="009812F0"/>
    <w:rsid w:val="00985109"/>
    <w:rsid w:val="00986DC4"/>
    <w:rsid w:val="00987042"/>
    <w:rsid w:val="00987115"/>
    <w:rsid w:val="00990EDE"/>
    <w:rsid w:val="00996EBA"/>
    <w:rsid w:val="009A49E1"/>
    <w:rsid w:val="009B08D9"/>
    <w:rsid w:val="009B3FDE"/>
    <w:rsid w:val="009B67D3"/>
    <w:rsid w:val="009B7EE6"/>
    <w:rsid w:val="009C078C"/>
    <w:rsid w:val="009C0C36"/>
    <w:rsid w:val="009C103C"/>
    <w:rsid w:val="009C15BF"/>
    <w:rsid w:val="009C26B9"/>
    <w:rsid w:val="009C2C85"/>
    <w:rsid w:val="009C3CE0"/>
    <w:rsid w:val="009D0824"/>
    <w:rsid w:val="009D3FF0"/>
    <w:rsid w:val="009D6AAB"/>
    <w:rsid w:val="009E0254"/>
    <w:rsid w:val="009E20A6"/>
    <w:rsid w:val="009E31E8"/>
    <w:rsid w:val="009E500F"/>
    <w:rsid w:val="009E58FB"/>
    <w:rsid w:val="009E6A98"/>
    <w:rsid w:val="009F5701"/>
    <w:rsid w:val="00A03935"/>
    <w:rsid w:val="00A03A6F"/>
    <w:rsid w:val="00A03D67"/>
    <w:rsid w:val="00A05FC0"/>
    <w:rsid w:val="00A1083C"/>
    <w:rsid w:val="00A15C81"/>
    <w:rsid w:val="00A16662"/>
    <w:rsid w:val="00A20A57"/>
    <w:rsid w:val="00A211F6"/>
    <w:rsid w:val="00A212C5"/>
    <w:rsid w:val="00A21303"/>
    <w:rsid w:val="00A24046"/>
    <w:rsid w:val="00A24969"/>
    <w:rsid w:val="00A25386"/>
    <w:rsid w:val="00A279A5"/>
    <w:rsid w:val="00A27AB5"/>
    <w:rsid w:val="00A31F97"/>
    <w:rsid w:val="00A4025B"/>
    <w:rsid w:val="00A437EC"/>
    <w:rsid w:val="00A46921"/>
    <w:rsid w:val="00A50500"/>
    <w:rsid w:val="00A51101"/>
    <w:rsid w:val="00A51842"/>
    <w:rsid w:val="00A540F3"/>
    <w:rsid w:val="00A55F82"/>
    <w:rsid w:val="00A5754A"/>
    <w:rsid w:val="00A63DAF"/>
    <w:rsid w:val="00A73EE3"/>
    <w:rsid w:val="00A77272"/>
    <w:rsid w:val="00A818EC"/>
    <w:rsid w:val="00A82427"/>
    <w:rsid w:val="00A824CD"/>
    <w:rsid w:val="00A85AF7"/>
    <w:rsid w:val="00A85B51"/>
    <w:rsid w:val="00A85E40"/>
    <w:rsid w:val="00A92302"/>
    <w:rsid w:val="00A933B1"/>
    <w:rsid w:val="00A950BE"/>
    <w:rsid w:val="00AA0369"/>
    <w:rsid w:val="00AB2BCF"/>
    <w:rsid w:val="00AB3BCF"/>
    <w:rsid w:val="00AB4CA6"/>
    <w:rsid w:val="00AB51E3"/>
    <w:rsid w:val="00AB5AB9"/>
    <w:rsid w:val="00AC1555"/>
    <w:rsid w:val="00AD111D"/>
    <w:rsid w:val="00AD21DF"/>
    <w:rsid w:val="00AD2372"/>
    <w:rsid w:val="00AD5D8C"/>
    <w:rsid w:val="00AD6395"/>
    <w:rsid w:val="00AE3699"/>
    <w:rsid w:val="00AE469F"/>
    <w:rsid w:val="00AF13B5"/>
    <w:rsid w:val="00AF2BF2"/>
    <w:rsid w:val="00AF5E43"/>
    <w:rsid w:val="00B03EA7"/>
    <w:rsid w:val="00B05230"/>
    <w:rsid w:val="00B07097"/>
    <w:rsid w:val="00B13EED"/>
    <w:rsid w:val="00B14C43"/>
    <w:rsid w:val="00B23488"/>
    <w:rsid w:val="00B23F3F"/>
    <w:rsid w:val="00B315B2"/>
    <w:rsid w:val="00B354BB"/>
    <w:rsid w:val="00B4151E"/>
    <w:rsid w:val="00B53FE4"/>
    <w:rsid w:val="00B5593A"/>
    <w:rsid w:val="00B56994"/>
    <w:rsid w:val="00B61F3E"/>
    <w:rsid w:val="00B63569"/>
    <w:rsid w:val="00B65160"/>
    <w:rsid w:val="00B6539A"/>
    <w:rsid w:val="00B66CB5"/>
    <w:rsid w:val="00B742FE"/>
    <w:rsid w:val="00B81158"/>
    <w:rsid w:val="00B81354"/>
    <w:rsid w:val="00B9096F"/>
    <w:rsid w:val="00B9163D"/>
    <w:rsid w:val="00B93844"/>
    <w:rsid w:val="00B93A9A"/>
    <w:rsid w:val="00B94FE9"/>
    <w:rsid w:val="00B9663A"/>
    <w:rsid w:val="00B9771F"/>
    <w:rsid w:val="00BA2059"/>
    <w:rsid w:val="00BA2D18"/>
    <w:rsid w:val="00BA547E"/>
    <w:rsid w:val="00BA580A"/>
    <w:rsid w:val="00BA68DE"/>
    <w:rsid w:val="00BA7151"/>
    <w:rsid w:val="00BA755D"/>
    <w:rsid w:val="00BB22DE"/>
    <w:rsid w:val="00BB34B5"/>
    <w:rsid w:val="00BB550C"/>
    <w:rsid w:val="00BB6F20"/>
    <w:rsid w:val="00BB75CD"/>
    <w:rsid w:val="00BC3F2A"/>
    <w:rsid w:val="00BD3FA8"/>
    <w:rsid w:val="00BD5BA5"/>
    <w:rsid w:val="00BD7172"/>
    <w:rsid w:val="00BE6019"/>
    <w:rsid w:val="00BE70D8"/>
    <w:rsid w:val="00BE790F"/>
    <w:rsid w:val="00BF49AC"/>
    <w:rsid w:val="00BF633A"/>
    <w:rsid w:val="00C019CE"/>
    <w:rsid w:val="00C03539"/>
    <w:rsid w:val="00C05802"/>
    <w:rsid w:val="00C15D7C"/>
    <w:rsid w:val="00C178CB"/>
    <w:rsid w:val="00C21257"/>
    <w:rsid w:val="00C27337"/>
    <w:rsid w:val="00C276E1"/>
    <w:rsid w:val="00C31C5A"/>
    <w:rsid w:val="00C31CAC"/>
    <w:rsid w:val="00C32AF4"/>
    <w:rsid w:val="00C3485A"/>
    <w:rsid w:val="00C363D1"/>
    <w:rsid w:val="00C45D75"/>
    <w:rsid w:val="00C51ED3"/>
    <w:rsid w:val="00C5244C"/>
    <w:rsid w:val="00C55690"/>
    <w:rsid w:val="00C55B04"/>
    <w:rsid w:val="00C60254"/>
    <w:rsid w:val="00C61328"/>
    <w:rsid w:val="00C61D8E"/>
    <w:rsid w:val="00C64C18"/>
    <w:rsid w:val="00C650AC"/>
    <w:rsid w:val="00C6671E"/>
    <w:rsid w:val="00C70212"/>
    <w:rsid w:val="00C72287"/>
    <w:rsid w:val="00C72D78"/>
    <w:rsid w:val="00C72E8A"/>
    <w:rsid w:val="00C73135"/>
    <w:rsid w:val="00C75FB1"/>
    <w:rsid w:val="00C7696F"/>
    <w:rsid w:val="00C776D4"/>
    <w:rsid w:val="00C8338F"/>
    <w:rsid w:val="00C8375D"/>
    <w:rsid w:val="00C91BEF"/>
    <w:rsid w:val="00C91FAF"/>
    <w:rsid w:val="00C92833"/>
    <w:rsid w:val="00C949C7"/>
    <w:rsid w:val="00C96FE3"/>
    <w:rsid w:val="00CA22C3"/>
    <w:rsid w:val="00CA69B0"/>
    <w:rsid w:val="00CB314D"/>
    <w:rsid w:val="00CB5718"/>
    <w:rsid w:val="00CC7444"/>
    <w:rsid w:val="00CD1005"/>
    <w:rsid w:val="00CD5F32"/>
    <w:rsid w:val="00CD7394"/>
    <w:rsid w:val="00CE248D"/>
    <w:rsid w:val="00CE5652"/>
    <w:rsid w:val="00CE7233"/>
    <w:rsid w:val="00CE7316"/>
    <w:rsid w:val="00CF1400"/>
    <w:rsid w:val="00D01946"/>
    <w:rsid w:val="00D032BF"/>
    <w:rsid w:val="00D12371"/>
    <w:rsid w:val="00D15B3D"/>
    <w:rsid w:val="00D21814"/>
    <w:rsid w:val="00D2266B"/>
    <w:rsid w:val="00D22733"/>
    <w:rsid w:val="00D31D8D"/>
    <w:rsid w:val="00D36462"/>
    <w:rsid w:val="00D37E22"/>
    <w:rsid w:val="00D42DDD"/>
    <w:rsid w:val="00D4323E"/>
    <w:rsid w:val="00D43306"/>
    <w:rsid w:val="00D4494E"/>
    <w:rsid w:val="00D47A7E"/>
    <w:rsid w:val="00D51AB1"/>
    <w:rsid w:val="00D51BF3"/>
    <w:rsid w:val="00D53B13"/>
    <w:rsid w:val="00D6141B"/>
    <w:rsid w:val="00D6167D"/>
    <w:rsid w:val="00D61AFE"/>
    <w:rsid w:val="00D6796C"/>
    <w:rsid w:val="00D77354"/>
    <w:rsid w:val="00D9004C"/>
    <w:rsid w:val="00D91549"/>
    <w:rsid w:val="00D921E0"/>
    <w:rsid w:val="00D94B98"/>
    <w:rsid w:val="00D9604F"/>
    <w:rsid w:val="00DA1229"/>
    <w:rsid w:val="00DA2AC7"/>
    <w:rsid w:val="00DA2AFE"/>
    <w:rsid w:val="00DA414D"/>
    <w:rsid w:val="00DA61B7"/>
    <w:rsid w:val="00DB47ED"/>
    <w:rsid w:val="00DC05DE"/>
    <w:rsid w:val="00DC506E"/>
    <w:rsid w:val="00DC532A"/>
    <w:rsid w:val="00DD0072"/>
    <w:rsid w:val="00DE1FD7"/>
    <w:rsid w:val="00DE4346"/>
    <w:rsid w:val="00DF1B2A"/>
    <w:rsid w:val="00DF200A"/>
    <w:rsid w:val="00DF6C06"/>
    <w:rsid w:val="00DF7547"/>
    <w:rsid w:val="00E0291E"/>
    <w:rsid w:val="00E02B06"/>
    <w:rsid w:val="00E05DD4"/>
    <w:rsid w:val="00E06E7F"/>
    <w:rsid w:val="00E13084"/>
    <w:rsid w:val="00E16DA9"/>
    <w:rsid w:val="00E219C8"/>
    <w:rsid w:val="00E233E1"/>
    <w:rsid w:val="00E30407"/>
    <w:rsid w:val="00E30709"/>
    <w:rsid w:val="00E30F64"/>
    <w:rsid w:val="00E3473E"/>
    <w:rsid w:val="00E372F4"/>
    <w:rsid w:val="00E376E8"/>
    <w:rsid w:val="00E40627"/>
    <w:rsid w:val="00E4062B"/>
    <w:rsid w:val="00E408C2"/>
    <w:rsid w:val="00E409CE"/>
    <w:rsid w:val="00E42ED9"/>
    <w:rsid w:val="00E4480D"/>
    <w:rsid w:val="00E44BEA"/>
    <w:rsid w:val="00E6255D"/>
    <w:rsid w:val="00E65909"/>
    <w:rsid w:val="00E66067"/>
    <w:rsid w:val="00E67A70"/>
    <w:rsid w:val="00E71DBA"/>
    <w:rsid w:val="00E73191"/>
    <w:rsid w:val="00E7489A"/>
    <w:rsid w:val="00E8152D"/>
    <w:rsid w:val="00E83CEE"/>
    <w:rsid w:val="00E8505E"/>
    <w:rsid w:val="00E854BD"/>
    <w:rsid w:val="00E96BA8"/>
    <w:rsid w:val="00EA04F1"/>
    <w:rsid w:val="00EA0B5F"/>
    <w:rsid w:val="00EB329F"/>
    <w:rsid w:val="00EC015C"/>
    <w:rsid w:val="00EC5E09"/>
    <w:rsid w:val="00ED21FD"/>
    <w:rsid w:val="00ED29FA"/>
    <w:rsid w:val="00ED52B7"/>
    <w:rsid w:val="00ED55C4"/>
    <w:rsid w:val="00ED60FD"/>
    <w:rsid w:val="00EE0740"/>
    <w:rsid w:val="00EE5868"/>
    <w:rsid w:val="00EE68D5"/>
    <w:rsid w:val="00EF5425"/>
    <w:rsid w:val="00EF701E"/>
    <w:rsid w:val="00F01CDE"/>
    <w:rsid w:val="00F0209E"/>
    <w:rsid w:val="00F0390F"/>
    <w:rsid w:val="00F04B05"/>
    <w:rsid w:val="00F04C21"/>
    <w:rsid w:val="00F11BAC"/>
    <w:rsid w:val="00F1528C"/>
    <w:rsid w:val="00F20759"/>
    <w:rsid w:val="00F2551E"/>
    <w:rsid w:val="00F3161F"/>
    <w:rsid w:val="00F319D0"/>
    <w:rsid w:val="00F34C4B"/>
    <w:rsid w:val="00F36F3F"/>
    <w:rsid w:val="00F40D99"/>
    <w:rsid w:val="00F45A28"/>
    <w:rsid w:val="00F45F4E"/>
    <w:rsid w:val="00F525FC"/>
    <w:rsid w:val="00F54923"/>
    <w:rsid w:val="00F570BE"/>
    <w:rsid w:val="00F62450"/>
    <w:rsid w:val="00F675DA"/>
    <w:rsid w:val="00F73B49"/>
    <w:rsid w:val="00F80BC3"/>
    <w:rsid w:val="00F810AC"/>
    <w:rsid w:val="00F84ADC"/>
    <w:rsid w:val="00F84DBA"/>
    <w:rsid w:val="00F949B0"/>
    <w:rsid w:val="00F964C1"/>
    <w:rsid w:val="00FA119E"/>
    <w:rsid w:val="00FA1D77"/>
    <w:rsid w:val="00FA37E9"/>
    <w:rsid w:val="00FA76B0"/>
    <w:rsid w:val="00FB0FD6"/>
    <w:rsid w:val="00FB27CB"/>
    <w:rsid w:val="00FB31A1"/>
    <w:rsid w:val="00FB4C68"/>
    <w:rsid w:val="00FC1C0F"/>
    <w:rsid w:val="00FC1CF0"/>
    <w:rsid w:val="00FC2D63"/>
    <w:rsid w:val="00FD2EDB"/>
    <w:rsid w:val="00FD4CEF"/>
    <w:rsid w:val="00FD61D9"/>
    <w:rsid w:val="00FD7E24"/>
    <w:rsid w:val="00FE15B6"/>
    <w:rsid w:val="00FE169A"/>
    <w:rsid w:val="00FE404E"/>
    <w:rsid w:val="00FE5B68"/>
    <w:rsid w:val="00FF1886"/>
    <w:rsid w:val="00FF4A2F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761980"/>
  <w15:docId w15:val="{A1E7AD1B-1338-408E-A8BC-9F3F483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val="en-US"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uiPriority w:val="1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A69B0"/>
    <w:pPr>
      <w:widowControl w:val="0"/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paragraph" w:customStyle="1" w:styleId="StyleBodyText11ptLeftBefore1ptAfter1pt">
    <w:name w:val="Style Body Text + 11 pt Left Before:  1 pt After:  1 pt"/>
    <w:basedOn w:val="BodyText"/>
    <w:autoRedefine/>
    <w:rsid w:val="001800C8"/>
    <w:pPr>
      <w:numPr>
        <w:numId w:val="7"/>
      </w:numPr>
      <w:spacing w:before="20" w:after="20"/>
      <w:jc w:val="left"/>
    </w:pPr>
    <w:rPr>
      <w:rFonts w:eastAsia="Times New Roman"/>
      <w:bCs/>
      <w:shd w:val="clear" w:color="auto" w:fill="FFFFFF"/>
      <w:lang w:val="x-none"/>
    </w:rPr>
  </w:style>
  <w:style w:type="paragraph" w:customStyle="1" w:styleId="Cover-Title">
    <w:name w:val="Cover-Title"/>
    <w:basedOn w:val="Normal"/>
    <w:rsid w:val="001851B3"/>
    <w:pPr>
      <w:jc w:val="right"/>
    </w:pPr>
    <w:rPr>
      <w:rFonts w:ascii="Tahoma" w:eastAsia="Times New Roman" w:hAnsi="Tahoma" w:cs="Tahoma"/>
      <w:b/>
      <w:sz w:val="56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paragraph" w:customStyle="1" w:styleId="Default">
    <w:name w:val="Default"/>
    <w:rsid w:val="002566ED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4898</CharactersWithSpaces>
  <SharedDoc>false</SharedDoc>
  <HLinks>
    <vt:vector size="6" baseType="variant">
      <vt:variant>
        <vt:i4>3539038</vt:i4>
      </vt:variant>
      <vt:variant>
        <vt:i4>-1</vt:i4>
      </vt:variant>
      <vt:variant>
        <vt:i4>2055</vt:i4>
      </vt:variant>
      <vt:variant>
        <vt:i4>1</vt:i4>
      </vt:variant>
      <vt:variant>
        <vt:lpwstr>cid:image001.png@01D2D3CC.852EED80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HieuHN</dc:creator>
  <cp:keywords/>
  <cp:lastModifiedBy>Tạ Quang Huy</cp:lastModifiedBy>
  <cp:revision>208</cp:revision>
  <cp:lastPrinted>2007-10-09T10:25:00Z</cp:lastPrinted>
  <dcterms:created xsi:type="dcterms:W3CDTF">2019-02-20T16:04:00Z</dcterms:created>
  <dcterms:modified xsi:type="dcterms:W3CDTF">2022-12-12T09:15:00Z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