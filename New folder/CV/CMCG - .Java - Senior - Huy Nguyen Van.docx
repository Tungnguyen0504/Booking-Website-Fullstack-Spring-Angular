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CE4A5F" w14:textId="62E4026A" w:rsidR="00BD5BA5" w:rsidRPr="009E31E8" w:rsidRDefault="00E7489A" w:rsidP="0021471C">
      <w:pPr>
        <w:pStyle w:val="PlainText"/>
        <w:ind w:firstLine="45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9E31E8">
        <w:rPr>
          <w:rFonts w:asciiTheme="majorHAnsi" w:hAnsiTheme="majorHAnsi" w:cstheme="majorHAnsi"/>
          <w:b/>
          <w:bCs/>
          <w:sz w:val="48"/>
          <w:szCs w:val="48"/>
        </w:rPr>
        <w:t>CURRICULUM VITAE</w:t>
      </w:r>
    </w:p>
    <w:p w14:paraId="0155A0C0" w14:textId="5630B21D" w:rsidR="00837B2B" w:rsidRPr="009E31E8" w:rsidRDefault="00837B2B" w:rsidP="00752305">
      <w:pPr>
        <w:pStyle w:val="PlainText"/>
        <w:ind w:firstLine="720"/>
        <w:rPr>
          <w:rFonts w:asciiTheme="majorHAnsi" w:hAnsiTheme="majorHAnsi" w:cstheme="majorHAnsi"/>
          <w:sz w:val="24"/>
          <w:szCs w:val="24"/>
        </w:rPr>
      </w:pPr>
      <w:r w:rsidRPr="009E31E8">
        <w:rPr>
          <w:rFonts w:asciiTheme="majorHAnsi" w:hAnsiTheme="majorHAnsi" w:cstheme="majorHAnsi"/>
          <w:sz w:val="24"/>
          <w:szCs w:val="24"/>
        </w:rPr>
        <w:t xml:space="preserve">            </w:t>
      </w:r>
      <w:r w:rsidR="00B354BB" w:rsidRPr="009E31E8">
        <w:rPr>
          <w:rFonts w:asciiTheme="majorHAnsi" w:hAnsiTheme="majorHAnsi" w:cstheme="majorHAnsi"/>
          <w:sz w:val="24"/>
          <w:szCs w:val="24"/>
        </w:rPr>
        <w:tab/>
      </w:r>
      <w:r w:rsidR="00B354BB" w:rsidRPr="009E31E8">
        <w:rPr>
          <w:rFonts w:asciiTheme="majorHAnsi" w:hAnsiTheme="majorHAnsi" w:cstheme="majorHAnsi"/>
          <w:sz w:val="24"/>
          <w:szCs w:val="24"/>
        </w:rPr>
        <w:tab/>
      </w:r>
      <w:r w:rsidRPr="009E31E8">
        <w:rPr>
          <w:rFonts w:asciiTheme="majorHAnsi" w:hAnsiTheme="majorHAnsi" w:cstheme="majorHAnsi"/>
          <w:sz w:val="24"/>
          <w:szCs w:val="24"/>
        </w:rPr>
        <w:tab/>
      </w:r>
      <w:r w:rsidRPr="009E31E8">
        <w:rPr>
          <w:rFonts w:asciiTheme="majorHAnsi" w:hAnsiTheme="majorHAnsi" w:cstheme="majorHAnsi"/>
          <w:sz w:val="24"/>
          <w:szCs w:val="24"/>
        </w:rPr>
        <w:tab/>
      </w:r>
      <w:r w:rsidR="00B354BB" w:rsidRPr="009E31E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713D0F4" w14:textId="2E44093E" w:rsidR="00A31F97" w:rsidRDefault="00A31F97" w:rsidP="00A31F97">
      <w:pPr>
        <w:pStyle w:val="PlainText"/>
        <w:rPr>
          <w:rFonts w:asciiTheme="majorHAnsi" w:hAnsiTheme="majorHAnsi" w:cstheme="majorHAnsi"/>
          <w:sz w:val="24"/>
          <w:szCs w:val="24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6"/>
      </w:tblGrid>
      <w:tr w:rsidR="000B3924" w14:paraId="7CF94A1F" w14:textId="77777777" w:rsidTr="00110BA6">
        <w:trPr>
          <w:trHeight w:val="430"/>
        </w:trPr>
        <w:tc>
          <w:tcPr>
            <w:tcW w:w="8988" w:type="dxa"/>
            <w:shd w:val="clear" w:color="auto" w:fill="DEEAF6" w:themeFill="accent1" w:themeFillTint="33"/>
            <w:vAlign w:val="center"/>
          </w:tcPr>
          <w:p w14:paraId="4B4DA680" w14:textId="2648DF84" w:rsidR="000B3924" w:rsidRPr="000B3924" w:rsidRDefault="000B3924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E31E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PERSONAL DETAILS</w:t>
            </w:r>
          </w:p>
        </w:tc>
      </w:tr>
      <w:tr w:rsidR="000B3924" w14:paraId="36A0B21F" w14:textId="77777777" w:rsidTr="00110BA6">
        <w:trPr>
          <w:trHeight w:val="430"/>
        </w:trPr>
        <w:tc>
          <w:tcPr>
            <w:tcW w:w="8988" w:type="dxa"/>
            <w:shd w:val="clear" w:color="auto" w:fill="auto"/>
            <w:vAlign w:val="center"/>
          </w:tcPr>
          <w:p w14:paraId="6EEDEEEE" w14:textId="04FF4555" w:rsidR="00110BA6" w:rsidRPr="007D44FB" w:rsidRDefault="00110BA6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: </w:t>
            </w:r>
            <w:r w:rsidR="004403B6">
              <w:rPr>
                <w:rFonts w:asciiTheme="majorHAnsi" w:hAnsiTheme="majorHAnsi" w:cstheme="majorHAnsi"/>
                <w:sz w:val="24"/>
                <w:szCs w:val="24"/>
              </w:rPr>
              <w:t>Nguyen</w:t>
            </w:r>
            <w:r w:rsidR="004403B6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Van </w:t>
            </w:r>
            <w:r w:rsidR="007D44FB">
              <w:rPr>
                <w:rFonts w:asciiTheme="majorHAnsi" w:hAnsiTheme="majorHAnsi" w:cstheme="majorHAnsi"/>
                <w:sz w:val="24"/>
                <w:szCs w:val="24"/>
              </w:rPr>
              <w:t>Huy</w:t>
            </w:r>
          </w:p>
          <w:p w14:paraId="38F4228A" w14:textId="77777777" w:rsidR="00110BA6" w:rsidRPr="009E31E8" w:rsidRDefault="00110BA6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 xml:space="preserve">Nationality </w:t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  <w:t>: Viet Nam</w:t>
            </w:r>
          </w:p>
          <w:p w14:paraId="08DDC833" w14:textId="77777777" w:rsidR="00110BA6" w:rsidRPr="009E31E8" w:rsidRDefault="00110BA6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>Sex</w:t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  <w:t>: Male</w:t>
            </w:r>
          </w:p>
          <w:p w14:paraId="716B2614" w14:textId="2E9A69C8" w:rsidR="000B3924" w:rsidRPr="00110BA6" w:rsidRDefault="00110BA6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>Marital status</w:t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  <w:t>: Married</w:t>
            </w:r>
            <w:r w:rsidRPr="009E31E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      </w:t>
            </w:r>
          </w:p>
        </w:tc>
      </w:tr>
      <w:tr w:rsidR="00A31F97" w14:paraId="074A4946" w14:textId="77777777" w:rsidTr="00110BA6">
        <w:trPr>
          <w:trHeight w:val="430"/>
        </w:trPr>
        <w:tc>
          <w:tcPr>
            <w:tcW w:w="8988" w:type="dxa"/>
            <w:shd w:val="clear" w:color="auto" w:fill="DEEAF6" w:themeFill="accent1" w:themeFillTint="33"/>
            <w:vAlign w:val="center"/>
          </w:tcPr>
          <w:p w14:paraId="52FB21BE" w14:textId="28680D3B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OBJECTIVE</w:t>
            </w:r>
          </w:p>
        </w:tc>
      </w:tr>
      <w:tr w:rsidR="00A31F97" w14:paraId="6AD20403" w14:textId="77777777" w:rsidTr="00110BA6">
        <w:trPr>
          <w:trHeight w:val="405"/>
        </w:trPr>
        <w:tc>
          <w:tcPr>
            <w:tcW w:w="8988" w:type="dxa"/>
            <w:vAlign w:val="center"/>
          </w:tcPr>
          <w:p w14:paraId="65A443C7" w14:textId="1FEF2AB6" w:rsidR="00602AAB" w:rsidRPr="00602AAB" w:rsidRDefault="00602AAB" w:rsidP="00602AAB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02AAB">
              <w:rPr>
                <w:rFonts w:asciiTheme="majorHAnsi" w:hAnsiTheme="majorHAnsi" w:cstheme="majorHAnsi"/>
                <w:sz w:val="24"/>
                <w:szCs w:val="24"/>
              </w:rPr>
              <w:t xml:space="preserve">Seeking for the position of a </w:t>
            </w:r>
            <w:r w:rsidR="007D44FB">
              <w:rPr>
                <w:rFonts w:asciiTheme="majorHAnsi" w:hAnsiTheme="majorHAnsi" w:cstheme="majorHAnsi"/>
                <w:sz w:val="24"/>
                <w:szCs w:val="24"/>
              </w:rPr>
              <w:t>Java</w:t>
            </w:r>
            <w:r w:rsidR="002608B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Developer</w:t>
            </w:r>
            <w:r w:rsidRPr="00602AAB">
              <w:rPr>
                <w:rFonts w:asciiTheme="majorHAnsi" w:hAnsiTheme="majorHAnsi" w:cstheme="majorHAnsi"/>
                <w:sz w:val="24"/>
                <w:szCs w:val="24"/>
              </w:rPr>
              <w:t xml:space="preserve"> to utilize teamwork and leadership skills in coordinating the effort of </w:t>
            </w:r>
            <w:r w:rsidR="00161E0B">
              <w:rPr>
                <w:rFonts w:asciiTheme="majorHAnsi" w:hAnsiTheme="majorHAnsi" w:cstheme="majorHAnsi"/>
                <w:sz w:val="24"/>
                <w:szCs w:val="24"/>
              </w:rPr>
              <w:t>programmers</w:t>
            </w:r>
            <w:r w:rsidRPr="00602AAB">
              <w:rPr>
                <w:rFonts w:asciiTheme="majorHAnsi" w:hAnsiTheme="majorHAnsi" w:cstheme="majorHAnsi"/>
                <w:sz w:val="24"/>
                <w:szCs w:val="24"/>
              </w:rPr>
              <w:t xml:space="preserve">. Also, bringing exceptional skills in designing, coding, testing, and </w:t>
            </w:r>
            <w:r w:rsidR="00C15709">
              <w:rPr>
                <w:rFonts w:asciiTheme="majorHAnsi" w:hAnsiTheme="majorHAnsi" w:cstheme="majorHAnsi"/>
                <w:sz w:val="24"/>
                <w:szCs w:val="24"/>
              </w:rPr>
              <w:t>deploying</w:t>
            </w:r>
            <w:r w:rsidRPr="00602AAB">
              <w:rPr>
                <w:rFonts w:asciiTheme="majorHAnsi" w:hAnsiTheme="majorHAnsi" w:cstheme="majorHAnsi"/>
                <w:sz w:val="24"/>
                <w:szCs w:val="24"/>
              </w:rPr>
              <w:t xml:space="preserve"> customizations to exceed customer</w:t>
            </w:r>
            <w:r w:rsidR="00C15709">
              <w:rPr>
                <w:rFonts w:asciiTheme="majorHAnsi" w:hAnsiTheme="majorHAnsi" w:cstheme="majorHAnsi"/>
                <w:sz w:val="24"/>
                <w:szCs w:val="24"/>
              </w:rPr>
              <w:t>s’</w:t>
            </w:r>
            <w:r w:rsidRPr="00602AAB">
              <w:rPr>
                <w:rFonts w:asciiTheme="majorHAnsi" w:hAnsiTheme="majorHAnsi" w:cstheme="majorHAnsi"/>
                <w:sz w:val="24"/>
                <w:szCs w:val="24"/>
              </w:rPr>
              <w:t xml:space="preserve"> expectations.</w:t>
            </w:r>
          </w:p>
          <w:p w14:paraId="47E9AE56" w14:textId="77777777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14:paraId="54F764A7" w14:textId="77777777" w:rsidTr="00110BA6">
        <w:trPr>
          <w:trHeight w:val="430"/>
        </w:trPr>
        <w:tc>
          <w:tcPr>
            <w:tcW w:w="8988" w:type="dxa"/>
            <w:shd w:val="clear" w:color="auto" w:fill="DEEAF6" w:themeFill="accent1" w:themeFillTint="33"/>
            <w:vAlign w:val="center"/>
          </w:tcPr>
          <w:p w14:paraId="15F0E113" w14:textId="30F802E7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PROFESSIONAL SUMMARY</w:t>
            </w:r>
          </w:p>
        </w:tc>
      </w:tr>
      <w:tr w:rsidR="00A31F97" w14:paraId="0DA7573D" w14:textId="77777777" w:rsidTr="00110BA6">
        <w:trPr>
          <w:trHeight w:val="430"/>
        </w:trPr>
        <w:tc>
          <w:tcPr>
            <w:tcW w:w="8988" w:type="dxa"/>
            <w:vAlign w:val="center"/>
          </w:tcPr>
          <w:p w14:paraId="1CA8385A" w14:textId="696E21AC" w:rsidR="00A31F97" w:rsidRPr="00170315" w:rsidRDefault="00602AAB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Have </w:t>
            </w:r>
            <w:r w:rsidR="007D44FB">
              <w:rPr>
                <w:rFonts w:asciiTheme="majorHAnsi" w:hAnsiTheme="majorHAnsi" w:cstheme="majorHAnsi"/>
                <w:sz w:val="24"/>
                <w:szCs w:val="24"/>
              </w:rPr>
              <w:t>7</w:t>
            </w: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>+ years of experience in software project management.</w:t>
            </w:r>
          </w:p>
          <w:p w14:paraId="262FA459" w14:textId="716B814A" w:rsidR="00602AAB" w:rsidRDefault="00602AAB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Have </w:t>
            </w:r>
            <w:r w:rsidR="007D44FB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+ years of experience </w:t>
            </w:r>
            <w:r w:rsidR="00170315"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as a </w:t>
            </w:r>
            <w:r w:rsidR="007D44FB">
              <w:rPr>
                <w:rFonts w:asciiTheme="majorHAnsi" w:hAnsiTheme="majorHAnsi" w:cstheme="majorHAnsi"/>
                <w:sz w:val="24"/>
                <w:szCs w:val="24"/>
              </w:rPr>
              <w:t>Java</w:t>
            </w:r>
            <w:r w:rsidR="00170315"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 Developer</w:t>
            </w:r>
            <w:r w:rsidR="00170315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</w:t>
            </w:r>
          </w:p>
          <w:p w14:paraId="51E8D657" w14:textId="444BDCB5" w:rsidR="007D44FB" w:rsidRPr="00170315" w:rsidRDefault="007D44FB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Have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+ years of experience as 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.NET</w:t>
            </w: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 Developer</w:t>
            </w: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</w:t>
            </w:r>
          </w:p>
          <w:p w14:paraId="0718652D" w14:textId="3BD9BA84" w:rsidR="00170315" w:rsidRPr="00170315" w:rsidRDefault="00170315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Familiarity with the </w:t>
            </w:r>
            <w:r w:rsidR="007D44FB">
              <w:rPr>
                <w:rFonts w:asciiTheme="majorHAnsi" w:hAnsiTheme="majorHAnsi" w:cstheme="majorHAnsi"/>
                <w:sz w:val="24"/>
                <w:szCs w:val="24"/>
              </w:rPr>
              <w:t>Java Spring</w:t>
            </w: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 framework</w:t>
            </w:r>
            <w:r w:rsidR="007D44FB">
              <w:rPr>
                <w:rFonts w:asciiTheme="majorHAnsi" w:hAnsiTheme="majorHAnsi" w:cstheme="majorHAnsi"/>
                <w:sz w:val="24"/>
                <w:szCs w:val="24"/>
              </w:rPr>
              <w:t>, Hibernate</w:t>
            </w: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7D44FB">
              <w:rPr>
                <w:rFonts w:asciiTheme="majorHAnsi" w:hAnsiTheme="majorHAnsi" w:cstheme="majorHAnsi"/>
                <w:sz w:val="24"/>
                <w:szCs w:val="24"/>
              </w:rPr>
              <w:t>Oracle</w:t>
            </w: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 and design/architectural patterns</w:t>
            </w:r>
            <w:r w:rsidR="00161E0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5C00C211" w14:textId="169CF389" w:rsidR="00170315" w:rsidRPr="00170315" w:rsidRDefault="00170315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>Understanding of Agile methodologies</w:t>
            </w: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</w:t>
            </w:r>
          </w:p>
          <w:p w14:paraId="67C809C5" w14:textId="1E378C83" w:rsidR="00170315" w:rsidRPr="00170315" w:rsidRDefault="00170315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>Excellent troubleshooting and communication skills</w:t>
            </w: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</w:t>
            </w:r>
          </w:p>
          <w:p w14:paraId="31DD30D6" w14:textId="3CF53644" w:rsidR="00170315" w:rsidRDefault="00170315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14:paraId="5E0F7834" w14:textId="77777777" w:rsidTr="00110BA6">
        <w:trPr>
          <w:trHeight w:val="405"/>
        </w:trPr>
        <w:tc>
          <w:tcPr>
            <w:tcW w:w="8988" w:type="dxa"/>
            <w:shd w:val="clear" w:color="auto" w:fill="DEEAF6" w:themeFill="accent1" w:themeFillTint="33"/>
            <w:vAlign w:val="center"/>
          </w:tcPr>
          <w:p w14:paraId="67CA7C4D" w14:textId="61F303A4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EDUCATION &amp; CERTIFICATED</w:t>
            </w:r>
          </w:p>
        </w:tc>
      </w:tr>
      <w:tr w:rsidR="00A31F97" w14:paraId="507E3AF1" w14:textId="77777777" w:rsidTr="00110BA6">
        <w:trPr>
          <w:trHeight w:val="430"/>
        </w:trPr>
        <w:tc>
          <w:tcPr>
            <w:tcW w:w="8988" w:type="dxa"/>
            <w:vAlign w:val="center"/>
          </w:tcPr>
          <w:p w14:paraId="426F31FF" w14:textId="77777777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276"/>
              <w:gridCol w:w="1559"/>
              <w:gridCol w:w="3969"/>
              <w:gridCol w:w="2282"/>
            </w:tblGrid>
            <w:tr w:rsidR="00113FDC" w:rsidRPr="009E31E8" w14:paraId="43AAEC07" w14:textId="062D5FF6" w:rsidTr="00EA04F1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116175A9" w14:textId="21A37B1A" w:rsidR="00113FDC" w:rsidRPr="00113FDC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From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2EB8253" w14:textId="18DA62E9" w:rsidR="00113FDC" w:rsidRPr="00113FDC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To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E18420E" w14:textId="43E85986" w:rsidR="00113FDC" w:rsidRPr="00113FDC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School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15C7206F" w14:textId="046FDF84" w:rsidR="00113FDC" w:rsidRPr="00113FDC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Major</w:t>
                  </w:r>
                </w:p>
              </w:tc>
            </w:tr>
            <w:tr w:rsidR="00113FDC" w:rsidRPr="009E31E8" w14:paraId="20C8FEC3" w14:textId="1334016B" w:rsidTr="003B5950">
              <w:trPr>
                <w:trHeight w:val="563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0F2D9353" w14:textId="47D99C38" w:rsidR="00113FDC" w:rsidRPr="003B5950" w:rsidRDefault="003B5950" w:rsidP="00EA04F1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10</w:t>
                  </w:r>
                  <w:r w:rsidR="00EA04F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</w:t>
                  </w:r>
                  <w:r>
                    <w:rPr>
                      <w:rFonts w:asciiTheme="majorHAnsi" w:eastAsia="Times New Roman" w:hAnsiTheme="majorHAnsi" w:cstheme="majorHAnsi"/>
                      <w:bCs/>
                    </w:rPr>
                    <w:t>2012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2799544" w14:textId="131F7F66" w:rsidR="00113FDC" w:rsidRPr="003B5950" w:rsidRDefault="00EA04F1" w:rsidP="00EA04F1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9/</w:t>
                  </w:r>
                  <w:r w:rsidR="003B5950">
                    <w:rPr>
                      <w:rFonts w:asciiTheme="majorHAnsi" w:eastAsia="Times New Roman" w:hAnsiTheme="majorHAnsi" w:cstheme="majorHAnsi"/>
                      <w:bCs/>
                    </w:rPr>
                    <w:t>2014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6D6041CB" w14:textId="1EBC638D" w:rsidR="00113FDC" w:rsidRPr="003B5950" w:rsidRDefault="003B5950" w:rsidP="00113FDC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FPT Aptech (</w:t>
                  </w:r>
                  <w:r w:rsidR="006D453F">
                    <w:rPr>
                      <w:rFonts w:asciiTheme="majorHAnsi" w:eastAsia="Times New Roman" w:hAnsiTheme="majorHAnsi" w:cstheme="majorHAnsi"/>
                      <w:bCs/>
                    </w:rPr>
                    <w:t xml:space="preserve">FPT university </w:t>
                  </w:r>
                  <w:r w:rsidR="006D453F" w:rsidRPr="006D453F">
                    <w:rPr>
                      <w:rFonts w:asciiTheme="majorHAnsi" w:eastAsia="Times New Roman" w:hAnsiTheme="majorHAnsi" w:cstheme="majorHAnsi"/>
                      <w:bCs/>
                    </w:rPr>
                    <w:t>transnational education</w:t>
                  </w:r>
                  <w:r>
                    <w:rPr>
                      <w:rFonts w:asciiTheme="majorHAnsi" w:eastAsia="Times New Roman" w:hAnsiTheme="majorHAnsi" w:cstheme="majorHAnsi"/>
                      <w:bCs/>
                    </w:rPr>
                    <w:t>)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4D271719" w14:textId="5BF5BD18" w:rsidR="00113FDC" w:rsidRPr="00113FDC" w:rsidRDefault="00EA04F1" w:rsidP="00113FDC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Information Technology</w:t>
                  </w:r>
                </w:p>
              </w:tc>
            </w:tr>
          </w:tbl>
          <w:p w14:paraId="600228F1" w14:textId="77777777" w:rsidR="00113FDC" w:rsidRDefault="00113FDC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18E3C4A8" w14:textId="77777777" w:rsidR="00113FDC" w:rsidRDefault="00113FDC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07607D3F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7922AFBE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128341C1" w14:textId="012B6733" w:rsidR="00A50500" w:rsidRDefault="00A50500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14:paraId="694980D6" w14:textId="77777777" w:rsidTr="00110BA6">
        <w:trPr>
          <w:trHeight w:val="405"/>
        </w:trPr>
        <w:tc>
          <w:tcPr>
            <w:tcW w:w="8988" w:type="dxa"/>
            <w:shd w:val="clear" w:color="auto" w:fill="DEEAF6" w:themeFill="accent1" w:themeFillTint="33"/>
            <w:vAlign w:val="center"/>
          </w:tcPr>
          <w:p w14:paraId="15A80160" w14:textId="4F18A5DC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lastRenderedPageBreak/>
              <w:t>WORK EXPERIENCE</w:t>
            </w:r>
          </w:p>
        </w:tc>
      </w:tr>
      <w:tr w:rsidR="00A31F97" w14:paraId="6FE1210B" w14:textId="77777777" w:rsidTr="00110BA6">
        <w:trPr>
          <w:trHeight w:val="405"/>
        </w:trPr>
        <w:tc>
          <w:tcPr>
            <w:tcW w:w="8988" w:type="dxa"/>
            <w:vAlign w:val="center"/>
          </w:tcPr>
          <w:p w14:paraId="46D2D7F4" w14:textId="77777777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276"/>
              <w:gridCol w:w="1559"/>
              <w:gridCol w:w="3969"/>
              <w:gridCol w:w="2282"/>
            </w:tblGrid>
            <w:tr w:rsidR="00325417" w:rsidRPr="009E31E8" w14:paraId="13405F6B" w14:textId="77777777" w:rsidTr="004433AE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21B3834F" w14:textId="77777777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From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7EC1351A" w14:textId="77777777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To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51F2A9E" w14:textId="2BD48273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Company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7B2D920" w14:textId="2B876A8C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Position</w:t>
                  </w:r>
                </w:p>
              </w:tc>
            </w:tr>
            <w:tr w:rsidR="00325417" w:rsidRPr="009E31E8" w14:paraId="65AA6018" w14:textId="77777777" w:rsidTr="004433AE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27994797" w14:textId="4A403D28" w:rsidR="00325417" w:rsidRPr="00BB5061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BB506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8</w:t>
                  </w:r>
                  <w:r w:rsidR="00325417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/20</w:t>
                  </w:r>
                  <w:r w:rsidRPr="00BB506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21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3E5C3CC7" w14:textId="4F6D0D56" w:rsidR="00325417" w:rsidRPr="00113FDC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Present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73947EB9" w14:textId="6332F683" w:rsidR="00325417" w:rsidRPr="00113FDC" w:rsidRDefault="00325417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FPT Software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2CE76A5" w14:textId="2DD6ADE3" w:rsidR="00325417" w:rsidRPr="00113FDC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Developer</w:t>
                  </w:r>
                </w:p>
              </w:tc>
            </w:tr>
            <w:tr w:rsidR="003B5950" w:rsidRPr="009E31E8" w14:paraId="47E3170D" w14:textId="77777777" w:rsidTr="004433AE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1B302C36" w14:textId="37D4CE32" w:rsidR="003B5950" w:rsidRPr="00BB5061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BB506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4/2019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221CE1B2" w14:textId="146AADFA" w:rsidR="003B5950" w:rsidRPr="00BB5061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BB506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7/2021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490B277B" w14:textId="63A73B88" w:rsidR="003B5950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BB506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CMC Technology &amp; Solution (CTS)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4BF66DE7" w14:textId="11013400" w:rsidR="003B5950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Developer</w:t>
                  </w:r>
                </w:p>
              </w:tc>
            </w:tr>
            <w:tr w:rsidR="003B5950" w:rsidRPr="009E31E8" w14:paraId="0ACECB1F" w14:textId="77777777" w:rsidTr="004433AE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00914EA4" w14:textId="53F9BC31" w:rsidR="003B5950" w:rsidRPr="00BB5061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BB506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7/2017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182A85E" w14:textId="6C4E3CBD" w:rsidR="003B5950" w:rsidRPr="00BB5061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BB506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4/2019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6C821739" w14:textId="296C8DD4" w:rsidR="003B5950" w:rsidRPr="00BB5061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BB506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CMC Software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55C1E72F" w14:textId="5B06A405" w:rsidR="003B5950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Developer</w:t>
                  </w:r>
                </w:p>
              </w:tc>
            </w:tr>
            <w:tr w:rsidR="00BB5061" w:rsidRPr="009E31E8" w14:paraId="4227AB82" w14:textId="77777777" w:rsidTr="004433AE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60FD8EA0" w14:textId="6F7DDBAA" w:rsidR="00BB5061" w:rsidRPr="00BB5061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BB506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7/2016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7A556C35" w14:textId="07CF950C" w:rsidR="00BB5061" w:rsidRPr="00BB5061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BB506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6/2017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A253686" w14:textId="26E0058B" w:rsidR="00BB5061" w:rsidRPr="00BB5061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BB506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Tinhvan Consulting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40A98387" w14:textId="15FEEE9F" w:rsidR="00BB5061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Developer</w:t>
                  </w:r>
                </w:p>
              </w:tc>
            </w:tr>
            <w:tr w:rsidR="00BB5061" w:rsidRPr="009E31E8" w14:paraId="7529CEB3" w14:textId="77777777" w:rsidTr="004433AE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09D03E15" w14:textId="70150DB8" w:rsidR="00BB5061" w:rsidRPr="00BB5061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BB506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9/2014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14EA590A" w14:textId="72BC4261" w:rsidR="00BB5061" w:rsidRPr="00BB5061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BB506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2/2016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7D668AF4" w14:textId="3B4B6ADD" w:rsidR="00BB5061" w:rsidRPr="00BB5061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 w:rsidRPr="00BB506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OSP Jsc.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61EDA6ED" w14:textId="574F8237" w:rsidR="00BB5061" w:rsidRDefault="00BB5061" w:rsidP="00BB5061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Developer</w:t>
                  </w:r>
                </w:p>
              </w:tc>
            </w:tr>
          </w:tbl>
          <w:p w14:paraId="310D8CD9" w14:textId="0C738570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325417" w14:paraId="5BAE0EB3" w14:textId="77777777" w:rsidTr="00110BA6">
        <w:trPr>
          <w:trHeight w:val="405"/>
        </w:trPr>
        <w:tc>
          <w:tcPr>
            <w:tcW w:w="8988" w:type="dxa"/>
            <w:vAlign w:val="center"/>
          </w:tcPr>
          <w:p w14:paraId="039A90B4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14:paraId="7F3A9B9C" w14:textId="77777777" w:rsidTr="00110BA6">
        <w:trPr>
          <w:trHeight w:val="405"/>
        </w:trPr>
        <w:tc>
          <w:tcPr>
            <w:tcW w:w="8988" w:type="dxa"/>
            <w:shd w:val="clear" w:color="auto" w:fill="DEEAF6" w:themeFill="accent1" w:themeFillTint="33"/>
            <w:vAlign w:val="center"/>
          </w:tcPr>
          <w:p w14:paraId="463F2350" w14:textId="5B9706CC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TECHNOLOGY AND DEVELOPMENT SKILLS</w:t>
            </w:r>
          </w:p>
        </w:tc>
      </w:tr>
      <w:tr w:rsidR="00A31F97" w14:paraId="3623AE17" w14:textId="77777777" w:rsidTr="00110BA6">
        <w:trPr>
          <w:trHeight w:val="405"/>
        </w:trPr>
        <w:tc>
          <w:tcPr>
            <w:tcW w:w="8988" w:type="dxa"/>
            <w:vAlign w:val="center"/>
          </w:tcPr>
          <w:p w14:paraId="0D1E74D6" w14:textId="6474EFE2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95" w:type="dxa"/>
              <w:tblCellMar>
                <w:top w:w="14" w:type="dxa"/>
                <w:left w:w="115" w:type="dxa"/>
                <w:bottom w:w="14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098"/>
              <w:gridCol w:w="1843"/>
              <w:gridCol w:w="2154"/>
            </w:tblGrid>
            <w:tr w:rsidR="00325417" w:rsidRPr="009E31E8" w14:paraId="21596BE4" w14:textId="77777777" w:rsidTr="004433AE">
              <w:trPr>
                <w:trHeight w:val="556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510D21C" w14:textId="77777777" w:rsidR="00325417" w:rsidRPr="00A73EE3" w:rsidRDefault="00325417" w:rsidP="00325417">
                  <w:pPr>
                    <w:rPr>
                      <w:rFonts w:asciiTheme="majorHAnsi" w:hAnsiTheme="majorHAnsi" w:cstheme="majorHAnsi"/>
                      <w:b/>
                      <w:i/>
                      <w:iCs/>
                      <w:color w:val="333333"/>
                      <w:sz w:val="20"/>
                      <w:szCs w:val="20"/>
                    </w:rPr>
                  </w:pPr>
                  <w:r w:rsidRPr="00A73EE3">
                    <w:rPr>
                      <w:rFonts w:asciiTheme="majorHAnsi" w:hAnsiTheme="majorHAnsi" w:cstheme="majorHAnsi"/>
                      <w:b/>
                      <w:i/>
                      <w:iCs/>
                      <w:color w:val="333333"/>
                      <w:sz w:val="20"/>
                      <w:szCs w:val="20"/>
                    </w:rPr>
                    <w:t>Level</w:t>
                  </w:r>
                  <w:r w:rsidRPr="00A73EE3">
                    <w:rPr>
                      <w:rFonts w:asciiTheme="majorHAnsi" w:hAnsiTheme="majorHAnsi" w:cstheme="majorHAnsi"/>
                      <w:i/>
                      <w:iCs/>
                      <w:color w:val="333333"/>
                      <w:sz w:val="20"/>
                      <w:szCs w:val="20"/>
                    </w:rPr>
                    <w:t>: 1-4 Aware (Basic, need to practice more); 5-7 Knowledgeable (Intermediate, can use it at work); 8-10 Proficient (Advanced, very good to use it at work)</w:t>
                  </w:r>
                </w:p>
              </w:tc>
            </w:tr>
            <w:tr w:rsidR="00325417" w:rsidRPr="009E31E8" w14:paraId="688673E9" w14:textId="77777777" w:rsidTr="0009525F">
              <w:trPr>
                <w:trHeight w:val="567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E8CDD12" w14:textId="5A073550" w:rsidR="00325417" w:rsidRPr="004E25E4" w:rsidRDefault="004E25E4" w:rsidP="00325417">
                  <w:pPr>
                    <w:jc w:val="center"/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  <w:t>COMPETENCIES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D09F42C" w14:textId="46621A6A" w:rsidR="00325417" w:rsidRPr="004E25E4" w:rsidRDefault="0009525F" w:rsidP="00325417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vi-VN"/>
                    </w:rPr>
                    <w:t>SELF GRADE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14:paraId="01E926E9" w14:textId="2E514716" w:rsidR="00325417" w:rsidRPr="004433AE" w:rsidRDefault="0009525F" w:rsidP="00325417">
                  <w:pPr>
                    <w:jc w:val="center"/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  <w:t>CMCG GRADE</w:t>
                  </w:r>
                </w:p>
              </w:tc>
            </w:tr>
            <w:tr w:rsidR="00325417" w:rsidRPr="009E31E8" w14:paraId="37EE6FD9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0919A57D" w14:textId="77777777" w:rsidR="00325417" w:rsidRPr="004433AE" w:rsidRDefault="00325417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Programing Language</w:t>
                  </w:r>
                </w:p>
              </w:tc>
            </w:tr>
            <w:tr w:rsidR="004E25E4" w:rsidRPr="009E31E8" w14:paraId="6C381DB1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1459D97" w14:textId="77777777" w:rsidR="004E25E4" w:rsidRPr="004433AE" w:rsidRDefault="004E25E4" w:rsidP="004E25E4">
                  <w:pPr>
                    <w:rPr>
                      <w:rFonts w:asciiTheme="majorHAnsi" w:eastAsia="Tahoma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  <w:t>C</w:t>
                  </w:r>
                  <w:r w:rsidRPr="004433AE">
                    <w:rPr>
                      <w:rFonts w:asciiTheme="majorHAnsi" w:eastAsia="Tahoma" w:hAnsiTheme="majorHAnsi" w:cstheme="majorHAnsi"/>
                      <w:sz w:val="22"/>
                      <w:szCs w:val="22"/>
                      <w:lang w:val="vi-VN"/>
                    </w:rPr>
                    <w:t>#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6BB87D0" w14:textId="23D4C465" w:rsidR="004E25E4" w:rsidRPr="00BB5061" w:rsidRDefault="00BB5061" w:rsidP="004E25E4">
                  <w:pPr>
                    <w:jc w:val="center"/>
                    <w:rPr>
                      <w:rFonts w:asciiTheme="majorHAnsi" w:eastAsia="Tahoma" w:hAnsiTheme="majorHAnsi" w:cstheme="majorHAnsi"/>
                      <w:b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3562E3A" w14:textId="0D842DF2" w:rsidR="004E25E4" w:rsidRPr="00BB5061" w:rsidRDefault="00BB5061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</w:tr>
            <w:tr w:rsidR="004E25E4" w:rsidRPr="009E31E8" w14:paraId="5AB3A47E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FD7F91A" w14:textId="77777777" w:rsidR="004E25E4" w:rsidRPr="004433AE" w:rsidRDefault="004E25E4" w:rsidP="004E25E4">
                  <w:pPr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  <w:t>Java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5B7C2034" w14:textId="05A11D3A" w:rsidR="004E25E4" w:rsidRPr="00BB5061" w:rsidRDefault="00BB5061" w:rsidP="004E25E4">
                  <w:pPr>
                    <w:jc w:val="center"/>
                    <w:rPr>
                      <w:rFonts w:asciiTheme="majorHAnsi" w:eastAsia="Tahoma" w:hAnsiTheme="majorHAnsi" w:cstheme="majorHAnsi"/>
                      <w:bCs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bCs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3EC48DA" w14:textId="21A1CEC6" w:rsidR="004E25E4" w:rsidRPr="00BB5061" w:rsidRDefault="00BB5061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bCs/>
                      <w:sz w:val="22"/>
                      <w:szCs w:val="22"/>
                    </w:rPr>
                    <w:t>8</w:t>
                  </w:r>
                </w:p>
              </w:tc>
            </w:tr>
            <w:tr w:rsidR="004E25E4" w:rsidRPr="009E31E8" w14:paraId="01A349FC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8BA52AF" w14:textId="77777777" w:rsidR="004E25E4" w:rsidRPr="004433AE" w:rsidRDefault="004E25E4" w:rsidP="004E25E4">
                  <w:pPr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  <w:t>HTML Markup, CSS, JavaScript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5F02E667" w14:textId="198ADFED" w:rsidR="004E25E4" w:rsidRPr="004433AE" w:rsidRDefault="00002F3A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D4DEDAA" w14:textId="19156FBC" w:rsidR="004E25E4" w:rsidRPr="00BB5061" w:rsidRDefault="00002F3A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325417" w:rsidRPr="009E31E8" w14:paraId="4665AC84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7059F700" w14:textId="77777777" w:rsidR="00325417" w:rsidRPr="004E25E4" w:rsidRDefault="00325417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Technology</w:t>
                  </w:r>
                  <w:r w:rsidRPr="004E25E4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 xml:space="preserve">, </w:t>
                  </w: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Framework</w:t>
                  </w:r>
                  <w:r w:rsidRPr="004E25E4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 xml:space="preserve"> &amp; Library</w:t>
                  </w:r>
                </w:p>
              </w:tc>
            </w:tr>
            <w:tr w:rsidR="004E25E4" w:rsidRPr="009E31E8" w14:paraId="5443BB55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45983086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Spring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A8A6615" w14:textId="11B05ADF" w:rsidR="004E25E4" w:rsidRPr="00002F3A" w:rsidRDefault="00002F3A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A7B38EE" w14:textId="10A18D0C" w:rsidR="004E25E4" w:rsidRPr="00002F3A" w:rsidRDefault="00002F3A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4E25E4" w:rsidRPr="009E31E8" w14:paraId="3D0BFA34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4576808C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.NET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E2E5E70" w14:textId="2112CF30" w:rsidR="004E25E4" w:rsidRPr="00002F3A" w:rsidRDefault="00002F3A" w:rsidP="004E25E4">
                  <w:pPr>
                    <w:jc w:val="center"/>
                    <w:rPr>
                      <w:rFonts w:asciiTheme="majorHAnsi" w:eastAsia="Tahoma" w:hAnsiTheme="majorHAnsi" w:cstheme="majorHAnsi"/>
                      <w:b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3E9D7E4" w14:textId="32492D21" w:rsidR="004E25E4" w:rsidRPr="00002F3A" w:rsidRDefault="00002F3A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</w:tr>
            <w:tr w:rsidR="004E25E4" w:rsidRPr="009E31E8" w14:paraId="38B351CE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0F8A7576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VueJS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DC8D7CE" w14:textId="25119D20" w:rsidR="004E25E4" w:rsidRPr="00002F3A" w:rsidRDefault="00002F3A" w:rsidP="004E25E4">
                  <w:pPr>
                    <w:jc w:val="center"/>
                    <w:rPr>
                      <w:rFonts w:asciiTheme="majorHAnsi" w:eastAsia="Tahoma" w:hAnsiTheme="majorHAnsi" w:cstheme="majorHAnsi"/>
                      <w:b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D0BCC8F" w14:textId="4D1664A9" w:rsidR="004E25E4" w:rsidRPr="00002F3A" w:rsidRDefault="00002F3A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</w:tr>
            <w:tr w:rsidR="004E25E4" w:rsidRPr="009E31E8" w14:paraId="2F65240E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2562D18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ReactJS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F0CC2B7" w14:textId="5EF16CA4" w:rsidR="004E25E4" w:rsidRPr="004433AE" w:rsidRDefault="004E25E4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5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796CDE2" w14:textId="4F88CFC2" w:rsidR="004E25E4" w:rsidRPr="00002F3A" w:rsidRDefault="00002F3A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</w:tr>
            <w:tr w:rsidR="004E25E4" w:rsidRPr="009E31E8" w14:paraId="433186FC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624F577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Angular 2+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2E9C1E7" w14:textId="17682ECA" w:rsidR="004E25E4" w:rsidRPr="00002F3A" w:rsidRDefault="00002F3A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CC0956F" w14:textId="78D1AEC7" w:rsidR="004E25E4" w:rsidRPr="00002F3A" w:rsidRDefault="00002F3A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</w:tr>
            <w:tr w:rsidR="004E25E4" w:rsidRPr="009E31E8" w14:paraId="72587EC3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E144C35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Jquery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BBC8537" w14:textId="51144055" w:rsidR="004E25E4" w:rsidRPr="00002F3A" w:rsidRDefault="00002F3A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A4F6167" w14:textId="1B2ECA68" w:rsidR="004E25E4" w:rsidRPr="00002F3A" w:rsidRDefault="00002F3A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4E25E4" w:rsidRPr="009E31E8" w14:paraId="77972B76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4803F095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Laravel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5A3153C7" w14:textId="53A723D8" w:rsidR="004E25E4" w:rsidRPr="00002F3A" w:rsidRDefault="00002F3A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167D65B" w14:textId="61F88F15" w:rsidR="004E25E4" w:rsidRPr="00002F3A" w:rsidRDefault="00002F3A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3</w:t>
                  </w:r>
                </w:p>
              </w:tc>
            </w:tr>
            <w:tr w:rsidR="004E25E4" w:rsidRPr="009E31E8" w14:paraId="14FE63FC" w14:textId="77777777" w:rsidTr="004E25E4">
              <w:trPr>
                <w:trHeight w:val="28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7D6B35DD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Database System</w:t>
                  </w:r>
                </w:p>
              </w:tc>
            </w:tr>
            <w:tr w:rsidR="004E25E4" w:rsidRPr="009E31E8" w14:paraId="139018D6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E4E8865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MS SQL Server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25D38055" w14:textId="3E36799C" w:rsidR="004E25E4" w:rsidRPr="004E25E4" w:rsidRDefault="004E25E4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DEEF740" w14:textId="35B31663" w:rsidR="004E25E4" w:rsidRPr="004433AE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7</w:t>
                  </w:r>
                </w:p>
              </w:tc>
            </w:tr>
            <w:tr w:rsidR="004E25E4" w:rsidRPr="009E31E8" w14:paraId="29AD58A5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A158144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Oracle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60CD808" w14:textId="73046367" w:rsidR="004E25E4" w:rsidRPr="00002F3A" w:rsidRDefault="00002F3A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5C88BEF" w14:textId="14FA5968" w:rsidR="004E25E4" w:rsidRPr="00002F3A" w:rsidRDefault="00002F3A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8</w:t>
                  </w:r>
                </w:p>
              </w:tc>
            </w:tr>
            <w:tr w:rsidR="004E25E4" w:rsidRPr="009E31E8" w14:paraId="0F4494FF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A2E7F7D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My SQL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4DDDE89" w14:textId="5B892F5C" w:rsidR="004E25E4" w:rsidRPr="00002F3A" w:rsidRDefault="00002F3A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EAF1EFD" w14:textId="23DFA627" w:rsidR="004E25E4" w:rsidRPr="00002F3A" w:rsidRDefault="00002F3A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7</w:t>
                  </w:r>
                </w:p>
              </w:tc>
            </w:tr>
            <w:tr w:rsidR="004E25E4" w:rsidRPr="009E31E8" w14:paraId="23A61B3D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514C03F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PostgreSQL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182000EA" w14:textId="088B1FCA" w:rsidR="004E25E4" w:rsidRPr="004E25E4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5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ECFC430" w14:textId="7E760256" w:rsidR="004E25E4" w:rsidRPr="004433AE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5</w:t>
                  </w:r>
                </w:p>
              </w:tc>
            </w:tr>
            <w:tr w:rsidR="004E25E4" w:rsidRPr="009E31E8" w14:paraId="5EAEE040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66FB6AC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MariaDB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6BFB135" w14:textId="69CBD528" w:rsidR="004E25E4" w:rsidRPr="004E25E4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5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2FE3E75" w14:textId="1044871E" w:rsidR="004E25E4" w:rsidRPr="004433AE" w:rsidRDefault="004E25E4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5</w:t>
                  </w:r>
                </w:p>
              </w:tc>
            </w:tr>
            <w:tr w:rsidR="004E25E4" w:rsidRPr="009E31E8" w14:paraId="77C36A8F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5DDD79B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lastRenderedPageBreak/>
                    <w:t>MongoDB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5AA545C6" w14:textId="387F1E75" w:rsidR="004E25E4" w:rsidRPr="004E25E4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6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172AF80" w14:textId="300056B4" w:rsidR="004E25E4" w:rsidRPr="004433AE" w:rsidRDefault="004E25E4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6</w:t>
                  </w:r>
                </w:p>
              </w:tc>
            </w:tr>
            <w:tr w:rsidR="004E25E4" w:rsidRPr="009E31E8" w14:paraId="73F2786F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1EDBDE79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Development Tool</w:t>
                  </w:r>
                </w:p>
              </w:tc>
            </w:tr>
            <w:tr w:rsidR="004E25E4" w:rsidRPr="009E31E8" w14:paraId="39BFEA7E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803282B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IDE, Development Tools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C28DE8C" w14:textId="10CC2E4C" w:rsidR="004E25E4" w:rsidRPr="004E25E4" w:rsidRDefault="004E25E4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6EE9465" w14:textId="1A2AEA3E" w:rsidR="004E25E4" w:rsidRPr="004433AE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7</w:t>
                  </w:r>
                </w:p>
              </w:tc>
            </w:tr>
            <w:tr w:rsidR="004E25E4" w:rsidRPr="009E31E8" w14:paraId="047AA493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293AABC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</w:rPr>
                    <w:t>Web Container &amp; Application Server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609A24C" w14:textId="0418CB84" w:rsidR="004E25E4" w:rsidRPr="004E25E4" w:rsidRDefault="004E25E4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AA419B1" w14:textId="7ABECF06" w:rsidR="004E25E4" w:rsidRPr="004433AE" w:rsidRDefault="004E25E4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7</w:t>
                  </w:r>
                </w:p>
              </w:tc>
            </w:tr>
            <w:tr w:rsidR="004E25E4" w:rsidRPr="009E31E8" w14:paraId="07A9B568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00845E2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</w:rPr>
                    <w:t>GIT, Jenkins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86DEEEF" w14:textId="58E9C438" w:rsidR="004E25E4" w:rsidRPr="00002F3A" w:rsidRDefault="00002F3A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C73F5CD" w14:textId="3938B284" w:rsidR="004E25E4" w:rsidRPr="00002F3A" w:rsidRDefault="00002F3A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5</w:t>
                  </w:r>
                </w:p>
              </w:tc>
            </w:tr>
            <w:tr w:rsidR="004E25E4" w:rsidRPr="009E31E8" w14:paraId="7C822C4E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4A11B0B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Jira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3973AAF" w14:textId="425A2172" w:rsidR="004E25E4" w:rsidRPr="004E25E4" w:rsidRDefault="004E25E4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5BB2FC34" w14:textId="30CCC0E2" w:rsidR="004E25E4" w:rsidRPr="004433AE" w:rsidRDefault="004E25E4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7</w:t>
                  </w:r>
                </w:p>
              </w:tc>
            </w:tr>
            <w:tr w:rsidR="004E25E4" w:rsidRPr="009E31E8" w14:paraId="4E517739" w14:textId="77777777" w:rsidTr="004E25E4">
              <w:trPr>
                <w:trHeight w:val="28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28EAAF3D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Operating System</w:t>
                  </w:r>
                </w:p>
              </w:tc>
            </w:tr>
            <w:tr w:rsidR="004E25E4" w:rsidRPr="009E31E8" w14:paraId="1A2148C4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2657AB29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</w:rPr>
                    <w:t>Windows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C4E1B7D" w14:textId="16C1D8C6" w:rsidR="004E25E4" w:rsidRPr="004E25E4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B814ADA" w14:textId="224013EC" w:rsidR="004E25E4" w:rsidRPr="004433AE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7</w:t>
                  </w:r>
                </w:p>
              </w:tc>
            </w:tr>
            <w:tr w:rsidR="004E25E4" w:rsidRPr="009E31E8" w14:paraId="2DDA2AF9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09F14A31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Linux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8B7FC1E" w14:textId="0A09FD2D" w:rsidR="004E25E4" w:rsidRPr="00002F3A" w:rsidRDefault="00002F3A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54FB4DC" w14:textId="56643C30" w:rsidR="004E25E4" w:rsidRPr="00002F3A" w:rsidRDefault="00002F3A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4</w:t>
                  </w:r>
                </w:p>
              </w:tc>
            </w:tr>
            <w:tr w:rsidR="004E25E4" w:rsidRPr="009E31E8" w14:paraId="53BB29B9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25AF5E23" w14:textId="77777777" w:rsidR="004E25E4" w:rsidRPr="004433AE" w:rsidRDefault="004E25E4" w:rsidP="004E25E4">
                  <w:pPr>
                    <w:rPr>
                      <w:rFonts w:asciiTheme="majorHAnsi" w:eastAsia="Tahoma" w:hAnsiTheme="majorHAnsi" w:cstheme="majorHAnsi"/>
                      <w:b/>
                      <w:bCs/>
                      <w:color w:val="333333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eastAsia="Tahoma" w:hAnsiTheme="majorHAnsi" w:cstheme="majorHAnsi"/>
                      <w:b/>
                      <w:bCs/>
                      <w:color w:val="333333"/>
                      <w:sz w:val="22"/>
                      <w:szCs w:val="22"/>
                      <w:lang w:val="vi-VN"/>
                    </w:rPr>
                    <w:t>Leadership and Project Management Skill</w:t>
                  </w:r>
                </w:p>
              </w:tc>
            </w:tr>
            <w:tr w:rsidR="004E25E4" w:rsidRPr="009E31E8" w14:paraId="0873A20E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4E3C8336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Agile Scrum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28282C4" w14:textId="5D309468" w:rsidR="004E25E4" w:rsidRPr="00002F3A" w:rsidRDefault="00002F3A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63DF4C01" w14:textId="25072225" w:rsidR="004E25E4" w:rsidRPr="00002F3A" w:rsidRDefault="00002F3A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</w:tr>
            <w:tr w:rsidR="004E25E4" w:rsidRPr="009E31E8" w14:paraId="04958E43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71C957A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Agile Kanban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E9F5178" w14:textId="60DE1547" w:rsidR="004E25E4" w:rsidRPr="00002F3A" w:rsidRDefault="00002F3A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10554DE" w14:textId="23004624" w:rsidR="004E25E4" w:rsidRPr="00002F3A" w:rsidRDefault="00002F3A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7523AF81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2C403450" w14:textId="2354F3EC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14:paraId="7B4FC76F" w14:textId="77777777" w:rsidTr="00110BA6">
        <w:trPr>
          <w:trHeight w:val="405"/>
        </w:trPr>
        <w:tc>
          <w:tcPr>
            <w:tcW w:w="8988" w:type="dxa"/>
            <w:shd w:val="clear" w:color="auto" w:fill="DEEAF6" w:themeFill="accent1" w:themeFillTint="33"/>
            <w:vAlign w:val="center"/>
          </w:tcPr>
          <w:p w14:paraId="052F1BF2" w14:textId="27CF9B6B" w:rsidR="00A31F97" w:rsidRPr="000B3924" w:rsidRDefault="000B3924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lastRenderedPageBreak/>
              <w:t>LANGUAGES</w:t>
            </w:r>
          </w:p>
        </w:tc>
      </w:tr>
      <w:tr w:rsidR="00A31F97" w14:paraId="74529E64" w14:textId="77777777" w:rsidTr="00110BA6">
        <w:trPr>
          <w:trHeight w:val="405"/>
        </w:trPr>
        <w:tc>
          <w:tcPr>
            <w:tcW w:w="8988" w:type="dxa"/>
            <w:vAlign w:val="center"/>
          </w:tcPr>
          <w:p w14:paraId="4257423E" w14:textId="77777777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843"/>
              <w:gridCol w:w="2835"/>
              <w:gridCol w:w="2244"/>
              <w:gridCol w:w="2164"/>
            </w:tblGrid>
            <w:tr w:rsidR="00325417" w:rsidRPr="009E31E8" w14:paraId="1A83D062" w14:textId="77777777" w:rsidTr="00325417">
              <w:trPr>
                <w:trHeight w:val="422"/>
              </w:trPr>
              <w:tc>
                <w:tcPr>
                  <w:tcW w:w="184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50E11517" w14:textId="412C865B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  <w:t>Language</w:t>
                  </w:r>
                </w:p>
              </w:tc>
              <w:tc>
                <w:tcPr>
                  <w:tcW w:w="283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5F2E267" w14:textId="5AB15B83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Skill</w:t>
                  </w:r>
                </w:p>
              </w:tc>
              <w:tc>
                <w:tcPr>
                  <w:tcW w:w="224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1E47B76" w14:textId="46220BB3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Level</w:t>
                  </w:r>
                </w:p>
              </w:tc>
              <w:tc>
                <w:tcPr>
                  <w:tcW w:w="216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56122E1" w14:textId="5A0B8F62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Note</w:t>
                  </w:r>
                </w:p>
              </w:tc>
            </w:tr>
            <w:tr w:rsidR="00325417" w:rsidRPr="009E31E8" w14:paraId="5414DDFB" w14:textId="77777777" w:rsidTr="00325417">
              <w:trPr>
                <w:trHeight w:val="422"/>
              </w:trPr>
              <w:tc>
                <w:tcPr>
                  <w:tcW w:w="184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4DDDED62" w14:textId="067EFF24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English</w:t>
                  </w:r>
                </w:p>
              </w:tc>
              <w:tc>
                <w:tcPr>
                  <w:tcW w:w="283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55E8A1C4" w14:textId="3367DAC0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Reading &amp; Writing</w:t>
                  </w:r>
                </w:p>
              </w:tc>
              <w:tc>
                <w:tcPr>
                  <w:tcW w:w="224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892BBE3" w14:textId="2E544F65" w:rsidR="00325417" w:rsidRPr="00273A49" w:rsidRDefault="00273A49" w:rsidP="00A77272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I</w:t>
                  </w:r>
                  <w:r w:rsidRPr="00273A49">
                    <w:rPr>
                      <w:rFonts w:asciiTheme="majorHAnsi" w:eastAsia="Times New Roman" w:hAnsiTheme="majorHAnsi" w:cstheme="majorHAnsi"/>
                      <w:bCs/>
                    </w:rPr>
                    <w:t>ntermediate</w:t>
                  </w:r>
                </w:p>
              </w:tc>
              <w:tc>
                <w:tcPr>
                  <w:tcW w:w="216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103ECB95" w14:textId="416E5888" w:rsidR="00325417" w:rsidRPr="00113FDC" w:rsidRDefault="00325417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</w:p>
              </w:tc>
            </w:tr>
            <w:tr w:rsidR="00325417" w:rsidRPr="009E31E8" w14:paraId="0B6D3150" w14:textId="77777777" w:rsidTr="00325417">
              <w:trPr>
                <w:trHeight w:val="422"/>
              </w:trPr>
              <w:tc>
                <w:tcPr>
                  <w:tcW w:w="184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3F94D1A2" w14:textId="5D3F1174" w:rsidR="00325417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English</w:t>
                  </w:r>
                </w:p>
              </w:tc>
              <w:tc>
                <w:tcPr>
                  <w:tcW w:w="283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4B3AF976" w14:textId="74E7C8F3" w:rsidR="00325417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Listenning &amp; Speaking</w:t>
                  </w:r>
                </w:p>
              </w:tc>
              <w:tc>
                <w:tcPr>
                  <w:tcW w:w="224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080F3E4" w14:textId="48163700" w:rsidR="00325417" w:rsidRPr="00273A49" w:rsidRDefault="00273A49" w:rsidP="00A77272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Basic</w:t>
                  </w:r>
                </w:p>
              </w:tc>
              <w:tc>
                <w:tcPr>
                  <w:tcW w:w="216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5E194B5E" w14:textId="274DFC20" w:rsidR="00325417" w:rsidRDefault="00325417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</w:p>
              </w:tc>
            </w:tr>
          </w:tbl>
          <w:p w14:paraId="797321B5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0D64EFDD" w14:textId="28950F2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0B3924" w14:paraId="023906AE" w14:textId="77777777" w:rsidTr="00110BA6">
        <w:trPr>
          <w:trHeight w:val="405"/>
        </w:trPr>
        <w:tc>
          <w:tcPr>
            <w:tcW w:w="8988" w:type="dxa"/>
            <w:shd w:val="clear" w:color="auto" w:fill="DEEAF6" w:themeFill="accent1" w:themeFillTint="33"/>
            <w:vAlign w:val="center"/>
          </w:tcPr>
          <w:p w14:paraId="6518C48B" w14:textId="7A8E7A5B" w:rsidR="00F36F3F" w:rsidRPr="00F36F3F" w:rsidRDefault="000B3924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PROJECT LIST</w:t>
            </w:r>
          </w:p>
        </w:tc>
      </w:tr>
      <w:tr w:rsidR="000B3924" w14:paraId="2692E0A0" w14:textId="77777777" w:rsidTr="00110BA6">
        <w:trPr>
          <w:trHeight w:val="405"/>
        </w:trPr>
        <w:tc>
          <w:tcPr>
            <w:tcW w:w="8988" w:type="dxa"/>
            <w:vAlign w:val="center"/>
          </w:tcPr>
          <w:p w14:paraId="551CFD29" w14:textId="659E2C16" w:rsidR="00F36F3F" w:rsidRDefault="00F36F3F" w:rsidP="00110BA6">
            <w:pPr>
              <w:pStyle w:val="PlainText"/>
              <w:spacing w:line="276" w:lineRule="auto"/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F36F3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  <w:r w:rsidRPr="00F36F3F">
              <w:rPr>
                <w:rFonts w:asciiTheme="majorHAnsi" w:hAnsiTheme="majorHAnsi" w:cstheme="majorHAnsi"/>
                <w:i/>
                <w:iCs/>
                <w:lang w:val="vi-VN"/>
              </w:rPr>
              <w:t>: required</w:t>
            </w:r>
          </w:p>
          <w:p w14:paraId="7ACF08E5" w14:textId="781352FC" w:rsidR="000B3924" w:rsidRPr="0059715D" w:rsidRDefault="00BD515E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BD515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SKU Porta</w:t>
            </w:r>
            <w:r w:rsidR="008572B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</w:t>
            </w:r>
            <w:r w:rsidR="005971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="0059715D" w:rsidRPr="00F36F3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(0</w:t>
            </w:r>
            <w:r w:rsidR="005971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  <w:r w:rsidR="0059715D" w:rsidRPr="00F36F3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/20</w:t>
            </w:r>
            <w:r w:rsidR="005971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21</w:t>
            </w:r>
            <w:r w:rsidR="0059715D" w:rsidRPr="00F36F3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 xml:space="preserve"> </w:t>
            </w:r>
            <w:r w:rsidR="0059715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–</w:t>
            </w:r>
            <w:r w:rsidR="0059715D" w:rsidRPr="00F36F3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 xml:space="preserve"> </w:t>
            </w:r>
            <w:r w:rsidR="0059715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03/2022</w:t>
            </w:r>
            <w:r w:rsidR="0059715D" w:rsidRPr="00F36F3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)</w:t>
            </w:r>
          </w:p>
          <w:tbl>
            <w:tblPr>
              <w:tblW w:w="9168" w:type="dxa"/>
              <w:tblLook w:val="0000" w:firstRow="0" w:lastRow="0" w:firstColumn="0" w:lastColumn="0" w:noHBand="0" w:noVBand="0"/>
            </w:tblPr>
            <w:tblGrid>
              <w:gridCol w:w="3261"/>
              <w:gridCol w:w="5907"/>
            </w:tblGrid>
            <w:tr w:rsidR="00F36F3F" w:rsidRPr="009E31E8" w14:paraId="7D67287D" w14:textId="77777777" w:rsidTr="00F36F3F">
              <w:trPr>
                <w:trHeight w:val="410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0CF84B8F" w14:textId="10D280D4" w:rsidR="00F36F3F" w:rsidRPr="00F36F3F" w:rsidRDefault="00F36F3F" w:rsidP="00110BA6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>Project description</w:t>
                  </w:r>
                  <w:r w:rsidR="00F949B0">
                    <w:rPr>
                      <w:rFonts w:asciiTheme="majorHAnsi" w:hAnsiTheme="majorHAnsi" w:cstheme="majorHAnsi"/>
                      <w:lang w:val="vi-VN"/>
                    </w:rPr>
                    <w:t xml:space="preserve"> </w:t>
                  </w:r>
                  <w:r w:rsidR="00F949B0" w:rsidRPr="00F36F3F">
                    <w:rPr>
                      <w:rFonts w:asciiTheme="majorHAnsi" w:hAnsiTheme="majorHAnsi" w:cstheme="majorHAnsi"/>
                      <w:i/>
                      <w:iCs/>
                      <w:color w:val="FF0000"/>
                      <w:sz w:val="20"/>
                      <w:szCs w:val="2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2C777242" w14:textId="4FE69D07" w:rsidR="001A79DB" w:rsidRPr="001A79DB" w:rsidRDefault="002B7D25" w:rsidP="008572B5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</w:rPr>
                    <w:t>Management and sharing internal resource project</w:t>
                  </w:r>
                </w:p>
              </w:tc>
            </w:tr>
            <w:tr w:rsidR="00F36F3F" w:rsidRPr="009E31E8" w14:paraId="3DBDB100" w14:textId="77777777" w:rsidTr="00F36F3F">
              <w:trPr>
                <w:trHeight w:val="410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3954262" w14:textId="567B369F" w:rsidR="00F36F3F" w:rsidRPr="00F36F3F" w:rsidRDefault="00F36F3F" w:rsidP="00110BA6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>Client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402099EB" w14:textId="25FEB49F" w:rsidR="00F36F3F" w:rsidRPr="002B7D25" w:rsidRDefault="002B7D25" w:rsidP="00110BA6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FPT Software</w:t>
                  </w:r>
                </w:p>
              </w:tc>
            </w:tr>
            <w:tr w:rsidR="00F36F3F" w:rsidRPr="009E31E8" w14:paraId="24094F23" w14:textId="77777777" w:rsidTr="00F36F3F">
              <w:trPr>
                <w:trHeight w:val="410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25625462" w14:textId="4FEB4D8C" w:rsidR="00F36F3F" w:rsidRPr="00F36F3F" w:rsidRDefault="00F36F3F" w:rsidP="00110BA6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>Team size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484BEE7F" w14:textId="6D166940" w:rsidR="00F36F3F" w:rsidRPr="00656483" w:rsidRDefault="00F11BAC" w:rsidP="00110BA6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>10</w:t>
                  </w:r>
                  <w:r w:rsidR="00656483">
                    <w:rPr>
                      <w:rFonts w:asciiTheme="majorHAnsi" w:hAnsiTheme="majorHAnsi" w:cstheme="majorHAnsi"/>
                    </w:rPr>
                    <w:t xml:space="preserve"> people</w:t>
                  </w:r>
                </w:p>
              </w:tc>
            </w:tr>
            <w:tr w:rsidR="00F36F3F" w:rsidRPr="009E31E8" w14:paraId="6A9AD5C3" w14:textId="77777777" w:rsidTr="00F36F3F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13C24AB" w14:textId="18EA1930" w:rsidR="00F36F3F" w:rsidRPr="00F949B0" w:rsidRDefault="00F949B0" w:rsidP="00110BA6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 xml:space="preserve">Responsibilities </w:t>
                  </w:r>
                  <w:r w:rsidRPr="00F36F3F">
                    <w:rPr>
                      <w:rFonts w:asciiTheme="majorHAnsi" w:hAnsiTheme="majorHAnsi" w:cstheme="majorHAnsi"/>
                      <w:i/>
                      <w:iCs/>
                      <w:color w:val="FF0000"/>
                      <w:sz w:val="20"/>
                      <w:szCs w:val="2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681E39C3" w14:textId="3CFE7D63" w:rsidR="00F11BAC" w:rsidRPr="00A0451A" w:rsidRDefault="00A0451A" w:rsidP="00A0451A">
                  <w:pPr>
                    <w:pStyle w:val="StyleBodyText11ptLeftBefore1ptAfter1pt"/>
                    <w:numPr>
                      <w:ilvl w:val="0"/>
                      <w:numId w:val="0"/>
                    </w:numPr>
                    <w:spacing w:line="276" w:lineRule="auto"/>
                    <w:ind w:left="360" w:hanging="360"/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Resource management and saving effort to support other projects</w:t>
                  </w:r>
                </w:p>
              </w:tc>
            </w:tr>
            <w:tr w:rsidR="00F36F3F" w:rsidRPr="009E31E8" w14:paraId="69E67F1F" w14:textId="77777777" w:rsidTr="00F36F3F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51079792" w14:textId="1B9C10D5" w:rsidR="00F36F3F" w:rsidRPr="00F949B0" w:rsidRDefault="00F36F3F" w:rsidP="00110BA6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9E31E8">
                    <w:rPr>
                      <w:rFonts w:asciiTheme="majorHAnsi" w:hAnsiTheme="majorHAnsi" w:cstheme="majorHAnsi"/>
                    </w:rPr>
                    <w:t>Programming Language</w:t>
                  </w:r>
                  <w:r w:rsidR="00F949B0">
                    <w:rPr>
                      <w:rFonts w:asciiTheme="majorHAnsi" w:hAnsiTheme="majorHAnsi" w:cstheme="majorHAnsi"/>
                      <w:lang w:val="vi-VN"/>
                    </w:rPr>
                    <w:t xml:space="preserve"> </w:t>
                  </w:r>
                  <w:r w:rsidR="00F949B0" w:rsidRPr="00F36F3F">
                    <w:rPr>
                      <w:rFonts w:asciiTheme="majorHAnsi" w:hAnsiTheme="majorHAnsi" w:cstheme="majorHAnsi"/>
                      <w:i/>
                      <w:iCs/>
                      <w:color w:val="FF0000"/>
                      <w:sz w:val="20"/>
                      <w:szCs w:val="2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7FA7F81D" w14:textId="01FEC367" w:rsidR="00F36F3F" w:rsidRPr="0080002B" w:rsidRDefault="0080002B" w:rsidP="00110BA6">
                  <w:pPr>
                    <w:pStyle w:val="StyleBodyText11ptLeftBefore1ptAfter1pt"/>
                    <w:numPr>
                      <w:ilvl w:val="0"/>
                      <w:numId w:val="0"/>
                    </w:numPr>
                    <w:spacing w:line="276" w:lineRule="auto"/>
                    <w:ind w:left="360" w:hanging="360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Java, Vue JS</w:t>
                  </w:r>
                </w:p>
              </w:tc>
            </w:tr>
            <w:tr w:rsidR="00F36F3F" w:rsidRPr="009E31E8" w14:paraId="1F0AA81E" w14:textId="77777777" w:rsidTr="00F36F3F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4AA7BB93" w14:textId="74FE8D7D" w:rsidR="00F36F3F" w:rsidRPr="00F949B0" w:rsidRDefault="00F11BAC" w:rsidP="00110BA6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>Framework</w:t>
                  </w:r>
                  <w:r w:rsidR="00F949B0">
                    <w:rPr>
                      <w:rFonts w:asciiTheme="majorHAnsi" w:hAnsiTheme="majorHAnsi" w:cstheme="majorHAnsi"/>
                      <w:lang w:val="vi-VN"/>
                    </w:rPr>
                    <w:t xml:space="preserve"> </w:t>
                  </w:r>
                  <w:r w:rsidR="00F949B0" w:rsidRPr="00F36F3F">
                    <w:rPr>
                      <w:rFonts w:asciiTheme="majorHAnsi" w:hAnsiTheme="majorHAnsi" w:cstheme="majorHAnsi"/>
                      <w:i/>
                      <w:iCs/>
                      <w:color w:val="FF0000"/>
                      <w:sz w:val="20"/>
                      <w:szCs w:val="2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1FD3E526" w14:textId="713C8EB0" w:rsidR="00F36F3F" w:rsidRPr="0080002B" w:rsidRDefault="0080002B" w:rsidP="00110BA6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Spring boot, JPA, Ant design by Vue</w:t>
                  </w:r>
                </w:p>
              </w:tc>
            </w:tr>
            <w:tr w:rsidR="00F36F3F" w:rsidRPr="009E31E8" w14:paraId="0514FB58" w14:textId="77777777" w:rsidTr="00F36F3F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76E03B0C" w14:textId="20458119" w:rsidR="00F36F3F" w:rsidRPr="00F949B0" w:rsidRDefault="00F36F3F" w:rsidP="00110BA6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9E31E8">
                    <w:rPr>
                      <w:rFonts w:asciiTheme="majorHAnsi" w:hAnsiTheme="majorHAnsi" w:cstheme="majorHAnsi"/>
                    </w:rPr>
                    <w:t>Platform, server and database</w:t>
                  </w:r>
                  <w:r w:rsidR="00F949B0">
                    <w:rPr>
                      <w:rFonts w:asciiTheme="majorHAnsi" w:hAnsiTheme="majorHAnsi" w:cstheme="majorHAnsi"/>
                      <w:lang w:val="vi-VN"/>
                    </w:rPr>
                    <w:t xml:space="preserve"> </w:t>
                  </w:r>
                  <w:r w:rsidR="00F949B0" w:rsidRPr="00F36F3F">
                    <w:rPr>
                      <w:rFonts w:asciiTheme="majorHAnsi" w:hAnsiTheme="majorHAnsi" w:cstheme="majorHAnsi"/>
                      <w:i/>
                      <w:iCs/>
                      <w:color w:val="FF0000"/>
                      <w:sz w:val="20"/>
                      <w:szCs w:val="2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13462563" w14:textId="4EA465BB" w:rsidR="00F36F3F" w:rsidRPr="0080002B" w:rsidRDefault="00F11BAC" w:rsidP="00110BA6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 xml:space="preserve">Windows, </w:t>
                  </w:r>
                  <w:r w:rsidR="0080002B">
                    <w:rPr>
                      <w:rFonts w:asciiTheme="majorHAnsi" w:hAnsiTheme="majorHAnsi" w:cstheme="majorHAnsi"/>
                    </w:rPr>
                    <w:t>My</w:t>
                  </w:r>
                  <w:r>
                    <w:rPr>
                      <w:rFonts w:asciiTheme="majorHAnsi" w:hAnsiTheme="majorHAnsi" w:cstheme="majorHAnsi"/>
                      <w:lang w:val="vi-VN"/>
                    </w:rPr>
                    <w:t>SQL</w:t>
                  </w:r>
                </w:p>
              </w:tc>
            </w:tr>
          </w:tbl>
          <w:p w14:paraId="0B285D60" w14:textId="752A8220" w:rsidR="00F36F3F" w:rsidRPr="00F36F3F" w:rsidRDefault="00F36F3F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</w:p>
        </w:tc>
      </w:tr>
    </w:tbl>
    <w:p w14:paraId="49D99000" w14:textId="13DF8F21" w:rsidR="00837B2B" w:rsidRDefault="00837B2B">
      <w:pPr>
        <w:rPr>
          <w:rFonts w:asciiTheme="majorHAnsi" w:hAnsiTheme="majorHAnsi" w:cstheme="majorHAnsi"/>
        </w:rPr>
      </w:pPr>
    </w:p>
    <w:p w14:paraId="02829073" w14:textId="77777777" w:rsidR="0080002B" w:rsidRDefault="0080002B">
      <w:pPr>
        <w:rPr>
          <w:rFonts w:asciiTheme="majorHAnsi" w:hAnsiTheme="majorHAnsi" w:cstheme="majorHAnsi"/>
        </w:rPr>
      </w:pPr>
    </w:p>
    <w:p w14:paraId="25EFD9C3" w14:textId="0EEB9F34" w:rsidR="00EE68D5" w:rsidRDefault="00FA0710" w:rsidP="00EE68D5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Host-to-host between CIC and </w:t>
      </w:r>
      <w:r w:rsidR="008572B5" w:rsidRPr="008572B5">
        <w:rPr>
          <w:rFonts w:asciiTheme="majorHAnsi" w:hAnsiTheme="majorHAnsi" w:cstheme="majorHAnsi"/>
          <w:b/>
          <w:bCs/>
          <w:sz w:val="24"/>
          <w:szCs w:val="24"/>
        </w:rPr>
        <w:t>credit institutions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(0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9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20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- 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7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/202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)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EE68D5" w:rsidRPr="009E31E8" w14:paraId="3D9E1DF6" w14:textId="77777777" w:rsidTr="00EE68D5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8EC6191" w14:textId="77777777" w:rsidR="00EE68D5" w:rsidRPr="00F36F3F" w:rsidRDefault="00EE68D5" w:rsidP="00F86FCE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F67D689" w14:textId="697589B5" w:rsidR="008572B5" w:rsidRPr="008572B5" w:rsidRDefault="008572B5" w:rsidP="008572B5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8572B5">
              <w:rPr>
                <w:rFonts w:asciiTheme="majorHAnsi" w:hAnsiTheme="majorHAnsi" w:cstheme="majorHAnsi"/>
                <w:lang w:val="vi-VN"/>
              </w:rPr>
              <w:t xml:space="preserve">Building a new system to meet the needs of deploying the Host to Host </w:t>
            </w:r>
            <w:r>
              <w:rPr>
                <w:rFonts w:asciiTheme="majorHAnsi" w:hAnsiTheme="majorHAnsi" w:cstheme="majorHAnsi"/>
              </w:rPr>
              <w:t>model</w:t>
            </w:r>
            <w:r w:rsidRPr="008572B5">
              <w:rPr>
                <w:rFonts w:asciiTheme="majorHAnsi" w:hAnsiTheme="majorHAnsi" w:cstheme="majorHAnsi"/>
                <w:lang w:val="vi-VN"/>
              </w:rPr>
              <w:t xml:space="preserve"> to all CIC's credit institutions</w:t>
            </w:r>
          </w:p>
        </w:tc>
      </w:tr>
      <w:tr w:rsidR="00EE68D5" w:rsidRPr="009E31E8" w14:paraId="27FAD543" w14:textId="77777777" w:rsidTr="00EE68D5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5F03830" w14:textId="77777777" w:rsidR="00EE68D5" w:rsidRPr="00F36F3F" w:rsidRDefault="00EE68D5" w:rsidP="00F86FCE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BA870C4" w14:textId="699CF978" w:rsidR="00EE68D5" w:rsidRPr="00656483" w:rsidRDefault="00656483" w:rsidP="00F86FCE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CIC</w:t>
            </w:r>
          </w:p>
        </w:tc>
      </w:tr>
      <w:tr w:rsidR="00EE68D5" w:rsidRPr="009E31E8" w14:paraId="5582AB49" w14:textId="77777777" w:rsidTr="00EE68D5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CD43ECF" w14:textId="77777777" w:rsidR="00EE68D5" w:rsidRPr="00F36F3F" w:rsidRDefault="00EE68D5" w:rsidP="00F86FCE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57A7260" w14:textId="55D83A02" w:rsidR="00EE68D5" w:rsidRPr="00656483" w:rsidRDefault="00656483" w:rsidP="00F86FCE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 people</w:t>
            </w:r>
          </w:p>
        </w:tc>
      </w:tr>
      <w:tr w:rsidR="00EE68D5" w:rsidRPr="009E31E8" w14:paraId="59FD918B" w14:textId="77777777" w:rsidTr="00EE6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0F1E444" w14:textId="77777777" w:rsidR="00EE68D5" w:rsidRPr="00F949B0" w:rsidRDefault="00EE68D5" w:rsidP="00F86FCE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771FB63" w14:textId="77777777" w:rsidR="00EE68D5" w:rsidRDefault="00656483" w:rsidP="00656483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Ensuring </w:t>
            </w:r>
            <w:r w:rsidRPr="006564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the operation of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credit</w:t>
            </w:r>
            <w:r w:rsidRPr="006564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information reporting</w:t>
            </w:r>
          </w:p>
          <w:p w14:paraId="2ACEC8E4" w14:textId="6DBD103C" w:rsidR="00656483" w:rsidRPr="00656483" w:rsidRDefault="00656483" w:rsidP="00656483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  <w:r w:rsidRPr="006564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anagement of credit institutions' products and services faster and more efficiently</w:t>
            </w:r>
          </w:p>
        </w:tc>
      </w:tr>
      <w:tr w:rsidR="00EE68D5" w:rsidRPr="009E31E8" w14:paraId="720EC99C" w14:textId="77777777" w:rsidTr="00EE6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FC55C9B" w14:textId="77777777" w:rsidR="00EE68D5" w:rsidRPr="00F949B0" w:rsidRDefault="00EE68D5" w:rsidP="00F86FCE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Programming Language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17EA1B8" w14:textId="134DB77A" w:rsidR="00EE68D5" w:rsidRPr="009E31E8" w:rsidRDefault="0044273A" w:rsidP="00F86FCE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44273A">
              <w:rPr>
                <w:rFonts w:asciiTheme="majorHAnsi" w:hAnsiTheme="majorHAnsi" w:cstheme="majorHAnsi"/>
                <w:sz w:val="24"/>
                <w:szCs w:val="24"/>
              </w:rPr>
              <w:t>Java, Hibernate, Oracle</w:t>
            </w:r>
          </w:p>
        </w:tc>
      </w:tr>
      <w:tr w:rsidR="00EE68D5" w:rsidRPr="009E31E8" w14:paraId="046A1952" w14:textId="77777777" w:rsidTr="00EE6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C596799" w14:textId="77777777" w:rsidR="00EE68D5" w:rsidRPr="00F949B0" w:rsidRDefault="00EE68D5" w:rsidP="00F86FCE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Tool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CE83C9C" w14:textId="05FF5055" w:rsidR="00EE68D5" w:rsidRPr="009E31E8" w:rsidRDefault="00E67246" w:rsidP="00F86FCE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Eclipse, P/L SQL</w:t>
            </w:r>
          </w:p>
        </w:tc>
      </w:tr>
      <w:tr w:rsidR="00EE68D5" w:rsidRPr="009E31E8" w14:paraId="7F21570D" w14:textId="77777777" w:rsidTr="00EE6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55A20CC" w14:textId="77777777" w:rsidR="00EE68D5" w:rsidRPr="00F949B0" w:rsidRDefault="00EE68D5" w:rsidP="00F86FCE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Platform, server and database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DA9334A" w14:textId="0768DF5E" w:rsidR="00EE68D5" w:rsidRPr="009E31E8" w:rsidRDefault="00E67246" w:rsidP="00F86FCE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Linux, Web logic server, Oracle</w:t>
            </w:r>
          </w:p>
        </w:tc>
      </w:tr>
    </w:tbl>
    <w:p w14:paraId="460E70E8" w14:textId="6F19444D" w:rsidR="00EE68D5" w:rsidRDefault="00EE68D5">
      <w:pPr>
        <w:rPr>
          <w:rFonts w:asciiTheme="majorHAnsi" w:hAnsiTheme="majorHAnsi" w:cstheme="majorHAnsi"/>
        </w:rPr>
      </w:pPr>
    </w:p>
    <w:p w14:paraId="345643C0" w14:textId="0E94CC05" w:rsidR="00656483" w:rsidRDefault="00656483" w:rsidP="00656483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656483">
        <w:rPr>
          <w:rFonts w:asciiTheme="majorHAnsi" w:hAnsiTheme="majorHAnsi" w:cstheme="majorHAnsi"/>
          <w:b/>
          <w:bCs/>
          <w:sz w:val="24"/>
          <w:szCs w:val="24"/>
        </w:rPr>
        <w:t xml:space="preserve">Bankadmin, eFast – Vietinbank 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(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12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/201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7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- 0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8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/2020)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656483" w:rsidRPr="009E31E8" w14:paraId="2209772D" w14:textId="77777777" w:rsidTr="008B45B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C71E86D" w14:textId="77777777" w:rsidR="00656483" w:rsidRPr="00F36F3F" w:rsidRDefault="00656483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8EE88F8" w14:textId="28709C3D" w:rsidR="00656483" w:rsidRPr="008572B5" w:rsidRDefault="00253841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253841">
              <w:rPr>
                <w:rFonts w:asciiTheme="majorHAnsi" w:hAnsiTheme="majorHAnsi" w:cstheme="majorHAnsi"/>
                <w:lang w:val="vi-VN"/>
              </w:rPr>
              <w:t>Building and updating Internet Banking functions of Vietinbank</w:t>
            </w:r>
          </w:p>
        </w:tc>
      </w:tr>
      <w:tr w:rsidR="00656483" w:rsidRPr="009E31E8" w14:paraId="75630DAE" w14:textId="77777777" w:rsidTr="008B45B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02DAE18" w14:textId="77777777" w:rsidR="00656483" w:rsidRPr="00F36F3F" w:rsidRDefault="00656483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37CCA20" w14:textId="13FD0B9F" w:rsidR="00656483" w:rsidRPr="00656483" w:rsidRDefault="00253841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Vietinbank</w:t>
            </w:r>
          </w:p>
        </w:tc>
      </w:tr>
      <w:tr w:rsidR="00656483" w:rsidRPr="009E31E8" w14:paraId="4BC739B3" w14:textId="77777777" w:rsidTr="008B45B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410C72A" w14:textId="77777777" w:rsidR="00656483" w:rsidRPr="00F36F3F" w:rsidRDefault="00656483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2B5994F" w14:textId="15BE1540" w:rsidR="00656483" w:rsidRPr="00656483" w:rsidRDefault="0044273A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  <w:r w:rsidR="00656483">
              <w:rPr>
                <w:rFonts w:asciiTheme="majorHAnsi" w:hAnsiTheme="majorHAnsi" w:cstheme="majorHAnsi"/>
              </w:rPr>
              <w:t xml:space="preserve"> people</w:t>
            </w:r>
          </w:p>
        </w:tc>
      </w:tr>
      <w:tr w:rsidR="00656483" w:rsidRPr="009E31E8" w14:paraId="79F9AE35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4FD653D" w14:textId="77777777" w:rsidR="00656483" w:rsidRPr="00F949B0" w:rsidRDefault="00656483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F09E742" w14:textId="28C4B6B1" w:rsidR="00656483" w:rsidRPr="00656483" w:rsidRDefault="00E67246" w:rsidP="0044273A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  <w:r w:rsidRPr="00E6724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usiness flow management related to individual and corporate customers</w:t>
            </w:r>
          </w:p>
        </w:tc>
      </w:tr>
      <w:tr w:rsidR="00656483" w:rsidRPr="009E31E8" w14:paraId="21B01E1A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A9D2248" w14:textId="77777777" w:rsidR="00656483" w:rsidRPr="00F949B0" w:rsidRDefault="00656483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Programming Language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9392E3F" w14:textId="4E5F2B77" w:rsidR="00656483" w:rsidRPr="009E31E8" w:rsidRDefault="00E67246" w:rsidP="008B45B4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E67246">
              <w:rPr>
                <w:rFonts w:asciiTheme="majorHAnsi" w:hAnsiTheme="majorHAnsi" w:cstheme="majorHAnsi"/>
                <w:sz w:val="24"/>
                <w:szCs w:val="24"/>
              </w:rPr>
              <w:t>Java, Hibernate, Struts 2, Oracle</w:t>
            </w:r>
          </w:p>
        </w:tc>
      </w:tr>
      <w:tr w:rsidR="00656483" w:rsidRPr="009E31E8" w14:paraId="4B9DC8C2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C7F7E9E" w14:textId="77777777" w:rsidR="00656483" w:rsidRPr="00F949B0" w:rsidRDefault="00656483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Tool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22975EC" w14:textId="212B7277" w:rsidR="00656483" w:rsidRPr="009E31E8" w:rsidRDefault="00024EB0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Eclipse, P/L SQL</w:t>
            </w:r>
          </w:p>
        </w:tc>
      </w:tr>
      <w:tr w:rsidR="00656483" w:rsidRPr="009E31E8" w14:paraId="56015A58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F2B9523" w14:textId="77777777" w:rsidR="00656483" w:rsidRPr="00F949B0" w:rsidRDefault="00656483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Platform, server and database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60557AD" w14:textId="37F9EA7C" w:rsidR="00656483" w:rsidRPr="009E31E8" w:rsidRDefault="00E67246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Linux, </w:t>
            </w:r>
            <w:r w:rsidR="00024EB0">
              <w:rPr>
                <w:rFonts w:asciiTheme="majorHAnsi" w:hAnsiTheme="majorHAnsi" w:cstheme="majorHAnsi"/>
              </w:rPr>
              <w:t>Web logic server, Oracle</w:t>
            </w:r>
          </w:p>
        </w:tc>
      </w:tr>
    </w:tbl>
    <w:p w14:paraId="6A306D5F" w14:textId="4D6ADC36" w:rsidR="00656483" w:rsidRDefault="00656483" w:rsidP="00656483">
      <w:pPr>
        <w:rPr>
          <w:rFonts w:asciiTheme="majorHAnsi" w:hAnsiTheme="majorHAnsi" w:cstheme="majorHAnsi"/>
        </w:rPr>
      </w:pPr>
    </w:p>
    <w:p w14:paraId="178EE567" w14:textId="77777777" w:rsidR="00253841" w:rsidRPr="009E31E8" w:rsidRDefault="00253841" w:rsidP="00656483">
      <w:pPr>
        <w:rPr>
          <w:rFonts w:asciiTheme="majorHAnsi" w:hAnsiTheme="majorHAnsi" w:cstheme="majorHAnsi"/>
        </w:rPr>
      </w:pPr>
    </w:p>
    <w:p w14:paraId="78732ECC" w14:textId="618FF223" w:rsidR="00253841" w:rsidRDefault="00253841" w:rsidP="00253841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253841">
        <w:rPr>
          <w:rFonts w:asciiTheme="majorHAnsi" w:hAnsiTheme="majorHAnsi" w:cstheme="majorHAnsi"/>
          <w:b/>
          <w:bCs/>
          <w:sz w:val="24"/>
          <w:szCs w:val="24"/>
        </w:rPr>
        <w:t>Billing solution and customer service – BCCS - Viettel (outsource)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(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10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/201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7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- 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12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17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)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253841" w:rsidRPr="009E31E8" w14:paraId="1F2EDAF8" w14:textId="77777777" w:rsidTr="008B45B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5D73594" w14:textId="77777777" w:rsidR="00253841" w:rsidRPr="00F36F3F" w:rsidRDefault="00253841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C2F5724" w14:textId="3AD32395" w:rsidR="00253841" w:rsidRPr="008572B5" w:rsidRDefault="00253841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253841">
              <w:rPr>
                <w:rFonts w:asciiTheme="majorHAnsi" w:hAnsiTheme="majorHAnsi" w:cstheme="majorHAnsi"/>
                <w:lang w:val="vi-VN"/>
              </w:rPr>
              <w:t>Building sales flow management module, updating Voffice signing flow</w:t>
            </w:r>
          </w:p>
        </w:tc>
      </w:tr>
      <w:tr w:rsidR="00253841" w:rsidRPr="009E31E8" w14:paraId="5B347807" w14:textId="77777777" w:rsidTr="008B45B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3931C3B" w14:textId="77777777" w:rsidR="00253841" w:rsidRPr="00F36F3F" w:rsidRDefault="00253841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DAEEFDB" w14:textId="64B8259E" w:rsidR="00253841" w:rsidRPr="00656483" w:rsidRDefault="00253841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253841">
              <w:rPr>
                <w:rFonts w:asciiTheme="majorHAnsi" w:hAnsiTheme="majorHAnsi" w:cstheme="majorHAnsi"/>
              </w:rPr>
              <w:t>Viettel</w:t>
            </w:r>
          </w:p>
        </w:tc>
      </w:tr>
      <w:tr w:rsidR="00253841" w:rsidRPr="009E31E8" w14:paraId="7EAEC25B" w14:textId="77777777" w:rsidTr="008B45B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6ED8BB9" w14:textId="77777777" w:rsidR="00253841" w:rsidRPr="00F36F3F" w:rsidRDefault="00253841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215F040" w14:textId="131F7998" w:rsidR="00253841" w:rsidRPr="00656483" w:rsidRDefault="0080002B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  <w:r w:rsidR="00253841">
              <w:rPr>
                <w:rFonts w:asciiTheme="majorHAnsi" w:hAnsiTheme="majorHAnsi" w:cstheme="majorHAnsi"/>
              </w:rPr>
              <w:t xml:space="preserve"> people</w:t>
            </w:r>
          </w:p>
        </w:tc>
      </w:tr>
      <w:tr w:rsidR="00253841" w:rsidRPr="009E31E8" w14:paraId="01986F18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163079C" w14:textId="77777777" w:rsidR="00253841" w:rsidRPr="00F949B0" w:rsidRDefault="00253841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1745135" w14:textId="77777777" w:rsidR="00253841" w:rsidRDefault="00253841" w:rsidP="008B45B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38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Building sales flow management module</w:t>
            </w:r>
          </w:p>
          <w:p w14:paraId="4FC632D1" w14:textId="2EAD91C2" w:rsidR="00253841" w:rsidRPr="00656483" w:rsidRDefault="00253841" w:rsidP="008B45B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</w:t>
            </w:r>
            <w:r w:rsidRPr="002538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pdating Voffice signing flow</w:t>
            </w:r>
          </w:p>
        </w:tc>
      </w:tr>
      <w:tr w:rsidR="00253841" w:rsidRPr="009E31E8" w14:paraId="1C75F86E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FEAA62A" w14:textId="77777777" w:rsidR="00253841" w:rsidRPr="00F949B0" w:rsidRDefault="00253841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Programming Language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7F566CF" w14:textId="7281A58A" w:rsidR="00253841" w:rsidRPr="009E31E8" w:rsidRDefault="0080002B" w:rsidP="008B45B4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80002B">
              <w:rPr>
                <w:rFonts w:asciiTheme="majorHAnsi" w:hAnsiTheme="majorHAnsi" w:cstheme="majorHAnsi"/>
                <w:sz w:val="24"/>
                <w:szCs w:val="24"/>
              </w:rPr>
              <w:t>Java, Oracle</w:t>
            </w:r>
          </w:p>
        </w:tc>
      </w:tr>
      <w:tr w:rsidR="00253841" w:rsidRPr="009E31E8" w14:paraId="407EB5A8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4C856B8" w14:textId="77777777" w:rsidR="00253841" w:rsidRPr="00F949B0" w:rsidRDefault="00253841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Tool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4B3CAFA" w14:textId="1AD2FBDA" w:rsidR="00253841" w:rsidRPr="009E31E8" w:rsidRDefault="00024EB0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Eclipse, P/L SQL</w:t>
            </w:r>
          </w:p>
        </w:tc>
      </w:tr>
      <w:tr w:rsidR="00253841" w:rsidRPr="009E31E8" w14:paraId="45724903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80BC9E4" w14:textId="77777777" w:rsidR="00253841" w:rsidRPr="00F949B0" w:rsidRDefault="00253841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lastRenderedPageBreak/>
              <w:t>Platform, server and database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74D2431" w14:textId="09A57529" w:rsidR="00253841" w:rsidRPr="009E31E8" w:rsidRDefault="00024EB0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Web logic server, Oracle</w:t>
            </w:r>
          </w:p>
        </w:tc>
      </w:tr>
    </w:tbl>
    <w:p w14:paraId="5D6A0131" w14:textId="77777777" w:rsidR="00253841" w:rsidRPr="009E31E8" w:rsidRDefault="00253841" w:rsidP="00253841">
      <w:pPr>
        <w:rPr>
          <w:rFonts w:asciiTheme="majorHAnsi" w:hAnsiTheme="majorHAnsi" w:cstheme="majorHAnsi"/>
        </w:rPr>
      </w:pPr>
    </w:p>
    <w:p w14:paraId="46BCA09F" w14:textId="77777777" w:rsidR="00253841" w:rsidRPr="009E31E8" w:rsidRDefault="00253841" w:rsidP="00253841">
      <w:pPr>
        <w:rPr>
          <w:rFonts w:asciiTheme="majorHAnsi" w:hAnsiTheme="majorHAnsi" w:cstheme="majorHAnsi"/>
        </w:rPr>
      </w:pPr>
    </w:p>
    <w:p w14:paraId="59E41EFE" w14:textId="4E4FD095" w:rsidR="00090479" w:rsidRDefault="00090479" w:rsidP="00090479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090479">
        <w:rPr>
          <w:rFonts w:asciiTheme="majorHAnsi" w:hAnsiTheme="majorHAnsi" w:cstheme="majorHAnsi"/>
          <w:b/>
          <w:bCs/>
          <w:sz w:val="24"/>
          <w:szCs w:val="24"/>
        </w:rPr>
        <w:t>Administrative portal - Mobifone (outsource)</w:t>
      </w:r>
      <w:r w:rsidR="0059715D" w:rsidRPr="0059715D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(0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7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/201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7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- 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10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17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)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090479" w:rsidRPr="009E31E8" w14:paraId="2F1557F6" w14:textId="77777777" w:rsidTr="008B45B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F85D8CE" w14:textId="77777777" w:rsidR="00090479" w:rsidRPr="00F36F3F" w:rsidRDefault="00090479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CDB2B34" w14:textId="2ABDFAC3" w:rsidR="00090479" w:rsidRPr="008572B5" w:rsidRDefault="0044273A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</w:rPr>
              <w:t>Aims</w:t>
            </w:r>
            <w:r w:rsidRPr="0044273A">
              <w:rPr>
                <w:rFonts w:asciiTheme="majorHAnsi" w:hAnsiTheme="majorHAnsi" w:cstheme="majorHAnsi"/>
                <w:lang w:val="vi-VN"/>
              </w:rPr>
              <w:t xml:space="preserve"> to meet the internal processes and operations of Mobifone</w:t>
            </w:r>
          </w:p>
        </w:tc>
      </w:tr>
      <w:tr w:rsidR="00090479" w:rsidRPr="009E31E8" w14:paraId="5E65A6E3" w14:textId="77777777" w:rsidTr="008B45B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0DC4BC3" w14:textId="77777777" w:rsidR="00090479" w:rsidRPr="00F36F3F" w:rsidRDefault="00090479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E53580B" w14:textId="635F113D" w:rsidR="00090479" w:rsidRPr="00656483" w:rsidRDefault="0044273A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44273A">
              <w:rPr>
                <w:rFonts w:asciiTheme="majorHAnsi" w:hAnsiTheme="majorHAnsi" w:cstheme="majorHAnsi"/>
              </w:rPr>
              <w:t>Mobifone</w:t>
            </w:r>
          </w:p>
        </w:tc>
      </w:tr>
      <w:tr w:rsidR="00090479" w:rsidRPr="009E31E8" w14:paraId="46A4EC28" w14:textId="77777777" w:rsidTr="008B45B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CC04D45" w14:textId="77777777" w:rsidR="00090479" w:rsidRPr="00F36F3F" w:rsidRDefault="00090479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861451A" w14:textId="15556626" w:rsidR="00090479" w:rsidRPr="00656483" w:rsidRDefault="00FD04B1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  <w:r w:rsidR="00090479">
              <w:rPr>
                <w:rFonts w:asciiTheme="majorHAnsi" w:hAnsiTheme="majorHAnsi" w:cstheme="majorHAnsi"/>
              </w:rPr>
              <w:t xml:space="preserve"> people</w:t>
            </w:r>
          </w:p>
        </w:tc>
      </w:tr>
      <w:tr w:rsidR="00090479" w:rsidRPr="009E31E8" w14:paraId="4754FEC4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004A228" w14:textId="77777777" w:rsidR="00090479" w:rsidRPr="00F949B0" w:rsidRDefault="00090479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B744A58" w14:textId="75E8A28B" w:rsidR="0044273A" w:rsidRPr="0044273A" w:rsidRDefault="0044273A" w:rsidP="0044273A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  <w:r w:rsidRPr="0044273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onitor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ing</w:t>
            </w:r>
            <w:r w:rsidRPr="0044273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manag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ing</w:t>
            </w:r>
            <w:r w:rsidRPr="0044273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and approv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ing</w:t>
            </w:r>
            <w:r w:rsidRPr="0044273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business processes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090479" w:rsidRPr="009E31E8" w14:paraId="6517D1F1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2BE7527" w14:textId="77777777" w:rsidR="00090479" w:rsidRPr="00F949B0" w:rsidRDefault="00090479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Programming Language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FA12BBC" w14:textId="66972A38" w:rsidR="00090479" w:rsidRPr="008F0301" w:rsidRDefault="00FD04B1" w:rsidP="008B45B4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D04B1">
              <w:rPr>
                <w:rFonts w:asciiTheme="majorHAnsi" w:hAnsiTheme="majorHAnsi" w:cstheme="majorHAnsi"/>
                <w:sz w:val="24"/>
                <w:szCs w:val="24"/>
              </w:rPr>
              <w:t>Java, Oracle</w:t>
            </w:r>
            <w:r w:rsidR="008F030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IBM ECM</w:t>
            </w:r>
          </w:p>
        </w:tc>
      </w:tr>
      <w:tr w:rsidR="00090479" w:rsidRPr="009E31E8" w14:paraId="2B09906E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DDDF420" w14:textId="77777777" w:rsidR="00090479" w:rsidRPr="00F949B0" w:rsidRDefault="00090479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Tool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6EB46D8" w14:textId="76E54796" w:rsidR="00090479" w:rsidRPr="009E31E8" w:rsidRDefault="00406609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Eclipse, P/L SQL</w:t>
            </w:r>
          </w:p>
        </w:tc>
      </w:tr>
      <w:tr w:rsidR="00090479" w:rsidRPr="009E31E8" w14:paraId="3B5CB7F0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8F69C23" w14:textId="77777777" w:rsidR="00090479" w:rsidRPr="00F949B0" w:rsidRDefault="00090479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Platform, server and database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7D0ABD5" w14:textId="1B52406F" w:rsidR="00090479" w:rsidRPr="009E31E8" w:rsidRDefault="00406609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Web logic server, Oracle</w:t>
            </w:r>
          </w:p>
        </w:tc>
      </w:tr>
    </w:tbl>
    <w:p w14:paraId="0CB1B516" w14:textId="77777777" w:rsidR="00090479" w:rsidRPr="009E31E8" w:rsidRDefault="00090479" w:rsidP="00090479">
      <w:pPr>
        <w:rPr>
          <w:rFonts w:asciiTheme="majorHAnsi" w:hAnsiTheme="majorHAnsi" w:cstheme="majorHAnsi"/>
        </w:rPr>
      </w:pPr>
    </w:p>
    <w:p w14:paraId="5ADE23DB" w14:textId="77777777" w:rsidR="00406609" w:rsidRPr="009E31E8" w:rsidRDefault="00406609" w:rsidP="00406609">
      <w:pPr>
        <w:rPr>
          <w:rFonts w:asciiTheme="majorHAnsi" w:hAnsiTheme="majorHAnsi" w:cstheme="majorHAnsi"/>
        </w:rPr>
      </w:pPr>
    </w:p>
    <w:p w14:paraId="17125D88" w14:textId="07C144FA" w:rsidR="00406609" w:rsidRDefault="00406609" w:rsidP="00406609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406609">
        <w:rPr>
          <w:rFonts w:asciiTheme="majorHAnsi" w:hAnsiTheme="majorHAnsi" w:cstheme="majorHAnsi"/>
          <w:b/>
          <w:bCs/>
          <w:sz w:val="24"/>
          <w:szCs w:val="24"/>
        </w:rPr>
        <w:t xml:space="preserve">HiStaff – </w:t>
      </w:r>
      <w:r w:rsidR="00591E01">
        <w:rPr>
          <w:rFonts w:asciiTheme="majorHAnsi" w:hAnsiTheme="majorHAnsi" w:cstheme="majorHAnsi"/>
          <w:b/>
          <w:bCs/>
          <w:sz w:val="24"/>
          <w:szCs w:val="24"/>
        </w:rPr>
        <w:t>Human Resouse Management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(0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7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/201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6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- 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06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17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)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406609" w:rsidRPr="009E31E8" w14:paraId="321A7A6A" w14:textId="77777777" w:rsidTr="008B45B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69ADD22" w14:textId="77777777" w:rsidR="00406609" w:rsidRPr="00F36F3F" w:rsidRDefault="00406609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E223A10" w14:textId="15288A38" w:rsidR="00406609" w:rsidRPr="008572B5" w:rsidRDefault="00591E01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Pr="00591E01">
              <w:rPr>
                <w:rFonts w:asciiTheme="majorHAnsi" w:hAnsiTheme="majorHAnsi" w:cstheme="majorHAnsi"/>
              </w:rPr>
              <w:t>nterprise's human resources</w:t>
            </w:r>
            <w:r>
              <w:rPr>
                <w:rFonts w:asciiTheme="majorHAnsi" w:hAnsiTheme="majorHAnsi" w:cstheme="majorHAnsi"/>
              </w:rPr>
              <w:t xml:space="preserve"> management</w:t>
            </w:r>
          </w:p>
        </w:tc>
      </w:tr>
      <w:tr w:rsidR="00406609" w:rsidRPr="009E31E8" w14:paraId="7191240E" w14:textId="77777777" w:rsidTr="008B45B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CD6FF10" w14:textId="77777777" w:rsidR="00406609" w:rsidRPr="00F36F3F" w:rsidRDefault="00406609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F03D864" w14:textId="6CFC83E6" w:rsidR="00406609" w:rsidRPr="00656483" w:rsidRDefault="00591E01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Sungroup, FLC,…</w:t>
            </w:r>
          </w:p>
        </w:tc>
      </w:tr>
      <w:tr w:rsidR="00406609" w:rsidRPr="009E31E8" w14:paraId="46FE487C" w14:textId="77777777" w:rsidTr="008B45B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82121F9" w14:textId="77777777" w:rsidR="00406609" w:rsidRPr="00F36F3F" w:rsidRDefault="00406609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A213515" w14:textId="476828D6" w:rsidR="00406609" w:rsidRPr="00656483" w:rsidRDefault="00591E01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  <w:r w:rsidR="00406609">
              <w:rPr>
                <w:rFonts w:asciiTheme="majorHAnsi" w:hAnsiTheme="majorHAnsi" w:cstheme="majorHAnsi"/>
              </w:rPr>
              <w:t xml:space="preserve"> people</w:t>
            </w:r>
          </w:p>
        </w:tc>
      </w:tr>
      <w:tr w:rsidR="00406609" w:rsidRPr="009E31E8" w14:paraId="7F4FC3A3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42F9F6E" w14:textId="77777777" w:rsidR="00406609" w:rsidRPr="00F949B0" w:rsidRDefault="00406609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2040565" w14:textId="229FD7E4" w:rsidR="00406609" w:rsidRPr="0044273A" w:rsidRDefault="00591E01" w:rsidP="008B45B4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Managing detailed </w:t>
            </w:r>
            <w:r w:rsidR="004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information of HR, including: e</w:t>
            </w:r>
            <w:r w:rsidR="00430C80" w:rsidRPr="004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mployee </w:t>
            </w:r>
            <w:r w:rsidR="004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profile</w:t>
            </w:r>
            <w:r w:rsidR="00430C80" w:rsidRPr="004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recruitment, training, evaluation, insurance</w:t>
            </w:r>
            <w:r w:rsidR="004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="00430C80" w:rsidRPr="004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payroll calculation </w:t>
            </w:r>
            <w:r w:rsidR="004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…</w:t>
            </w:r>
          </w:p>
        </w:tc>
      </w:tr>
      <w:tr w:rsidR="00406609" w:rsidRPr="009E31E8" w14:paraId="3F12E43C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2113D26" w14:textId="77777777" w:rsidR="00406609" w:rsidRPr="00F949B0" w:rsidRDefault="00406609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Programming Language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A63BB3C" w14:textId="45DDC5D5" w:rsidR="00406609" w:rsidRPr="00430C80" w:rsidRDefault="00430C80" w:rsidP="008B45B4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NET, Oracle</w:t>
            </w:r>
          </w:p>
        </w:tc>
      </w:tr>
      <w:tr w:rsidR="00406609" w:rsidRPr="009E31E8" w14:paraId="2FD334E1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2CA99CD" w14:textId="77777777" w:rsidR="00406609" w:rsidRPr="00F949B0" w:rsidRDefault="00406609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Tool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17B3CAB" w14:textId="01A97A20" w:rsidR="00406609" w:rsidRPr="009E31E8" w:rsidRDefault="00406609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P/L SQL</w:t>
            </w:r>
            <w:r w:rsidR="00430C80">
              <w:rPr>
                <w:rFonts w:asciiTheme="majorHAnsi" w:hAnsiTheme="majorHAnsi" w:cstheme="majorHAnsi"/>
              </w:rPr>
              <w:t>, visual studio</w:t>
            </w:r>
          </w:p>
        </w:tc>
      </w:tr>
      <w:tr w:rsidR="00406609" w:rsidRPr="009E31E8" w14:paraId="15C05B2D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4A05D86" w14:textId="77777777" w:rsidR="00406609" w:rsidRPr="00F949B0" w:rsidRDefault="00406609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Platform, server and database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730C9F4" w14:textId="4248B9B1" w:rsidR="00406609" w:rsidRPr="009E31E8" w:rsidRDefault="00406609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</w:t>
            </w:r>
            <w:r w:rsidR="00430C80">
              <w:rPr>
                <w:rFonts w:asciiTheme="majorHAnsi" w:hAnsiTheme="majorHAnsi" w:cstheme="majorHAnsi"/>
              </w:rPr>
              <w:t>indows</w:t>
            </w:r>
            <w:r>
              <w:rPr>
                <w:rFonts w:asciiTheme="majorHAnsi" w:hAnsiTheme="majorHAnsi" w:cstheme="majorHAnsi"/>
              </w:rPr>
              <w:t>, Oracle</w:t>
            </w:r>
          </w:p>
        </w:tc>
      </w:tr>
    </w:tbl>
    <w:p w14:paraId="58C86FBA" w14:textId="77777777" w:rsidR="001E77C9" w:rsidRDefault="001E77C9" w:rsidP="00430C80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714BCA8B" w14:textId="5B057140" w:rsidR="00430C80" w:rsidRDefault="001E77C9" w:rsidP="00430C80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1E77C9">
        <w:rPr>
          <w:rFonts w:asciiTheme="majorHAnsi" w:hAnsiTheme="majorHAnsi" w:cstheme="majorHAnsi"/>
          <w:b/>
          <w:bCs/>
          <w:sz w:val="24"/>
          <w:szCs w:val="24"/>
        </w:rPr>
        <w:t xml:space="preserve">chonso.mobifone.vn </w:t>
      </w:r>
      <w:r w:rsidR="00430C80" w:rsidRPr="00430C80">
        <w:rPr>
          <w:rFonts w:asciiTheme="majorHAnsi" w:hAnsiTheme="majorHAnsi" w:cstheme="majorHAnsi"/>
          <w:b/>
          <w:bCs/>
          <w:sz w:val="24"/>
          <w:szCs w:val="24"/>
        </w:rPr>
        <w:t>– Mobifone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(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12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/201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 xml:space="preserve">4 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- 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06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="0059715D">
        <w:rPr>
          <w:rFonts w:asciiTheme="majorHAnsi" w:hAnsiTheme="majorHAnsi" w:cstheme="majorHAnsi"/>
          <w:b/>
          <w:bCs/>
          <w:sz w:val="24"/>
          <w:szCs w:val="24"/>
        </w:rPr>
        <w:t>6</w:t>
      </w:r>
      <w:r w:rsidR="0059715D"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)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430C80" w:rsidRPr="009E31E8" w14:paraId="3847864A" w14:textId="77777777" w:rsidTr="008B45B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3A636B4" w14:textId="77777777" w:rsidR="00430C80" w:rsidRPr="00F36F3F" w:rsidRDefault="00430C80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A8D42C7" w14:textId="5B4660D2" w:rsidR="00430C80" w:rsidRPr="008572B5" w:rsidRDefault="001E77C9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1E77C9">
              <w:rPr>
                <w:rFonts w:asciiTheme="majorHAnsi" w:hAnsiTheme="majorHAnsi" w:cstheme="majorHAnsi"/>
              </w:rPr>
              <w:t xml:space="preserve">Selecting a phone number </w:t>
            </w:r>
            <w:r>
              <w:rPr>
                <w:rFonts w:asciiTheme="majorHAnsi" w:hAnsiTheme="majorHAnsi" w:cstheme="majorHAnsi"/>
              </w:rPr>
              <w:t>o</w:t>
            </w:r>
            <w:r w:rsidRPr="001E77C9">
              <w:rPr>
                <w:rFonts w:asciiTheme="majorHAnsi" w:hAnsiTheme="majorHAnsi" w:cstheme="majorHAnsi"/>
              </w:rPr>
              <w:t>nline</w:t>
            </w:r>
          </w:p>
        </w:tc>
      </w:tr>
      <w:tr w:rsidR="00430C80" w:rsidRPr="009E31E8" w14:paraId="75B2E416" w14:textId="77777777" w:rsidTr="008B45B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AF78EFD" w14:textId="77777777" w:rsidR="00430C80" w:rsidRPr="00F36F3F" w:rsidRDefault="00430C80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6354C09" w14:textId="27AC0E64" w:rsidR="00430C80" w:rsidRPr="001E77C9" w:rsidRDefault="001E77C9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1E77C9">
              <w:rPr>
                <w:rFonts w:asciiTheme="majorHAnsi" w:hAnsiTheme="majorHAnsi" w:cstheme="majorHAnsi"/>
              </w:rPr>
              <w:t>Mobifone customers</w:t>
            </w:r>
          </w:p>
        </w:tc>
      </w:tr>
      <w:tr w:rsidR="00430C80" w:rsidRPr="009E31E8" w14:paraId="624E29C2" w14:textId="77777777" w:rsidTr="008B45B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AE512B5" w14:textId="77777777" w:rsidR="00430C80" w:rsidRPr="00F36F3F" w:rsidRDefault="00430C80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10B8730" w14:textId="72F87D79" w:rsidR="00430C80" w:rsidRPr="00656483" w:rsidRDefault="006E4874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  <w:r w:rsidR="00430C80">
              <w:rPr>
                <w:rFonts w:asciiTheme="majorHAnsi" w:hAnsiTheme="majorHAnsi" w:cstheme="majorHAnsi"/>
              </w:rPr>
              <w:t xml:space="preserve"> people</w:t>
            </w:r>
          </w:p>
        </w:tc>
      </w:tr>
      <w:tr w:rsidR="00430C80" w:rsidRPr="009E31E8" w14:paraId="3B6801BF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BA4D1EA" w14:textId="77777777" w:rsidR="00430C80" w:rsidRPr="00F949B0" w:rsidRDefault="00430C80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D15E111" w14:textId="7E80BE82" w:rsidR="00430C80" w:rsidRPr="0044273A" w:rsidRDefault="00E729D4" w:rsidP="008B45B4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</w:t>
            </w:r>
            <w:r w:rsidRPr="00E729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nline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phone </w:t>
            </w:r>
            <w:r w:rsidRPr="00E729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number selection service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management </w:t>
            </w:r>
            <w:r w:rsidRPr="00E729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for customers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430C80" w:rsidRPr="009E31E8" w14:paraId="2E81F0A7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017DB8C" w14:textId="77777777" w:rsidR="00430C80" w:rsidRPr="00F949B0" w:rsidRDefault="00430C80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Programming Language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E4E578F" w14:textId="118595BE" w:rsidR="00430C80" w:rsidRPr="00430C80" w:rsidRDefault="00E729D4" w:rsidP="008B45B4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D04B1">
              <w:rPr>
                <w:rFonts w:asciiTheme="majorHAnsi" w:hAnsiTheme="majorHAnsi" w:cstheme="majorHAnsi"/>
                <w:sz w:val="24"/>
                <w:szCs w:val="24"/>
              </w:rPr>
              <w:t>Java, Oracle</w:t>
            </w:r>
          </w:p>
        </w:tc>
      </w:tr>
      <w:tr w:rsidR="00430C80" w:rsidRPr="009E31E8" w14:paraId="7E886F0E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9F9F921" w14:textId="77777777" w:rsidR="00430C80" w:rsidRPr="00F949B0" w:rsidRDefault="00430C80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lastRenderedPageBreak/>
              <w:t>Tool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5D74540" w14:textId="0B2FC49B" w:rsidR="00430C80" w:rsidRPr="009E31E8" w:rsidRDefault="00E729D4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Eclipse, P/L SQL</w:t>
            </w:r>
          </w:p>
        </w:tc>
      </w:tr>
      <w:tr w:rsidR="00430C80" w:rsidRPr="009E31E8" w14:paraId="7BB72A8B" w14:textId="77777777" w:rsidTr="008B45B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3195EE0" w14:textId="77777777" w:rsidR="00430C80" w:rsidRPr="00F949B0" w:rsidRDefault="00430C80" w:rsidP="008B45B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Platform, server and database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F599BB5" w14:textId="122302DD" w:rsidR="00430C80" w:rsidRPr="009E31E8" w:rsidRDefault="00E729D4" w:rsidP="008B45B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Web logic server, Oracle</w:t>
            </w:r>
          </w:p>
        </w:tc>
      </w:tr>
    </w:tbl>
    <w:p w14:paraId="375E364F" w14:textId="77777777" w:rsidR="00656483" w:rsidRPr="00E729D4" w:rsidRDefault="00656483">
      <w:pPr>
        <w:rPr>
          <w:rFonts w:asciiTheme="majorHAnsi" w:hAnsiTheme="majorHAnsi" w:cstheme="majorHAnsi"/>
          <w:b/>
          <w:bCs/>
        </w:rPr>
      </w:pPr>
    </w:p>
    <w:sectPr w:rsidR="00656483" w:rsidRPr="00E729D4" w:rsidSect="002147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1350" w:bottom="1440" w:left="180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C6035" w14:textId="77777777" w:rsidR="00B25EC7" w:rsidRDefault="00B25EC7" w:rsidP="00837B2B">
      <w:r>
        <w:separator/>
      </w:r>
    </w:p>
  </w:endnote>
  <w:endnote w:type="continuationSeparator" w:id="0">
    <w:p w14:paraId="43AFB2C6" w14:textId="77777777" w:rsidR="00B25EC7" w:rsidRDefault="00B25EC7" w:rsidP="0083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239E" w14:textId="77777777" w:rsidR="004433AE" w:rsidRDefault="00443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CFC7" w14:textId="6E14128D" w:rsidR="004433AE" w:rsidRPr="00452CAD" w:rsidRDefault="004433AE" w:rsidP="00C73135">
    <w:pPr>
      <w:pStyle w:val="Footer"/>
      <w:tabs>
        <w:tab w:val="clear" w:pos="4320"/>
        <w:tab w:val="left" w:pos="8310"/>
      </w:tabs>
    </w:pPr>
    <w:r>
      <w:rPr>
        <w:noProof/>
        <w:lang w:eastAsia="en-US"/>
      </w:rPr>
      <w:drawing>
        <wp:inline distT="0" distB="0" distL="0" distR="0" wp14:anchorId="713BA035" wp14:editId="177E0818">
          <wp:extent cx="1619250" cy="295275"/>
          <wp:effectExtent l="0" t="0" r="0" b="9525"/>
          <wp:docPr id="2" name="image03.png" descr="hosothau-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hosothau-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5909377D" wp14:editId="51A2AE25">
          <wp:simplePos x="0" y="0"/>
          <wp:positionH relativeFrom="margin">
            <wp:posOffset>19050</wp:posOffset>
          </wp:positionH>
          <wp:positionV relativeFrom="margin">
            <wp:posOffset>10010775</wp:posOffset>
          </wp:positionV>
          <wp:extent cx="7534275" cy="635635"/>
          <wp:effectExtent l="0" t="0" r="9525" b="0"/>
          <wp:wrapSquare wrapText="bothSides"/>
          <wp:docPr id="1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635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w:t xml:space="preserve">        </w:t>
    </w:r>
    <w:r>
      <w:rPr>
        <w:noProof/>
        <w:lang w:eastAsia="en-US"/>
      </w:rPr>
      <w:tab/>
    </w:r>
    <w:r>
      <w:rPr>
        <w:noProof/>
        <w:lang w:eastAsia="en-US"/>
      </w:rPr>
      <w:fldChar w:fldCharType="begin"/>
    </w:r>
    <w:r>
      <w:rPr>
        <w:noProof/>
        <w:lang w:eastAsia="en-US"/>
      </w:rPr>
      <w:instrText xml:space="preserve"> PAGE   \* MERGEFORMAT </w:instrText>
    </w:r>
    <w:r>
      <w:rPr>
        <w:noProof/>
        <w:lang w:eastAsia="en-US"/>
      </w:rPr>
      <w:fldChar w:fldCharType="separate"/>
    </w:r>
    <w:r>
      <w:rPr>
        <w:noProof/>
        <w:lang w:eastAsia="en-US"/>
      </w:rPr>
      <w:t>2</w:t>
    </w:r>
    <w:r>
      <w:rPr>
        <w:noProof/>
        <w:lang w:eastAsia="en-US"/>
      </w:rPr>
      <w:fldChar w:fldCharType="end"/>
    </w:r>
    <w:r>
      <w:rPr>
        <w:noProof/>
        <w:lang w:eastAsia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A6E6" w14:textId="77777777" w:rsidR="004433AE" w:rsidRDefault="00443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8796E" w14:textId="77777777" w:rsidR="00B25EC7" w:rsidRDefault="00B25EC7" w:rsidP="00837B2B">
      <w:r>
        <w:separator/>
      </w:r>
    </w:p>
  </w:footnote>
  <w:footnote w:type="continuationSeparator" w:id="0">
    <w:p w14:paraId="710F9392" w14:textId="77777777" w:rsidR="00B25EC7" w:rsidRDefault="00B25EC7" w:rsidP="00837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64EB5" w14:textId="77777777" w:rsidR="004433AE" w:rsidRDefault="00443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Ind w:w="-432" w:type="dxa"/>
      <w:tblLook w:val="04A0" w:firstRow="1" w:lastRow="0" w:firstColumn="1" w:lastColumn="0" w:noHBand="0" w:noVBand="1"/>
    </w:tblPr>
    <w:tblGrid>
      <w:gridCol w:w="3420"/>
      <w:gridCol w:w="6480"/>
    </w:tblGrid>
    <w:tr w:rsidR="004433AE" w14:paraId="7101738D" w14:textId="77777777" w:rsidTr="007170F8">
      <w:tc>
        <w:tcPr>
          <w:tcW w:w="3420" w:type="dxa"/>
          <w:shd w:val="clear" w:color="auto" w:fill="auto"/>
        </w:tcPr>
        <w:p w14:paraId="24E91F5F" w14:textId="77777777" w:rsidR="004433AE" w:rsidRDefault="004433AE" w:rsidP="007170F8">
          <w:pPr>
            <w:spacing w:line="264" w:lineRule="auto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40" behindDoc="1" locked="0" layoutInCell="1" allowOverlap="1" wp14:anchorId="48C418A3" wp14:editId="25F1FF81">
                <wp:simplePos x="0" y="0"/>
                <wp:positionH relativeFrom="column">
                  <wp:posOffset>-57150</wp:posOffset>
                </wp:positionH>
                <wp:positionV relativeFrom="paragraph">
                  <wp:posOffset>21590</wp:posOffset>
                </wp:positionV>
                <wp:extent cx="1714500" cy="409575"/>
                <wp:effectExtent l="0" t="0" r="0" b="9525"/>
                <wp:wrapThrough wrapText="bothSides">
                  <wp:wrapPolygon edited="0">
                    <wp:start x="2640" y="0"/>
                    <wp:lineTo x="480" y="9042"/>
                    <wp:lineTo x="0" y="12056"/>
                    <wp:lineTo x="0" y="17079"/>
                    <wp:lineTo x="960" y="21098"/>
                    <wp:lineTo x="20640" y="21098"/>
                    <wp:lineTo x="21360" y="14065"/>
                    <wp:lineTo x="21120" y="6028"/>
                    <wp:lineTo x="4560" y="0"/>
                    <wp:lineTo x="2640" y="0"/>
                  </wp:wrapPolygon>
                </wp:wrapThrough>
                <wp:docPr id="7" name="Picture 7" descr="cid:image001.png@01D2D3CC.852EED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id:image001.png@01D2D3CC.852EED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80" w:type="dxa"/>
          <w:shd w:val="clear" w:color="auto" w:fill="auto"/>
        </w:tcPr>
        <w:p w14:paraId="1E65335D" w14:textId="77777777" w:rsidR="004433AE" w:rsidRPr="007170F8" w:rsidRDefault="004433AE" w:rsidP="007170F8">
          <w:pPr>
            <w:spacing w:line="264" w:lineRule="auto"/>
            <w:jc w:val="right"/>
            <w:rPr>
              <w:rFonts w:ascii="Calibri" w:hAnsi="Calibri" w:cs="Calibri"/>
              <w:sz w:val="20"/>
              <w:szCs w:val="20"/>
            </w:rPr>
          </w:pPr>
          <w:r w:rsidRPr="007170F8">
            <w:rPr>
              <w:rFonts w:ascii="Calibri" w:hAnsi="Calibri" w:cs="Calibri"/>
              <w:b/>
              <w:color w:val="00B0F0"/>
              <w:sz w:val="20"/>
              <w:szCs w:val="20"/>
            </w:rPr>
            <w:t>Head Office:</w:t>
          </w:r>
          <w:r w:rsidRPr="007170F8">
            <w:rPr>
              <w:rFonts w:ascii="Calibri" w:hAnsi="Calibri" w:cs="Calibri"/>
              <w:color w:val="00B0F0"/>
              <w:sz w:val="20"/>
              <w:szCs w:val="20"/>
            </w:rPr>
            <w:t xml:space="preserve"> </w:t>
          </w:r>
          <w:r w:rsidRPr="007170F8">
            <w:rPr>
              <w:rFonts w:ascii="Calibri" w:hAnsi="Calibri" w:cs="Calibri"/>
              <w:sz w:val="20"/>
              <w:szCs w:val="20"/>
            </w:rPr>
            <w:t>8 &amp; 9 th Floor, CMC Tower, 11 Duy Tan Street,</w:t>
          </w:r>
          <w:r w:rsidRPr="007170F8">
            <w:rPr>
              <w:rFonts w:ascii="Calibri" w:hAnsi="Calibri" w:cs="Calibri"/>
              <w:sz w:val="20"/>
              <w:szCs w:val="20"/>
            </w:rPr>
            <w:br/>
            <w:t xml:space="preserve"> Dich Vong Hau Ward,</w:t>
          </w:r>
          <w:r>
            <w:rPr>
              <w:rFonts w:ascii="Calibri" w:hAnsi="Calibri" w:cs="Calibri"/>
              <w:sz w:val="20"/>
              <w:szCs w:val="20"/>
            </w:rPr>
            <w:t xml:space="preserve"> Hanoi City, Vietn</w:t>
          </w:r>
          <w:r w:rsidRPr="007170F8">
            <w:rPr>
              <w:rFonts w:ascii="Calibri" w:hAnsi="Calibri" w:cs="Calibri"/>
              <w:sz w:val="20"/>
              <w:szCs w:val="20"/>
            </w:rPr>
            <w:t>am.</w:t>
          </w:r>
        </w:p>
        <w:p w14:paraId="2B7044F0" w14:textId="77777777" w:rsidR="004433AE" w:rsidRPr="007170F8" w:rsidRDefault="004433AE" w:rsidP="007170F8">
          <w:pPr>
            <w:jc w:val="right"/>
            <w:rPr>
              <w:rFonts w:ascii="Calibri" w:hAnsi="Calibri" w:cs="Calibri"/>
              <w:sz w:val="20"/>
              <w:szCs w:val="20"/>
            </w:rPr>
          </w:pPr>
          <w:r w:rsidRPr="007170F8">
            <w:rPr>
              <w:rFonts w:ascii="Calibri" w:hAnsi="Calibri" w:cs="Calibri"/>
              <w:b/>
              <w:sz w:val="20"/>
              <w:szCs w:val="20"/>
            </w:rPr>
            <w:t>Tel</w:t>
          </w:r>
          <w:r w:rsidRPr="007170F8">
            <w:rPr>
              <w:rFonts w:ascii="Calibri" w:hAnsi="Calibri" w:cs="Calibri"/>
              <w:sz w:val="20"/>
              <w:szCs w:val="20"/>
            </w:rPr>
            <w:t>: 84.</w:t>
          </w:r>
          <w:r>
            <w:rPr>
              <w:rFonts w:ascii="Calibri" w:hAnsi="Calibri" w:cs="Calibri"/>
              <w:sz w:val="20"/>
              <w:szCs w:val="20"/>
            </w:rPr>
            <w:t>2</w:t>
          </w:r>
          <w:r w:rsidRPr="007170F8">
            <w:rPr>
              <w:rFonts w:ascii="Calibri" w:hAnsi="Calibri" w:cs="Calibri"/>
              <w:sz w:val="20"/>
              <w:szCs w:val="20"/>
            </w:rPr>
            <w:t>4 3212 3396 | Fax: 84.</w:t>
          </w:r>
          <w:r>
            <w:rPr>
              <w:rFonts w:ascii="Calibri" w:hAnsi="Calibri" w:cs="Calibri"/>
              <w:sz w:val="20"/>
              <w:szCs w:val="20"/>
            </w:rPr>
            <w:t>2</w:t>
          </w:r>
          <w:r w:rsidRPr="007170F8">
            <w:rPr>
              <w:rFonts w:ascii="Calibri" w:hAnsi="Calibri" w:cs="Calibri"/>
              <w:sz w:val="20"/>
              <w:szCs w:val="20"/>
            </w:rPr>
            <w:t>4 3212 9067|www.cmc.com.vn</w:t>
          </w:r>
        </w:p>
        <w:p w14:paraId="0D116FFA" w14:textId="77777777" w:rsidR="004433AE" w:rsidRDefault="004433AE" w:rsidP="007170F8">
          <w:pPr>
            <w:spacing w:line="264" w:lineRule="auto"/>
            <w:jc w:val="center"/>
          </w:pPr>
        </w:p>
      </w:tc>
    </w:tr>
  </w:tbl>
  <w:p w14:paraId="5FBAEF18" w14:textId="77777777" w:rsidR="004433AE" w:rsidRDefault="00B25EC7" w:rsidP="007F546D">
    <w:pPr>
      <w:pStyle w:val="Header"/>
      <w:tabs>
        <w:tab w:val="clear" w:pos="8640"/>
      </w:tabs>
      <w:ind w:right="-360"/>
    </w:pPr>
    <w:r>
      <w:rPr>
        <w:noProof/>
      </w:rPr>
      <w:pict w14:anchorId="2C4D7257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17343C3" w14:textId="77777777" w:rsidR="004433AE" w:rsidRPr="00BA2D18" w:rsidRDefault="004433AE" w:rsidP="007F546D">
    <w:pPr>
      <w:pStyle w:val="Header"/>
      <w:tabs>
        <w:tab w:val="clear" w:pos="8640"/>
      </w:tabs>
      <w:ind w:right="-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BB2B9" w14:textId="77777777" w:rsidR="004433AE" w:rsidRDefault="00443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eastAsia="MS Mincho" w:hAnsi="Symbol" w:cs="Aria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Number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999999"/>
        <w:sz w:val="12"/>
        <w:szCs w:val="12"/>
      </w:rPr>
    </w:lvl>
  </w:abstractNum>
  <w:abstractNum w:abstractNumId="4" w15:restartNumberingAfterBreak="0">
    <w:nsid w:val="097752BB"/>
    <w:multiLevelType w:val="hybridMultilevel"/>
    <w:tmpl w:val="3CF840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F62E3"/>
    <w:multiLevelType w:val="hybridMultilevel"/>
    <w:tmpl w:val="CBF2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9621B"/>
    <w:multiLevelType w:val="hybridMultilevel"/>
    <w:tmpl w:val="F48EACDA"/>
    <w:lvl w:ilvl="0" w:tplc="88A0DE5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0F1545"/>
    <w:multiLevelType w:val="hybridMultilevel"/>
    <w:tmpl w:val="712C1B4E"/>
    <w:lvl w:ilvl="0" w:tplc="02EEB294">
      <w:start w:val="1"/>
      <w:numFmt w:val="bullet"/>
      <w:pStyle w:val="StyleBodyText11ptLeftBefore1ptAfter1p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662760"/>
    <w:multiLevelType w:val="hybridMultilevel"/>
    <w:tmpl w:val="92FA1910"/>
    <w:lvl w:ilvl="0" w:tplc="FBB6427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A5"/>
    <w:rsid w:val="00001398"/>
    <w:rsid w:val="00001C9D"/>
    <w:rsid w:val="00002C3D"/>
    <w:rsid w:val="00002F3A"/>
    <w:rsid w:val="000101BE"/>
    <w:rsid w:val="00010292"/>
    <w:rsid w:val="0002052C"/>
    <w:rsid w:val="0002186F"/>
    <w:rsid w:val="00021AD7"/>
    <w:rsid w:val="00024927"/>
    <w:rsid w:val="00024EB0"/>
    <w:rsid w:val="000411FC"/>
    <w:rsid w:val="0004210B"/>
    <w:rsid w:val="000461F1"/>
    <w:rsid w:val="00050815"/>
    <w:rsid w:val="00056569"/>
    <w:rsid w:val="000604C3"/>
    <w:rsid w:val="000620C8"/>
    <w:rsid w:val="00063BFF"/>
    <w:rsid w:val="00065C87"/>
    <w:rsid w:val="000676BE"/>
    <w:rsid w:val="00067784"/>
    <w:rsid w:val="00070F27"/>
    <w:rsid w:val="00072232"/>
    <w:rsid w:val="00072674"/>
    <w:rsid w:val="00090479"/>
    <w:rsid w:val="00093DCA"/>
    <w:rsid w:val="00093F6B"/>
    <w:rsid w:val="0009525F"/>
    <w:rsid w:val="000A121A"/>
    <w:rsid w:val="000A2C29"/>
    <w:rsid w:val="000A34CF"/>
    <w:rsid w:val="000A434D"/>
    <w:rsid w:val="000A4DA8"/>
    <w:rsid w:val="000A56AB"/>
    <w:rsid w:val="000A74A4"/>
    <w:rsid w:val="000B1541"/>
    <w:rsid w:val="000B24A0"/>
    <w:rsid w:val="000B275C"/>
    <w:rsid w:val="000B3924"/>
    <w:rsid w:val="000B6C3A"/>
    <w:rsid w:val="000B7394"/>
    <w:rsid w:val="000B79CB"/>
    <w:rsid w:val="000C16B0"/>
    <w:rsid w:val="000D4853"/>
    <w:rsid w:val="000D776D"/>
    <w:rsid w:val="000E0345"/>
    <w:rsid w:val="000E1429"/>
    <w:rsid w:val="000E2A63"/>
    <w:rsid w:val="000E68EA"/>
    <w:rsid w:val="000E6FB0"/>
    <w:rsid w:val="000E710A"/>
    <w:rsid w:val="000F2594"/>
    <w:rsid w:val="000F672C"/>
    <w:rsid w:val="000F7DC8"/>
    <w:rsid w:val="001027BF"/>
    <w:rsid w:val="001053E0"/>
    <w:rsid w:val="0010761A"/>
    <w:rsid w:val="00110BA6"/>
    <w:rsid w:val="00113FDC"/>
    <w:rsid w:val="00115963"/>
    <w:rsid w:val="00120488"/>
    <w:rsid w:val="00123D78"/>
    <w:rsid w:val="00132FC9"/>
    <w:rsid w:val="00133358"/>
    <w:rsid w:val="00137176"/>
    <w:rsid w:val="00141A9D"/>
    <w:rsid w:val="00141FCA"/>
    <w:rsid w:val="001427FD"/>
    <w:rsid w:val="00144F8A"/>
    <w:rsid w:val="001465AB"/>
    <w:rsid w:val="00147FDD"/>
    <w:rsid w:val="00151F71"/>
    <w:rsid w:val="00152013"/>
    <w:rsid w:val="00154B28"/>
    <w:rsid w:val="00161E0B"/>
    <w:rsid w:val="00170315"/>
    <w:rsid w:val="001742C4"/>
    <w:rsid w:val="001800C8"/>
    <w:rsid w:val="001851B3"/>
    <w:rsid w:val="001853C7"/>
    <w:rsid w:val="001871DE"/>
    <w:rsid w:val="001946B5"/>
    <w:rsid w:val="00194956"/>
    <w:rsid w:val="001A632C"/>
    <w:rsid w:val="001A79DB"/>
    <w:rsid w:val="001B1419"/>
    <w:rsid w:val="001B3BD3"/>
    <w:rsid w:val="001B4CA4"/>
    <w:rsid w:val="001C5D39"/>
    <w:rsid w:val="001C757B"/>
    <w:rsid w:val="001D1BB3"/>
    <w:rsid w:val="001D31EA"/>
    <w:rsid w:val="001E56DC"/>
    <w:rsid w:val="001E77C9"/>
    <w:rsid w:val="001F1335"/>
    <w:rsid w:val="001F2F0B"/>
    <w:rsid w:val="001F6E20"/>
    <w:rsid w:val="00202804"/>
    <w:rsid w:val="00205B1E"/>
    <w:rsid w:val="0021471C"/>
    <w:rsid w:val="002166A4"/>
    <w:rsid w:val="00216C8C"/>
    <w:rsid w:val="002216EE"/>
    <w:rsid w:val="00223C87"/>
    <w:rsid w:val="0022433E"/>
    <w:rsid w:val="00227677"/>
    <w:rsid w:val="00242080"/>
    <w:rsid w:val="002434E5"/>
    <w:rsid w:val="002439A4"/>
    <w:rsid w:val="00253841"/>
    <w:rsid w:val="00255B76"/>
    <w:rsid w:val="00260203"/>
    <w:rsid w:val="0026058D"/>
    <w:rsid w:val="002608B1"/>
    <w:rsid w:val="00270C87"/>
    <w:rsid w:val="00273A49"/>
    <w:rsid w:val="0028215A"/>
    <w:rsid w:val="00282294"/>
    <w:rsid w:val="00286044"/>
    <w:rsid w:val="0029728C"/>
    <w:rsid w:val="002A376B"/>
    <w:rsid w:val="002B1CEF"/>
    <w:rsid w:val="002B3F03"/>
    <w:rsid w:val="002B4699"/>
    <w:rsid w:val="002B4E14"/>
    <w:rsid w:val="002B4EEA"/>
    <w:rsid w:val="002B526A"/>
    <w:rsid w:val="002B6E24"/>
    <w:rsid w:val="002B73C9"/>
    <w:rsid w:val="002B7731"/>
    <w:rsid w:val="002B7D25"/>
    <w:rsid w:val="002C0558"/>
    <w:rsid w:val="002C1565"/>
    <w:rsid w:val="002C3295"/>
    <w:rsid w:val="002C3722"/>
    <w:rsid w:val="002D02A7"/>
    <w:rsid w:val="002E252D"/>
    <w:rsid w:val="002E2BF0"/>
    <w:rsid w:val="002E7527"/>
    <w:rsid w:val="002E7E3E"/>
    <w:rsid w:val="002F2FE8"/>
    <w:rsid w:val="002F5C86"/>
    <w:rsid w:val="0030624C"/>
    <w:rsid w:val="003078B5"/>
    <w:rsid w:val="00312114"/>
    <w:rsid w:val="00313690"/>
    <w:rsid w:val="00317A85"/>
    <w:rsid w:val="00320F28"/>
    <w:rsid w:val="00325417"/>
    <w:rsid w:val="00332357"/>
    <w:rsid w:val="003357DA"/>
    <w:rsid w:val="00336A45"/>
    <w:rsid w:val="00336B9F"/>
    <w:rsid w:val="00343ED6"/>
    <w:rsid w:val="003515FF"/>
    <w:rsid w:val="00351E77"/>
    <w:rsid w:val="00355A15"/>
    <w:rsid w:val="00356C21"/>
    <w:rsid w:val="00360D35"/>
    <w:rsid w:val="00366717"/>
    <w:rsid w:val="00367301"/>
    <w:rsid w:val="00374497"/>
    <w:rsid w:val="00375F23"/>
    <w:rsid w:val="00387B0F"/>
    <w:rsid w:val="00396F21"/>
    <w:rsid w:val="003A23A6"/>
    <w:rsid w:val="003A2B86"/>
    <w:rsid w:val="003A7F03"/>
    <w:rsid w:val="003B2B3F"/>
    <w:rsid w:val="003B5950"/>
    <w:rsid w:val="003C0D80"/>
    <w:rsid w:val="003D37E6"/>
    <w:rsid w:val="003E546A"/>
    <w:rsid w:val="003E65D8"/>
    <w:rsid w:val="003F0B76"/>
    <w:rsid w:val="003F2962"/>
    <w:rsid w:val="003F29F8"/>
    <w:rsid w:val="003F357D"/>
    <w:rsid w:val="00406130"/>
    <w:rsid w:val="00406609"/>
    <w:rsid w:val="004076F5"/>
    <w:rsid w:val="00411DB5"/>
    <w:rsid w:val="00420D18"/>
    <w:rsid w:val="0042114A"/>
    <w:rsid w:val="00426780"/>
    <w:rsid w:val="00430C80"/>
    <w:rsid w:val="004341EB"/>
    <w:rsid w:val="0043488E"/>
    <w:rsid w:val="004403B6"/>
    <w:rsid w:val="00440889"/>
    <w:rsid w:val="004410D2"/>
    <w:rsid w:val="0044273A"/>
    <w:rsid w:val="004433AE"/>
    <w:rsid w:val="004440EB"/>
    <w:rsid w:val="00445346"/>
    <w:rsid w:val="0045010F"/>
    <w:rsid w:val="00452CAD"/>
    <w:rsid w:val="0045507A"/>
    <w:rsid w:val="00460EA1"/>
    <w:rsid w:val="00465754"/>
    <w:rsid w:val="00480E06"/>
    <w:rsid w:val="00486026"/>
    <w:rsid w:val="00490CA7"/>
    <w:rsid w:val="00494732"/>
    <w:rsid w:val="004A082D"/>
    <w:rsid w:val="004A1F7C"/>
    <w:rsid w:val="004A2895"/>
    <w:rsid w:val="004A7BAC"/>
    <w:rsid w:val="004B57DC"/>
    <w:rsid w:val="004C3773"/>
    <w:rsid w:val="004D4E39"/>
    <w:rsid w:val="004D5559"/>
    <w:rsid w:val="004D66A8"/>
    <w:rsid w:val="004D7F76"/>
    <w:rsid w:val="004E25E4"/>
    <w:rsid w:val="004E4122"/>
    <w:rsid w:val="00500837"/>
    <w:rsid w:val="00504972"/>
    <w:rsid w:val="00507B1C"/>
    <w:rsid w:val="0051315E"/>
    <w:rsid w:val="00513368"/>
    <w:rsid w:val="00517023"/>
    <w:rsid w:val="00525130"/>
    <w:rsid w:val="00525180"/>
    <w:rsid w:val="00533399"/>
    <w:rsid w:val="0053584E"/>
    <w:rsid w:val="00543F71"/>
    <w:rsid w:val="0054405F"/>
    <w:rsid w:val="005537F2"/>
    <w:rsid w:val="00555886"/>
    <w:rsid w:val="005604BB"/>
    <w:rsid w:val="00566338"/>
    <w:rsid w:val="00567A89"/>
    <w:rsid w:val="00571F08"/>
    <w:rsid w:val="00573FA4"/>
    <w:rsid w:val="00577172"/>
    <w:rsid w:val="00582440"/>
    <w:rsid w:val="0058336A"/>
    <w:rsid w:val="005843A0"/>
    <w:rsid w:val="00585469"/>
    <w:rsid w:val="00587B8C"/>
    <w:rsid w:val="0059064E"/>
    <w:rsid w:val="00591BA6"/>
    <w:rsid w:val="00591E01"/>
    <w:rsid w:val="005962D0"/>
    <w:rsid w:val="0059715D"/>
    <w:rsid w:val="00597544"/>
    <w:rsid w:val="005A10AF"/>
    <w:rsid w:val="005A337B"/>
    <w:rsid w:val="005A618A"/>
    <w:rsid w:val="005B218A"/>
    <w:rsid w:val="005B3958"/>
    <w:rsid w:val="005C02C6"/>
    <w:rsid w:val="005C16F6"/>
    <w:rsid w:val="005D1B4F"/>
    <w:rsid w:val="005E3964"/>
    <w:rsid w:val="005F5AB1"/>
    <w:rsid w:val="00600089"/>
    <w:rsid w:val="00601DB4"/>
    <w:rsid w:val="00602AAB"/>
    <w:rsid w:val="00602BD8"/>
    <w:rsid w:val="00605A9C"/>
    <w:rsid w:val="0060736D"/>
    <w:rsid w:val="00613AC9"/>
    <w:rsid w:val="00615342"/>
    <w:rsid w:val="00616BA9"/>
    <w:rsid w:val="00627114"/>
    <w:rsid w:val="006337C3"/>
    <w:rsid w:val="00633F86"/>
    <w:rsid w:val="00636E7E"/>
    <w:rsid w:val="006436BE"/>
    <w:rsid w:val="00647D7F"/>
    <w:rsid w:val="006534D1"/>
    <w:rsid w:val="00654106"/>
    <w:rsid w:val="00656483"/>
    <w:rsid w:val="00657230"/>
    <w:rsid w:val="00660231"/>
    <w:rsid w:val="0066083F"/>
    <w:rsid w:val="00663116"/>
    <w:rsid w:val="006656BB"/>
    <w:rsid w:val="0067168B"/>
    <w:rsid w:val="006736C8"/>
    <w:rsid w:val="00685D08"/>
    <w:rsid w:val="006868A6"/>
    <w:rsid w:val="00687D3C"/>
    <w:rsid w:val="00693C93"/>
    <w:rsid w:val="006A056C"/>
    <w:rsid w:val="006A2717"/>
    <w:rsid w:val="006A757A"/>
    <w:rsid w:val="006B4DF1"/>
    <w:rsid w:val="006C0218"/>
    <w:rsid w:val="006C09EB"/>
    <w:rsid w:val="006C0ED5"/>
    <w:rsid w:val="006C5EEE"/>
    <w:rsid w:val="006D453F"/>
    <w:rsid w:val="006E4874"/>
    <w:rsid w:val="006F2FA3"/>
    <w:rsid w:val="006F3412"/>
    <w:rsid w:val="006F43D0"/>
    <w:rsid w:val="006F5248"/>
    <w:rsid w:val="006F56C2"/>
    <w:rsid w:val="007020CE"/>
    <w:rsid w:val="007032B6"/>
    <w:rsid w:val="00703A15"/>
    <w:rsid w:val="00703CF7"/>
    <w:rsid w:val="00703E1F"/>
    <w:rsid w:val="00704E56"/>
    <w:rsid w:val="00712185"/>
    <w:rsid w:val="00716053"/>
    <w:rsid w:val="007170F8"/>
    <w:rsid w:val="00723A40"/>
    <w:rsid w:val="00730543"/>
    <w:rsid w:val="00732D7D"/>
    <w:rsid w:val="007477D9"/>
    <w:rsid w:val="00752305"/>
    <w:rsid w:val="00754924"/>
    <w:rsid w:val="00756FF0"/>
    <w:rsid w:val="007609C0"/>
    <w:rsid w:val="00765098"/>
    <w:rsid w:val="007723B8"/>
    <w:rsid w:val="00785E97"/>
    <w:rsid w:val="00786EC9"/>
    <w:rsid w:val="007957A8"/>
    <w:rsid w:val="007A071D"/>
    <w:rsid w:val="007A1A4F"/>
    <w:rsid w:val="007A1BE8"/>
    <w:rsid w:val="007A1F57"/>
    <w:rsid w:val="007A727C"/>
    <w:rsid w:val="007B0C84"/>
    <w:rsid w:val="007B2EE9"/>
    <w:rsid w:val="007C0AA0"/>
    <w:rsid w:val="007C0FD7"/>
    <w:rsid w:val="007D4279"/>
    <w:rsid w:val="007D44FB"/>
    <w:rsid w:val="007D783C"/>
    <w:rsid w:val="007E11DE"/>
    <w:rsid w:val="007E3A90"/>
    <w:rsid w:val="007F2444"/>
    <w:rsid w:val="007F546D"/>
    <w:rsid w:val="0080002B"/>
    <w:rsid w:val="00802253"/>
    <w:rsid w:val="00802C5C"/>
    <w:rsid w:val="00804D66"/>
    <w:rsid w:val="00821EB4"/>
    <w:rsid w:val="008227AF"/>
    <w:rsid w:val="00825983"/>
    <w:rsid w:val="008362D1"/>
    <w:rsid w:val="008378B2"/>
    <w:rsid w:val="00837B2B"/>
    <w:rsid w:val="00842CD5"/>
    <w:rsid w:val="008472C3"/>
    <w:rsid w:val="008477BF"/>
    <w:rsid w:val="00847D63"/>
    <w:rsid w:val="0085455B"/>
    <w:rsid w:val="00855E4F"/>
    <w:rsid w:val="008572B5"/>
    <w:rsid w:val="00861A70"/>
    <w:rsid w:val="00862932"/>
    <w:rsid w:val="008641C2"/>
    <w:rsid w:val="008667B2"/>
    <w:rsid w:val="008732B9"/>
    <w:rsid w:val="00875AA9"/>
    <w:rsid w:val="00882491"/>
    <w:rsid w:val="00882A50"/>
    <w:rsid w:val="00887F48"/>
    <w:rsid w:val="00890E39"/>
    <w:rsid w:val="008918FD"/>
    <w:rsid w:val="00893C26"/>
    <w:rsid w:val="008A25AE"/>
    <w:rsid w:val="008A33BE"/>
    <w:rsid w:val="008A6C32"/>
    <w:rsid w:val="008C1839"/>
    <w:rsid w:val="008C32CF"/>
    <w:rsid w:val="008C43BF"/>
    <w:rsid w:val="008C538C"/>
    <w:rsid w:val="008C6AB9"/>
    <w:rsid w:val="008C76A6"/>
    <w:rsid w:val="008E0A2A"/>
    <w:rsid w:val="008E725B"/>
    <w:rsid w:val="008E7C7E"/>
    <w:rsid w:val="008F0301"/>
    <w:rsid w:val="00901730"/>
    <w:rsid w:val="00902BF3"/>
    <w:rsid w:val="00903FF2"/>
    <w:rsid w:val="0090654F"/>
    <w:rsid w:val="00911745"/>
    <w:rsid w:val="00920AC2"/>
    <w:rsid w:val="00923770"/>
    <w:rsid w:val="009419E4"/>
    <w:rsid w:val="00941A6A"/>
    <w:rsid w:val="009439FF"/>
    <w:rsid w:val="009450A1"/>
    <w:rsid w:val="00946006"/>
    <w:rsid w:val="00956714"/>
    <w:rsid w:val="00957FF3"/>
    <w:rsid w:val="0096242A"/>
    <w:rsid w:val="00962E68"/>
    <w:rsid w:val="00972838"/>
    <w:rsid w:val="009809F7"/>
    <w:rsid w:val="009812F0"/>
    <w:rsid w:val="00983F59"/>
    <w:rsid w:val="00985109"/>
    <w:rsid w:val="00987042"/>
    <w:rsid w:val="00987115"/>
    <w:rsid w:val="00990EDE"/>
    <w:rsid w:val="009A49E1"/>
    <w:rsid w:val="009B3FDE"/>
    <w:rsid w:val="009B67D3"/>
    <w:rsid w:val="009B7EE6"/>
    <w:rsid w:val="009C078C"/>
    <w:rsid w:val="009C0C36"/>
    <w:rsid w:val="009C103C"/>
    <w:rsid w:val="009C15BF"/>
    <w:rsid w:val="009C26B9"/>
    <w:rsid w:val="009C2C85"/>
    <w:rsid w:val="009C3CE0"/>
    <w:rsid w:val="009D0824"/>
    <w:rsid w:val="009D3FF0"/>
    <w:rsid w:val="009D6AAB"/>
    <w:rsid w:val="009E0254"/>
    <w:rsid w:val="009E20A6"/>
    <w:rsid w:val="009E31E8"/>
    <w:rsid w:val="009E500F"/>
    <w:rsid w:val="009E58FB"/>
    <w:rsid w:val="009E6A98"/>
    <w:rsid w:val="00A03935"/>
    <w:rsid w:val="00A03A6F"/>
    <w:rsid w:val="00A0451A"/>
    <w:rsid w:val="00A05FC0"/>
    <w:rsid w:val="00A15C81"/>
    <w:rsid w:val="00A20A57"/>
    <w:rsid w:val="00A211F6"/>
    <w:rsid w:val="00A212C5"/>
    <w:rsid w:val="00A21303"/>
    <w:rsid w:val="00A24046"/>
    <w:rsid w:val="00A24969"/>
    <w:rsid w:val="00A25386"/>
    <w:rsid w:val="00A279A5"/>
    <w:rsid w:val="00A27AB5"/>
    <w:rsid w:val="00A31F97"/>
    <w:rsid w:val="00A4025B"/>
    <w:rsid w:val="00A437EC"/>
    <w:rsid w:val="00A46921"/>
    <w:rsid w:val="00A50500"/>
    <w:rsid w:val="00A51101"/>
    <w:rsid w:val="00A51842"/>
    <w:rsid w:val="00A540F3"/>
    <w:rsid w:val="00A55F82"/>
    <w:rsid w:val="00A5754A"/>
    <w:rsid w:val="00A63DAF"/>
    <w:rsid w:val="00A73EE3"/>
    <w:rsid w:val="00A77272"/>
    <w:rsid w:val="00A818EC"/>
    <w:rsid w:val="00A82427"/>
    <w:rsid w:val="00A824CD"/>
    <w:rsid w:val="00A85AF7"/>
    <w:rsid w:val="00A85E40"/>
    <w:rsid w:val="00A92302"/>
    <w:rsid w:val="00A933B1"/>
    <w:rsid w:val="00A950BE"/>
    <w:rsid w:val="00AA0369"/>
    <w:rsid w:val="00AB2BCF"/>
    <w:rsid w:val="00AB3BCF"/>
    <w:rsid w:val="00AB4CA6"/>
    <w:rsid w:val="00AB51E3"/>
    <w:rsid w:val="00AC1555"/>
    <w:rsid w:val="00AC25F6"/>
    <w:rsid w:val="00AD111D"/>
    <w:rsid w:val="00AD21DF"/>
    <w:rsid w:val="00AD2372"/>
    <w:rsid w:val="00AD5D8C"/>
    <w:rsid w:val="00AD6395"/>
    <w:rsid w:val="00AE3699"/>
    <w:rsid w:val="00AE469F"/>
    <w:rsid w:val="00AF13B5"/>
    <w:rsid w:val="00AF2BF2"/>
    <w:rsid w:val="00AF5E43"/>
    <w:rsid w:val="00B03EA7"/>
    <w:rsid w:val="00B05230"/>
    <w:rsid w:val="00B07097"/>
    <w:rsid w:val="00B13EED"/>
    <w:rsid w:val="00B14C43"/>
    <w:rsid w:val="00B232B3"/>
    <w:rsid w:val="00B23488"/>
    <w:rsid w:val="00B23F3F"/>
    <w:rsid w:val="00B25EC7"/>
    <w:rsid w:val="00B315B2"/>
    <w:rsid w:val="00B354BB"/>
    <w:rsid w:val="00B4151E"/>
    <w:rsid w:val="00B53FE4"/>
    <w:rsid w:val="00B5593A"/>
    <w:rsid w:val="00B56994"/>
    <w:rsid w:val="00B65160"/>
    <w:rsid w:val="00B6539A"/>
    <w:rsid w:val="00B66CB5"/>
    <w:rsid w:val="00B742FE"/>
    <w:rsid w:val="00B81158"/>
    <w:rsid w:val="00B81354"/>
    <w:rsid w:val="00B9163D"/>
    <w:rsid w:val="00B93844"/>
    <w:rsid w:val="00B94FE9"/>
    <w:rsid w:val="00B9663A"/>
    <w:rsid w:val="00B9771F"/>
    <w:rsid w:val="00BA2059"/>
    <w:rsid w:val="00BA2D18"/>
    <w:rsid w:val="00BA547E"/>
    <w:rsid w:val="00BA580A"/>
    <w:rsid w:val="00BA7151"/>
    <w:rsid w:val="00BB22DE"/>
    <w:rsid w:val="00BB34B5"/>
    <w:rsid w:val="00BB5061"/>
    <w:rsid w:val="00BB550C"/>
    <w:rsid w:val="00BB6F20"/>
    <w:rsid w:val="00BB75CD"/>
    <w:rsid w:val="00BC3F2A"/>
    <w:rsid w:val="00BD3FA8"/>
    <w:rsid w:val="00BD515E"/>
    <w:rsid w:val="00BD5BA5"/>
    <w:rsid w:val="00BD7172"/>
    <w:rsid w:val="00BE6019"/>
    <w:rsid w:val="00BE790F"/>
    <w:rsid w:val="00BF49AC"/>
    <w:rsid w:val="00BF633A"/>
    <w:rsid w:val="00C03539"/>
    <w:rsid w:val="00C15709"/>
    <w:rsid w:val="00C15D7C"/>
    <w:rsid w:val="00C178CB"/>
    <w:rsid w:val="00C21257"/>
    <w:rsid w:val="00C31CAC"/>
    <w:rsid w:val="00C32AF4"/>
    <w:rsid w:val="00C3485A"/>
    <w:rsid w:val="00C363D1"/>
    <w:rsid w:val="00C45D75"/>
    <w:rsid w:val="00C5244C"/>
    <w:rsid w:val="00C55690"/>
    <w:rsid w:val="00C55B04"/>
    <w:rsid w:val="00C60254"/>
    <w:rsid w:val="00C61328"/>
    <w:rsid w:val="00C61D8E"/>
    <w:rsid w:val="00C64C18"/>
    <w:rsid w:val="00C650AC"/>
    <w:rsid w:val="00C6671E"/>
    <w:rsid w:val="00C70212"/>
    <w:rsid w:val="00C72287"/>
    <w:rsid w:val="00C72D78"/>
    <w:rsid w:val="00C72E8A"/>
    <w:rsid w:val="00C73135"/>
    <w:rsid w:val="00C75FB1"/>
    <w:rsid w:val="00C776D4"/>
    <w:rsid w:val="00C8338F"/>
    <w:rsid w:val="00C91004"/>
    <w:rsid w:val="00C91BEF"/>
    <w:rsid w:val="00C91FAF"/>
    <w:rsid w:val="00C92833"/>
    <w:rsid w:val="00C949C7"/>
    <w:rsid w:val="00C96FE3"/>
    <w:rsid w:val="00CA22C3"/>
    <w:rsid w:val="00CA69B0"/>
    <w:rsid w:val="00CB314D"/>
    <w:rsid w:val="00CB5718"/>
    <w:rsid w:val="00CD1005"/>
    <w:rsid w:val="00CD5F32"/>
    <w:rsid w:val="00CD7394"/>
    <w:rsid w:val="00CE248D"/>
    <w:rsid w:val="00CE5652"/>
    <w:rsid w:val="00CE7233"/>
    <w:rsid w:val="00CE7316"/>
    <w:rsid w:val="00CF1400"/>
    <w:rsid w:val="00D032BF"/>
    <w:rsid w:val="00D12371"/>
    <w:rsid w:val="00D2266B"/>
    <w:rsid w:val="00D22733"/>
    <w:rsid w:val="00D36462"/>
    <w:rsid w:val="00D37E22"/>
    <w:rsid w:val="00D42DDD"/>
    <w:rsid w:val="00D43306"/>
    <w:rsid w:val="00D4494E"/>
    <w:rsid w:val="00D47A7E"/>
    <w:rsid w:val="00D51AB1"/>
    <w:rsid w:val="00D6141B"/>
    <w:rsid w:val="00D61AFE"/>
    <w:rsid w:val="00D9004C"/>
    <w:rsid w:val="00D91549"/>
    <w:rsid w:val="00D921E0"/>
    <w:rsid w:val="00D94B98"/>
    <w:rsid w:val="00D9604F"/>
    <w:rsid w:val="00DA2AC7"/>
    <w:rsid w:val="00DA2AFE"/>
    <w:rsid w:val="00DA414D"/>
    <w:rsid w:val="00DA61B7"/>
    <w:rsid w:val="00DB47ED"/>
    <w:rsid w:val="00DC05DE"/>
    <w:rsid w:val="00DC506E"/>
    <w:rsid w:val="00DC532A"/>
    <w:rsid w:val="00DD0072"/>
    <w:rsid w:val="00DE4346"/>
    <w:rsid w:val="00DF1B2A"/>
    <w:rsid w:val="00DF200A"/>
    <w:rsid w:val="00DF6C06"/>
    <w:rsid w:val="00DF7547"/>
    <w:rsid w:val="00E0291E"/>
    <w:rsid w:val="00E02B06"/>
    <w:rsid w:val="00E05DD4"/>
    <w:rsid w:val="00E06E7F"/>
    <w:rsid w:val="00E16DA9"/>
    <w:rsid w:val="00E233E1"/>
    <w:rsid w:val="00E30F64"/>
    <w:rsid w:val="00E3473E"/>
    <w:rsid w:val="00E376E8"/>
    <w:rsid w:val="00E40627"/>
    <w:rsid w:val="00E4062B"/>
    <w:rsid w:val="00E409CE"/>
    <w:rsid w:val="00E42ED9"/>
    <w:rsid w:val="00E44BEA"/>
    <w:rsid w:val="00E65909"/>
    <w:rsid w:val="00E66067"/>
    <w:rsid w:val="00E67246"/>
    <w:rsid w:val="00E729D4"/>
    <w:rsid w:val="00E73191"/>
    <w:rsid w:val="00E7489A"/>
    <w:rsid w:val="00E8152D"/>
    <w:rsid w:val="00E83CEE"/>
    <w:rsid w:val="00E8505E"/>
    <w:rsid w:val="00E854BD"/>
    <w:rsid w:val="00E96BA8"/>
    <w:rsid w:val="00EA04F1"/>
    <w:rsid w:val="00EA0B5F"/>
    <w:rsid w:val="00EB329F"/>
    <w:rsid w:val="00EC015C"/>
    <w:rsid w:val="00EC5E09"/>
    <w:rsid w:val="00ED21FD"/>
    <w:rsid w:val="00ED29FA"/>
    <w:rsid w:val="00ED52B7"/>
    <w:rsid w:val="00ED55C4"/>
    <w:rsid w:val="00ED60FD"/>
    <w:rsid w:val="00EE0740"/>
    <w:rsid w:val="00EE5868"/>
    <w:rsid w:val="00EE68D5"/>
    <w:rsid w:val="00EF701E"/>
    <w:rsid w:val="00F01CDE"/>
    <w:rsid w:val="00F0209E"/>
    <w:rsid w:val="00F04B05"/>
    <w:rsid w:val="00F04C21"/>
    <w:rsid w:val="00F11BAC"/>
    <w:rsid w:val="00F20759"/>
    <w:rsid w:val="00F2551E"/>
    <w:rsid w:val="00F3161F"/>
    <w:rsid w:val="00F34C4B"/>
    <w:rsid w:val="00F36F3F"/>
    <w:rsid w:val="00F40D99"/>
    <w:rsid w:val="00F45A28"/>
    <w:rsid w:val="00F525FC"/>
    <w:rsid w:val="00F570BE"/>
    <w:rsid w:val="00F62450"/>
    <w:rsid w:val="00F675DA"/>
    <w:rsid w:val="00F73B49"/>
    <w:rsid w:val="00F80BC3"/>
    <w:rsid w:val="00F810AC"/>
    <w:rsid w:val="00F84ADC"/>
    <w:rsid w:val="00F84DBA"/>
    <w:rsid w:val="00F949B0"/>
    <w:rsid w:val="00F964C1"/>
    <w:rsid w:val="00FA0710"/>
    <w:rsid w:val="00FA119E"/>
    <w:rsid w:val="00FA1D77"/>
    <w:rsid w:val="00FA37E9"/>
    <w:rsid w:val="00FA76B0"/>
    <w:rsid w:val="00FB0FD6"/>
    <w:rsid w:val="00FB27CB"/>
    <w:rsid w:val="00FB4C68"/>
    <w:rsid w:val="00FC1C0F"/>
    <w:rsid w:val="00FC1CF0"/>
    <w:rsid w:val="00FD04B1"/>
    <w:rsid w:val="00FD2EDB"/>
    <w:rsid w:val="00FD7E24"/>
    <w:rsid w:val="00FE15B6"/>
    <w:rsid w:val="00FE169A"/>
    <w:rsid w:val="00FE404E"/>
    <w:rsid w:val="00FE5B68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2761980"/>
  <w15:docId w15:val="{A1E7AD1B-1338-408E-A8BC-9F3F4836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8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 Narrow" w:eastAsia="MS Mincho" w:hAnsi="Arial Narrow" w:cs="Arial Narrow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MS Mincho" w:hAnsi="Symbol" w:cs="Aria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ahoma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999999"/>
      <w:sz w:val="12"/>
      <w:szCs w:val="1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ahoma" w:eastAsia="Times New Roman" w:hAnsi="Tahoma" w:cs="Tahoma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customStyle="1" w:styleId="FooterChar">
    <w:name w:val="Footer Char"/>
    <w:uiPriority w:val="99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rFonts w:ascii="Arial" w:eastAsia="MS Mincho" w:hAnsi="Arial" w:cs="Arial"/>
      <w:spacing w:val="-5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pPr>
      <w:spacing w:before="120" w:line="220" w:lineRule="atLeast"/>
    </w:pPr>
    <w:rPr>
      <w:rFonts w:ascii="Arial Black" w:eastAsia="MS Mincho" w:hAnsi="Arial Black" w:cs="Arial Black"/>
      <w:b/>
      <w:sz w:val="28"/>
      <w:szCs w:val="20"/>
    </w:rPr>
  </w:style>
  <w:style w:type="paragraph" w:customStyle="1" w:styleId="Bullet">
    <w:name w:val="Bullet"/>
    <w:basedOn w:val="BodyText"/>
    <w:pPr>
      <w:numPr>
        <w:numId w:val="4"/>
      </w:numPr>
      <w:spacing w:before="120" w:line="240" w:lineRule="auto"/>
    </w:pPr>
    <w:rPr>
      <w:spacing w:val="0"/>
      <w:szCs w:val="24"/>
    </w:rPr>
  </w:style>
  <w:style w:type="paragraph" w:customStyle="1" w:styleId="Number">
    <w:name w:val="Number"/>
    <w:basedOn w:val="Normal"/>
    <w:pPr>
      <w:numPr>
        <w:numId w:val="3"/>
      </w:numPr>
      <w:spacing w:before="60"/>
    </w:pPr>
    <w:rPr>
      <w:rFonts w:ascii="Arial" w:eastAsia="Times New Roman" w:hAnsi="Arial" w:cs="Arial"/>
      <w:sz w:val="20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MS Mincho" w:hAnsi="Arial" w:cs="Arial"/>
      <w:sz w:val="14"/>
      <w:szCs w:val="20"/>
    </w:r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screentable">
    <w:name w:val="screen table"/>
    <w:pPr>
      <w:widowControl w:val="0"/>
      <w:suppressAutoHyphens/>
    </w:pPr>
    <w:rPr>
      <w:rFonts w:eastAsia="MS Mincho"/>
      <w:lang w:val="en-US" w:eastAsia="ar-S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Indent">
    <w:name w:val="Normal Indent"/>
    <w:basedOn w:val="Normal"/>
    <w:pPr>
      <w:widowControl w:val="0"/>
      <w:spacing w:before="120"/>
      <w:jc w:val="both"/>
    </w:pPr>
    <w:rPr>
      <w:rFonts w:ascii="Arial" w:eastAsia="Times New Roman" w:hAnsi="Arial" w:cs="Arial"/>
      <w:sz w:val="20"/>
      <w:szCs w:val="20"/>
    </w:rPr>
  </w:style>
  <w:style w:type="paragraph" w:styleId="TOC2">
    <w:name w:val="toc 2"/>
    <w:basedOn w:val="Normal"/>
    <w:next w:val="Normal"/>
    <w:pPr>
      <w:tabs>
        <w:tab w:val="left" w:pos="2160"/>
        <w:tab w:val="right" w:leader="dot" w:pos="9451"/>
      </w:tabs>
      <w:ind w:left="2160" w:hanging="720"/>
    </w:pPr>
    <w:rPr>
      <w:rFonts w:eastAsia="Times New Roman" w:cs=".VnTime"/>
      <w:caps/>
      <w:szCs w:val="30"/>
    </w:rPr>
  </w:style>
  <w:style w:type="paragraph" w:styleId="PlainText">
    <w:name w:val="Plain Text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AuthorDate">
    <w:name w:val="Author/Date"/>
    <w:basedOn w:val="Normal"/>
    <w:pPr>
      <w:spacing w:before="60" w:after="120"/>
      <w:jc w:val="right"/>
    </w:pPr>
    <w:rPr>
      <w:rFonts w:ascii="Arial" w:hAnsi="Arial" w:cs="Arial"/>
      <w:color w:val="002E36"/>
      <w:sz w:val="22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BD5BA5"/>
    <w:rPr>
      <w:rFonts w:eastAsia="SimSun"/>
      <w:sz w:val="24"/>
      <w:szCs w:val="24"/>
      <w:lang w:eastAsia="ar-SA"/>
    </w:rPr>
  </w:style>
  <w:style w:type="paragraph" w:customStyle="1" w:styleId="TableText1">
    <w:name w:val="Table Text 1"/>
    <w:basedOn w:val="Normal"/>
    <w:rsid w:val="00B9163D"/>
    <w:pPr>
      <w:tabs>
        <w:tab w:val="left" w:pos="3420"/>
      </w:tabs>
      <w:spacing w:before="120" w:after="120" w:line="240" w:lineRule="atLeast"/>
    </w:pPr>
    <w:rPr>
      <w:rFonts w:ascii="Arial" w:eastAsia="Times New Roman" w:hAnsi="Arial" w:cs="Arial"/>
      <w:sz w:val="16"/>
      <w:szCs w:val="16"/>
    </w:rPr>
  </w:style>
  <w:style w:type="character" w:customStyle="1" w:styleId="hps">
    <w:name w:val="hps"/>
    <w:rsid w:val="00115963"/>
  </w:style>
  <w:style w:type="paragraph" w:styleId="ListParagraph">
    <w:name w:val="List Paragraph"/>
    <w:basedOn w:val="Normal"/>
    <w:uiPriority w:val="1"/>
    <w:qFormat/>
    <w:rsid w:val="00DB47ED"/>
    <w:pPr>
      <w:tabs>
        <w:tab w:val="left" w:pos="3420"/>
      </w:tabs>
      <w:ind w:left="720"/>
      <w:contextualSpacing/>
    </w:pPr>
    <w:rPr>
      <w:rFonts w:ascii="Arial" w:eastAsia="Times New Roman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214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A69B0"/>
    <w:pPr>
      <w:widowControl w:val="0"/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8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  <w:style w:type="paragraph" w:customStyle="1" w:styleId="StyleBodyText11ptLeftBefore1ptAfter1pt">
    <w:name w:val="Style Body Text + 11 pt Left Before:  1 pt After:  1 pt"/>
    <w:basedOn w:val="BodyText"/>
    <w:autoRedefine/>
    <w:rsid w:val="001800C8"/>
    <w:pPr>
      <w:numPr>
        <w:numId w:val="7"/>
      </w:numPr>
      <w:spacing w:before="20" w:after="20"/>
      <w:jc w:val="left"/>
    </w:pPr>
    <w:rPr>
      <w:rFonts w:eastAsia="Times New Roman"/>
      <w:bCs/>
      <w:shd w:val="clear" w:color="auto" w:fill="FFFFFF"/>
      <w:lang w:val="x-none"/>
    </w:rPr>
  </w:style>
  <w:style w:type="paragraph" w:customStyle="1" w:styleId="Cover-Title">
    <w:name w:val="Cover-Title"/>
    <w:basedOn w:val="Normal"/>
    <w:rsid w:val="001851B3"/>
    <w:pPr>
      <w:jc w:val="right"/>
    </w:pPr>
    <w:rPr>
      <w:rFonts w:ascii="Tahoma" w:eastAsia="Times New Roman" w:hAnsi="Tahoma" w:cs="Tahoma"/>
      <w:b/>
      <w:sz w:val="5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6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>I</Company>
  <LinksUpToDate>false</LinksUpToDate>
  <CharactersWithSpaces>5023</CharactersWithSpaces>
  <SharedDoc>false</SharedDoc>
  <HLinks>
    <vt:vector size="6" baseType="variant">
      <vt:variant>
        <vt:i4>3539038</vt:i4>
      </vt:variant>
      <vt:variant>
        <vt:i4>-1</vt:i4>
      </vt:variant>
      <vt:variant>
        <vt:i4>2055</vt:i4>
      </vt:variant>
      <vt:variant>
        <vt:i4>1</vt:i4>
      </vt:variant>
      <vt:variant>
        <vt:lpwstr>cid:image001.png@01D2D3CC.852EED80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>HieuHN</dc:creator>
  <cp:keywords/>
  <cp:lastModifiedBy>Nguyễn Huy</cp:lastModifiedBy>
  <cp:revision>97</cp:revision>
  <cp:lastPrinted>2007-10-09T10:25:00Z</cp:lastPrinted>
  <dcterms:created xsi:type="dcterms:W3CDTF">2019-02-20T16:04:00Z</dcterms:created>
  <dcterms:modified xsi:type="dcterms:W3CDTF">2022-03-16T08:09:00Z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