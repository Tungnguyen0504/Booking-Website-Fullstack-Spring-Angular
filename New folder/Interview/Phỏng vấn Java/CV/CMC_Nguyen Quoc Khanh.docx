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E4A5F" w14:textId="62E4026A" w:rsidR="00BD5BA5" w:rsidRPr="001F61B9" w:rsidRDefault="00E7489A" w:rsidP="0021471C">
      <w:pPr>
        <w:pStyle w:val="VnbanThun"/>
        <w:ind w:firstLine="45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1F61B9">
        <w:rPr>
          <w:rFonts w:asciiTheme="majorHAnsi" w:hAnsiTheme="majorHAnsi" w:cstheme="majorHAnsi"/>
          <w:b/>
          <w:bCs/>
          <w:sz w:val="48"/>
          <w:szCs w:val="48"/>
        </w:rPr>
        <w:t>CURRICULUM VITAE</w:t>
      </w:r>
    </w:p>
    <w:p w14:paraId="0155A0C0" w14:textId="361847A8" w:rsidR="00837B2B" w:rsidRDefault="00837B2B" w:rsidP="00752305">
      <w:pPr>
        <w:pStyle w:val="VnbanThun"/>
        <w:ind w:firstLine="720"/>
        <w:rPr>
          <w:rFonts w:asciiTheme="majorHAnsi" w:hAnsiTheme="majorHAnsi" w:cstheme="majorHAnsi"/>
          <w:sz w:val="24"/>
          <w:szCs w:val="24"/>
        </w:rPr>
      </w:pPr>
      <w:r w:rsidRPr="001F61B9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B354BB" w:rsidRPr="001F61B9">
        <w:rPr>
          <w:rFonts w:asciiTheme="majorHAnsi" w:hAnsiTheme="majorHAnsi" w:cstheme="majorHAnsi"/>
          <w:sz w:val="24"/>
          <w:szCs w:val="24"/>
        </w:rPr>
        <w:tab/>
      </w:r>
      <w:r w:rsidR="00B354BB" w:rsidRPr="001F61B9">
        <w:rPr>
          <w:rFonts w:asciiTheme="majorHAnsi" w:hAnsiTheme="majorHAnsi" w:cstheme="majorHAnsi"/>
          <w:sz w:val="24"/>
          <w:szCs w:val="24"/>
        </w:rPr>
        <w:tab/>
      </w:r>
      <w:r w:rsidRPr="001F61B9">
        <w:rPr>
          <w:rFonts w:asciiTheme="majorHAnsi" w:hAnsiTheme="majorHAnsi" w:cstheme="majorHAnsi"/>
          <w:sz w:val="24"/>
          <w:szCs w:val="24"/>
        </w:rPr>
        <w:tab/>
      </w:r>
      <w:r w:rsidRPr="001F61B9">
        <w:rPr>
          <w:rFonts w:asciiTheme="majorHAnsi" w:hAnsiTheme="majorHAnsi" w:cstheme="majorHAnsi"/>
          <w:sz w:val="24"/>
          <w:szCs w:val="24"/>
        </w:rPr>
        <w:tab/>
      </w:r>
      <w:r w:rsidR="00B354BB" w:rsidRPr="001F61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C81C67B" w14:textId="0CB79CC0" w:rsidR="00AD1F62" w:rsidRPr="001F61B9" w:rsidRDefault="00AD1F62" w:rsidP="00AD1F62">
      <w:pPr>
        <w:pStyle w:val="VnbanThun"/>
        <w:ind w:firstLine="720"/>
        <w:jc w:val="center"/>
        <w:rPr>
          <w:rFonts w:asciiTheme="majorHAnsi" w:hAnsiTheme="majorHAnsi" w:cstheme="majorHAnsi"/>
          <w:sz w:val="24"/>
          <w:szCs w:val="24"/>
        </w:rPr>
      </w:pPr>
    </w:p>
    <w:p w14:paraId="5713D0F4" w14:textId="2E44093E" w:rsidR="00A31F97" w:rsidRPr="001F61B9" w:rsidRDefault="00A31F97" w:rsidP="00A31F97">
      <w:pPr>
        <w:pStyle w:val="VnbanThun"/>
        <w:rPr>
          <w:rFonts w:asciiTheme="majorHAnsi" w:hAnsiTheme="majorHAnsi" w:cstheme="majorHAnsi"/>
          <w:sz w:val="24"/>
          <w:szCs w:val="24"/>
          <w:lang w:val="vi-VN"/>
        </w:rPr>
      </w:pPr>
    </w:p>
    <w:tbl>
      <w:tblPr>
        <w:tblStyle w:val="LiBang"/>
        <w:tblW w:w="9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"/>
        <w:gridCol w:w="9452"/>
      </w:tblGrid>
      <w:tr w:rsidR="000B3924" w:rsidRPr="001F61B9" w14:paraId="7CF94A1F" w14:textId="77777777" w:rsidTr="00F44AB3">
        <w:trPr>
          <w:trHeight w:val="430"/>
        </w:trPr>
        <w:tc>
          <w:tcPr>
            <w:tcW w:w="9404" w:type="dxa"/>
            <w:gridSpan w:val="2"/>
            <w:shd w:val="clear" w:color="auto" w:fill="DEEAF6" w:themeFill="accent1" w:themeFillTint="33"/>
            <w:vAlign w:val="center"/>
          </w:tcPr>
          <w:p w14:paraId="4B4DA680" w14:textId="382FEE13" w:rsidR="000B3924" w:rsidRPr="001F61B9" w:rsidRDefault="000B3924" w:rsidP="00110BA6">
            <w:pPr>
              <w:pStyle w:val="VnbanThun"/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F61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PERSONAL DETAILS</w:t>
            </w:r>
          </w:p>
        </w:tc>
      </w:tr>
      <w:tr w:rsidR="000B3924" w:rsidRPr="001F61B9" w14:paraId="36A0B21F" w14:textId="77777777" w:rsidTr="00F44AB3">
        <w:trPr>
          <w:trHeight w:val="430"/>
        </w:trPr>
        <w:tc>
          <w:tcPr>
            <w:tcW w:w="9404" w:type="dxa"/>
            <w:gridSpan w:val="2"/>
            <w:shd w:val="clear" w:color="auto" w:fill="auto"/>
            <w:vAlign w:val="center"/>
          </w:tcPr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63"/>
              <w:gridCol w:w="3637"/>
            </w:tblGrid>
            <w:tr w:rsidR="00A23372" w14:paraId="48FDCC7F" w14:textId="77777777" w:rsidTr="00A845C1">
              <w:tc>
                <w:tcPr>
                  <w:tcW w:w="4537" w:type="dxa"/>
                </w:tcPr>
                <w:p w14:paraId="4B9AF043" w14:textId="03C51549" w:rsidR="00A845C1" w:rsidRPr="001F61B9" w:rsidRDefault="00A845C1" w:rsidP="00A845C1">
                  <w:pPr>
                    <w:pStyle w:val="VnbanThun"/>
                    <w:spacing w:line="36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>Name</w:t>
                  </w: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ab/>
                  </w: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ab/>
                    <w:t xml:space="preserve">: </w:t>
                  </w:r>
                  <w:r w:rsidR="002C2BC2">
                    <w:rPr>
                      <w:rFonts w:asciiTheme="majorHAnsi" w:hAnsiTheme="majorHAnsi" w:cstheme="majorHAnsi"/>
                      <w:sz w:val="24"/>
                      <w:szCs w:val="24"/>
                    </w:rPr>
                    <w:t>Nguyen Quoc Khanh</w:t>
                  </w:r>
                </w:p>
                <w:p w14:paraId="12002929" w14:textId="77777777" w:rsidR="00A845C1" w:rsidRPr="001F61B9" w:rsidRDefault="00A845C1" w:rsidP="00A845C1">
                  <w:pPr>
                    <w:pStyle w:val="VnbanThun"/>
                    <w:spacing w:line="36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Nationality </w:t>
                  </w: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ab/>
                    <w:t>: Viet Nam</w:t>
                  </w:r>
                </w:p>
                <w:p w14:paraId="2B37D62C" w14:textId="77777777" w:rsidR="00A845C1" w:rsidRPr="001F61B9" w:rsidRDefault="00A845C1" w:rsidP="00A845C1">
                  <w:pPr>
                    <w:pStyle w:val="VnbanThun"/>
                    <w:spacing w:line="36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>Sex</w:t>
                  </w: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ab/>
                  </w: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ab/>
                    <w:t>: Male</w:t>
                  </w:r>
                </w:p>
                <w:p w14:paraId="11E96ABC" w14:textId="77777777" w:rsidR="00A845C1" w:rsidRDefault="00A845C1" w:rsidP="00A845C1">
                  <w:pPr>
                    <w:pStyle w:val="VnbanThun"/>
                    <w:spacing w:line="36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>Marital status</w:t>
                  </w:r>
                  <w:r w:rsidRPr="001F61B9">
                    <w:rPr>
                      <w:rFonts w:asciiTheme="majorHAnsi" w:hAnsiTheme="majorHAnsi" w:cstheme="majorHAnsi"/>
                      <w:sz w:val="24"/>
                      <w:szCs w:val="24"/>
                    </w:rPr>
                    <w:tab/>
                    <w:t>: Single</w:t>
                  </w:r>
                </w:p>
                <w:p w14:paraId="59682D38" w14:textId="7C98A2A8" w:rsidR="00A845C1" w:rsidRPr="002C2BC2" w:rsidRDefault="00A845C1" w:rsidP="00A845C1">
                  <w:pPr>
                    <w:pStyle w:val="VnbanThun"/>
                    <w:spacing w:line="36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 xml:space="preserve">DoB                 : </w:t>
                  </w:r>
                  <w:r w:rsidR="002C2BC2">
                    <w:rPr>
                      <w:rFonts w:asciiTheme="majorHAnsi" w:hAnsiTheme="majorHAnsi" w:cstheme="majorHAnsi"/>
                      <w:sz w:val="24"/>
                      <w:szCs w:val="24"/>
                    </w:rPr>
                    <w:t>29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/</w:t>
                  </w:r>
                  <w:r w:rsidR="002C2BC2">
                    <w:rPr>
                      <w:rFonts w:asciiTheme="majorHAnsi" w:hAnsiTheme="majorHAnsi" w:cstheme="majorHAnsi"/>
                      <w:sz w:val="24"/>
                      <w:szCs w:val="24"/>
                    </w:rPr>
                    <w:t>07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/</w:t>
                  </w:r>
                  <w:r w:rsidR="002C2BC2">
                    <w:rPr>
                      <w:rFonts w:asciiTheme="majorHAnsi" w:hAnsiTheme="majorHAnsi" w:cstheme="maj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538" w:type="dxa"/>
                </w:tcPr>
                <w:p w14:paraId="0C9B9DB4" w14:textId="1BEB5EA6" w:rsidR="00A845C1" w:rsidRDefault="00A845C1" w:rsidP="00987E08">
                  <w:pPr>
                    <w:pStyle w:val="VnbanThun"/>
                    <w:spacing w:line="360" w:lineRule="auto"/>
                    <w:jc w:val="right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716B2614" w14:textId="2F9AD9A0" w:rsidR="000B3924" w:rsidRPr="001F61B9" w:rsidRDefault="00745066" w:rsidP="00990EDE">
            <w:pPr>
              <w:pStyle w:val="VnbanThun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5C581376" wp14:editId="11C69984">
                  <wp:simplePos x="0" y="0"/>
                  <wp:positionH relativeFrom="column">
                    <wp:posOffset>4876800</wp:posOffset>
                  </wp:positionH>
                  <wp:positionV relativeFrom="paragraph">
                    <wp:posOffset>-1316990</wp:posOffset>
                  </wp:positionV>
                  <wp:extent cx="1102995" cy="1464310"/>
                  <wp:effectExtent l="0" t="0" r="0" b="0"/>
                  <wp:wrapSquare wrapText="bothSides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31F97" w:rsidRPr="001F61B9" w14:paraId="074A4946" w14:textId="77777777" w:rsidTr="00F44AB3">
        <w:trPr>
          <w:trHeight w:val="430"/>
        </w:trPr>
        <w:tc>
          <w:tcPr>
            <w:tcW w:w="9404" w:type="dxa"/>
            <w:gridSpan w:val="2"/>
            <w:shd w:val="clear" w:color="auto" w:fill="DEEAF6" w:themeFill="accent1" w:themeFillTint="33"/>
            <w:vAlign w:val="center"/>
          </w:tcPr>
          <w:p w14:paraId="52FB21BE" w14:textId="28680D3B" w:rsidR="00A31F97" w:rsidRPr="001F61B9" w:rsidRDefault="00A31F97" w:rsidP="00110BA6">
            <w:pPr>
              <w:pStyle w:val="VnbanThun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1F61B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OBJECTIVE</w:t>
            </w:r>
          </w:p>
        </w:tc>
      </w:tr>
      <w:tr w:rsidR="00A31F97" w:rsidRPr="001F61B9" w14:paraId="6AD20403" w14:textId="77777777" w:rsidTr="00F44AB3">
        <w:trPr>
          <w:trHeight w:val="405"/>
        </w:trPr>
        <w:tc>
          <w:tcPr>
            <w:tcW w:w="9404" w:type="dxa"/>
            <w:gridSpan w:val="2"/>
            <w:vAlign w:val="center"/>
          </w:tcPr>
          <w:p w14:paraId="02245590" w14:textId="77777777" w:rsidR="00FB2EDA" w:rsidRDefault="00FB2EDA" w:rsidP="00B4076C">
            <w:pPr>
              <w:pStyle w:val="VnbanThun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E9AE56" w14:textId="1533AD90" w:rsidR="00AD1F62" w:rsidRPr="002C2BC2" w:rsidRDefault="002C2BC2" w:rsidP="00AD1F62">
            <w:pPr>
              <w:pStyle w:val="VnbanThun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C2BC2">
              <w:rPr>
                <w:rFonts w:asciiTheme="majorHAnsi" w:hAnsiTheme="majorHAnsi" w:cstheme="majorHAnsi"/>
                <w:sz w:val="24"/>
                <w:szCs w:val="24"/>
              </w:rPr>
              <w:t>Taking advantage of software engineering knowledge and soft skills such as problem solving, teamwork, critical thinking,...I am always looking for new experiences in a dynamic and professional working environment. I am enthusiastic about proving my potential by creating valuable software products for the customers, contributing to the development of the company in the future.</w:t>
            </w:r>
          </w:p>
        </w:tc>
      </w:tr>
      <w:tr w:rsidR="00A31F97" w:rsidRPr="001F61B9" w14:paraId="54F764A7" w14:textId="77777777" w:rsidTr="00F44AB3">
        <w:trPr>
          <w:trHeight w:val="430"/>
        </w:trPr>
        <w:tc>
          <w:tcPr>
            <w:tcW w:w="9404" w:type="dxa"/>
            <w:gridSpan w:val="2"/>
            <w:shd w:val="clear" w:color="auto" w:fill="DEEAF6" w:themeFill="accent1" w:themeFillTint="33"/>
            <w:vAlign w:val="center"/>
          </w:tcPr>
          <w:p w14:paraId="15F0E113" w14:textId="30F802E7" w:rsidR="00A31F97" w:rsidRPr="001F61B9" w:rsidRDefault="00A31F97" w:rsidP="00110BA6">
            <w:pPr>
              <w:pStyle w:val="VnbanThun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1F61B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PROFESSIONAL SUMMARY</w:t>
            </w:r>
          </w:p>
        </w:tc>
      </w:tr>
      <w:tr w:rsidR="00A31F97" w:rsidRPr="001F61B9" w14:paraId="0DA7573D" w14:textId="77777777" w:rsidTr="00F44AB3">
        <w:trPr>
          <w:trHeight w:val="430"/>
        </w:trPr>
        <w:tc>
          <w:tcPr>
            <w:tcW w:w="9404" w:type="dxa"/>
            <w:gridSpan w:val="2"/>
            <w:vAlign w:val="center"/>
          </w:tcPr>
          <w:p w14:paraId="28C3E3B8" w14:textId="77777777" w:rsidR="00FB2EDA" w:rsidRDefault="00FB2EDA" w:rsidP="001D6BCC">
            <w:pPr>
              <w:pStyle w:val="VnbanThun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F6618C" w14:textId="0449B2E2" w:rsidR="001D6BCC" w:rsidRPr="001D6BCC" w:rsidRDefault="009E0DBA" w:rsidP="001D6BCC">
            <w:pPr>
              <w:pStyle w:val="VnbanThun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 w:rsidR="0020387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="001D6BCC" w:rsidRPr="001D6BCC">
              <w:rPr>
                <w:rFonts w:asciiTheme="majorHAnsi" w:hAnsiTheme="majorHAnsi" w:cstheme="majorHAnsi"/>
                <w:sz w:val="24"/>
                <w:szCs w:val="24"/>
              </w:rPr>
              <w:t xml:space="preserve"> years of experience in software development.</w:t>
            </w:r>
          </w:p>
          <w:p w14:paraId="1F07B396" w14:textId="429D1F8B" w:rsidR="001D6BCC" w:rsidRPr="001D6BCC" w:rsidRDefault="001D6BCC" w:rsidP="001D6BCC">
            <w:pPr>
              <w:pStyle w:val="VnbanThun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D6BCC">
              <w:rPr>
                <w:rFonts w:asciiTheme="majorHAnsi" w:hAnsiTheme="majorHAnsi" w:cstheme="majorHAnsi"/>
                <w:sz w:val="24"/>
                <w:szCs w:val="24"/>
              </w:rPr>
              <w:t xml:space="preserve">Familiarity with the SPRING framework, </w:t>
            </w:r>
            <w:r w:rsidR="00FB3353">
              <w:rPr>
                <w:rFonts w:asciiTheme="majorHAnsi" w:hAnsiTheme="majorHAnsi" w:cstheme="majorHAnsi"/>
                <w:sz w:val="24"/>
                <w:szCs w:val="24"/>
              </w:rPr>
              <w:t xml:space="preserve">MS </w:t>
            </w:r>
            <w:r w:rsidRPr="001D6BCC">
              <w:rPr>
                <w:rFonts w:asciiTheme="majorHAnsi" w:hAnsiTheme="majorHAnsi" w:cstheme="majorHAnsi"/>
                <w:sz w:val="24"/>
                <w:szCs w:val="24"/>
              </w:rPr>
              <w:t>SQL Server, My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1D6BCC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QL</w:t>
            </w:r>
            <w:r w:rsidRPr="001D6BCC">
              <w:rPr>
                <w:rFonts w:asciiTheme="majorHAnsi" w:hAnsiTheme="majorHAnsi" w:cstheme="majorHAnsi"/>
                <w:sz w:val="24"/>
                <w:szCs w:val="24"/>
              </w:rPr>
              <w:t>, and design/architectural patterns (e.g. Model-View-Controller (MVC)).</w:t>
            </w:r>
          </w:p>
          <w:p w14:paraId="31DD30D6" w14:textId="28B682B5" w:rsidR="00FB2EDA" w:rsidRPr="00A23372" w:rsidRDefault="00DD3C47" w:rsidP="001D6BCC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A2337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Positive, logical thinking and teamwork.</w:t>
            </w:r>
          </w:p>
        </w:tc>
      </w:tr>
      <w:tr w:rsidR="00A31F97" w:rsidRPr="001F61B9" w14:paraId="5E0F7834" w14:textId="77777777" w:rsidTr="00F44AB3">
        <w:trPr>
          <w:trHeight w:val="405"/>
        </w:trPr>
        <w:tc>
          <w:tcPr>
            <w:tcW w:w="9404" w:type="dxa"/>
            <w:gridSpan w:val="2"/>
            <w:shd w:val="clear" w:color="auto" w:fill="DEEAF6" w:themeFill="accent1" w:themeFillTint="33"/>
            <w:vAlign w:val="center"/>
          </w:tcPr>
          <w:p w14:paraId="67CA7C4D" w14:textId="61F303A4" w:rsidR="00A31F97" w:rsidRPr="001F61B9" w:rsidRDefault="00A31F97" w:rsidP="00110BA6">
            <w:pPr>
              <w:pStyle w:val="VnbanThun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1F61B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EDUCATION &amp; CERTIFICATED</w:t>
            </w:r>
          </w:p>
        </w:tc>
      </w:tr>
      <w:tr w:rsidR="00A31F97" w:rsidRPr="001F61B9" w14:paraId="507E3AF1" w14:textId="77777777" w:rsidTr="00F44AB3">
        <w:trPr>
          <w:trHeight w:val="430"/>
        </w:trPr>
        <w:tc>
          <w:tcPr>
            <w:tcW w:w="9404" w:type="dxa"/>
            <w:gridSpan w:val="2"/>
            <w:vAlign w:val="center"/>
          </w:tcPr>
          <w:p w14:paraId="426F31FF" w14:textId="77777777" w:rsidR="00A31F97" w:rsidRPr="001F61B9" w:rsidRDefault="00A31F9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113FDC" w:rsidRPr="001F61B9" w14:paraId="43AAEC07" w14:textId="062D5FF6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116175A9" w14:textId="21A37B1A" w:rsidR="00113FDC" w:rsidRPr="001F61B9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EB8253" w14:textId="18DA62E9" w:rsidR="00113FDC" w:rsidRPr="001F61B9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E18420E" w14:textId="43E85986" w:rsidR="00113FDC" w:rsidRPr="001F61B9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School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5C7206F" w14:textId="046FDF84" w:rsidR="00113FDC" w:rsidRPr="001F61B9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Major</w:t>
                  </w:r>
                </w:p>
              </w:tc>
            </w:tr>
            <w:tr w:rsidR="00113FDC" w:rsidRPr="001F61B9" w14:paraId="20C8FEC3" w14:textId="1334016B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2D9353" w14:textId="312BAE61" w:rsidR="00113FDC" w:rsidRPr="001F61B9" w:rsidRDefault="00DD3C47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10</w:t>
                  </w:r>
                  <w:r w:rsidR="00EA04F1" w:rsidRPr="001F61B9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</w:t>
                  </w:r>
                  <w:r w:rsidR="00B4076C" w:rsidRPr="001F61B9">
                    <w:rPr>
                      <w:rFonts w:asciiTheme="majorHAnsi" w:eastAsia="Times New Roman" w:hAnsiTheme="majorHAnsi" w:cstheme="majorHAnsi"/>
                      <w:bCs/>
                    </w:rPr>
                    <w:t>20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18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799544" w14:textId="6B470E57" w:rsidR="00113FDC" w:rsidRPr="001F61B9" w:rsidRDefault="001675CC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Present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D6041CB" w14:textId="41C3A424" w:rsidR="00113FDC" w:rsidRPr="001F61B9" w:rsidRDefault="00DD3C47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hd w:val="clear" w:color="auto" w:fill="FFFFFF"/>
                    </w:rPr>
                    <w:t>FPT</w:t>
                  </w:r>
                  <w:r w:rsidR="00B4076C" w:rsidRPr="001F61B9">
                    <w:rPr>
                      <w:rFonts w:asciiTheme="majorHAnsi" w:hAnsiTheme="majorHAnsi" w:cstheme="majorHAnsi"/>
                      <w:shd w:val="clear" w:color="auto" w:fill="FFFFFF"/>
                    </w:rPr>
                    <w:t xml:space="preserve"> University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D271719" w14:textId="2E57E49D" w:rsidR="00113FDC" w:rsidRPr="00DD3C47" w:rsidRDefault="00DD3C47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Software Engineering</w:t>
                  </w:r>
                </w:p>
              </w:tc>
            </w:tr>
          </w:tbl>
          <w:p w14:paraId="128341C1" w14:textId="09B97D7E" w:rsidR="00A50500" w:rsidRPr="001F61B9" w:rsidRDefault="00A50500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1B40B9" w:rsidRPr="001F61B9" w14:paraId="10601843" w14:textId="77777777" w:rsidTr="00F44AB3">
        <w:trPr>
          <w:trHeight w:val="430"/>
        </w:trPr>
        <w:tc>
          <w:tcPr>
            <w:tcW w:w="9404" w:type="dxa"/>
            <w:gridSpan w:val="2"/>
            <w:vAlign w:val="center"/>
          </w:tcPr>
          <w:p w14:paraId="2CCEB0C4" w14:textId="77777777" w:rsidR="001B40B9" w:rsidRPr="001F61B9" w:rsidRDefault="001B40B9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1F61B9" w14:paraId="694980D6" w14:textId="77777777" w:rsidTr="00F44AB3">
        <w:trPr>
          <w:trHeight w:val="405"/>
        </w:trPr>
        <w:tc>
          <w:tcPr>
            <w:tcW w:w="9404" w:type="dxa"/>
            <w:gridSpan w:val="2"/>
            <w:shd w:val="clear" w:color="auto" w:fill="DEEAF6" w:themeFill="accent1" w:themeFillTint="33"/>
            <w:vAlign w:val="center"/>
          </w:tcPr>
          <w:p w14:paraId="15A80160" w14:textId="4F18A5DC" w:rsidR="00A31F97" w:rsidRPr="001F61B9" w:rsidRDefault="00A31F97" w:rsidP="00110BA6">
            <w:pPr>
              <w:pStyle w:val="VnbanThun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1F61B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WORK EXPERIENCE</w:t>
            </w:r>
          </w:p>
        </w:tc>
      </w:tr>
      <w:tr w:rsidR="00A31F97" w:rsidRPr="001F61B9" w14:paraId="6FE1210B" w14:textId="77777777" w:rsidTr="00F44AB3">
        <w:trPr>
          <w:trHeight w:val="405"/>
        </w:trPr>
        <w:tc>
          <w:tcPr>
            <w:tcW w:w="9404" w:type="dxa"/>
            <w:gridSpan w:val="2"/>
            <w:vAlign w:val="center"/>
          </w:tcPr>
          <w:p w14:paraId="46D2D7F4" w14:textId="77777777" w:rsidR="00A31F97" w:rsidRPr="001F61B9" w:rsidRDefault="00A31F9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214" w:type="dxa"/>
              <w:tblInd w:w="132" w:type="dxa"/>
              <w:tblLook w:val="0000" w:firstRow="0" w:lastRow="0" w:firstColumn="0" w:lastColumn="0" w:noHBand="0" w:noVBand="0"/>
            </w:tblPr>
            <w:tblGrid>
              <w:gridCol w:w="1144"/>
              <w:gridCol w:w="1559"/>
              <w:gridCol w:w="3969"/>
              <w:gridCol w:w="2542"/>
            </w:tblGrid>
            <w:tr w:rsidR="00325417" w:rsidRPr="001F61B9" w14:paraId="13405F6B" w14:textId="77777777" w:rsidTr="00F44AB3">
              <w:trPr>
                <w:trHeight w:val="422"/>
              </w:trPr>
              <w:tc>
                <w:tcPr>
                  <w:tcW w:w="11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1B3834F" w14:textId="77777777" w:rsidR="00325417" w:rsidRPr="001F61B9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7EC1351A" w14:textId="77777777" w:rsidR="00325417" w:rsidRPr="001F61B9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51F2A9E" w14:textId="2BD48273" w:rsidR="00325417" w:rsidRPr="001F61B9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Company</w:t>
                  </w:r>
                </w:p>
              </w:tc>
              <w:tc>
                <w:tcPr>
                  <w:tcW w:w="254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7B2D920" w14:textId="2B876A8C" w:rsidR="00325417" w:rsidRPr="001F61B9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Position</w:t>
                  </w:r>
                </w:p>
              </w:tc>
            </w:tr>
            <w:tr w:rsidR="00325417" w:rsidRPr="001F61B9" w14:paraId="65AA6018" w14:textId="77777777" w:rsidTr="00F44AB3">
              <w:trPr>
                <w:trHeight w:val="422"/>
              </w:trPr>
              <w:tc>
                <w:tcPr>
                  <w:tcW w:w="11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7994797" w14:textId="35F730EE" w:rsidR="00325417" w:rsidRPr="00FB2EDA" w:rsidRDefault="00C01691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FB2EDA">
                    <w:rPr>
                      <w:rFonts w:asciiTheme="majorHAnsi" w:eastAsia="Times New Roman" w:hAnsiTheme="majorHAnsi" w:cstheme="majorHAnsi"/>
                      <w:bCs/>
                    </w:rPr>
                    <w:t>0</w:t>
                  </w:r>
                  <w:r w:rsidR="00DD3C47">
                    <w:rPr>
                      <w:rFonts w:asciiTheme="majorHAnsi" w:eastAsia="Times New Roman" w:hAnsiTheme="majorHAnsi" w:cstheme="majorHAnsi"/>
                      <w:bCs/>
                    </w:rPr>
                    <w:t>8</w:t>
                  </w:r>
                  <w:r w:rsidR="00325417" w:rsidRPr="00FB2EDA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 w:rsidR="00DD3C47">
                    <w:rPr>
                      <w:rFonts w:asciiTheme="majorHAnsi" w:eastAsia="Times New Roman" w:hAnsiTheme="majorHAnsi" w:cstheme="majorHAnsi"/>
                      <w:bCs/>
                    </w:rPr>
                    <w:t>21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E5C3CC7" w14:textId="7EFA5F06" w:rsidR="00325417" w:rsidRPr="00FB2EDA" w:rsidRDefault="00DD3C4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01</w:t>
                  </w:r>
                  <w:r w:rsidR="00784F3A" w:rsidRPr="00FB2EDA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22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3947EB9" w14:textId="31476F75" w:rsidR="00325417" w:rsidRPr="00DD3C47" w:rsidRDefault="00DD3C4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FPT Software</w:t>
                  </w:r>
                  <w:r w:rsidR="00F44AB3">
                    <w:rPr>
                      <w:rFonts w:asciiTheme="majorHAnsi" w:eastAsia="Times New Roman" w:hAnsiTheme="majorHAnsi" w:cstheme="majorHAnsi"/>
                      <w:bCs/>
                    </w:rPr>
                    <w:t xml:space="preserve"> Academy</w:t>
                  </w:r>
                </w:p>
              </w:tc>
              <w:tc>
                <w:tcPr>
                  <w:tcW w:w="254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2CE76A5" w14:textId="376456C8" w:rsidR="00325417" w:rsidRPr="001F61B9" w:rsidRDefault="00B115B3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</w:tbl>
          <w:p w14:paraId="310D8CD9" w14:textId="0C738570" w:rsidR="00325417" w:rsidRPr="001F61B9" w:rsidRDefault="0032541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1675CC" w:rsidRPr="001F61B9" w14:paraId="35DDEF44" w14:textId="77777777" w:rsidTr="00F44AB3">
        <w:trPr>
          <w:gridBefore w:val="1"/>
          <w:wBefore w:w="130" w:type="dxa"/>
          <w:trHeight w:val="405"/>
        </w:trPr>
        <w:tc>
          <w:tcPr>
            <w:tcW w:w="9398" w:type="dxa"/>
            <w:vAlign w:val="center"/>
          </w:tcPr>
          <w:p w14:paraId="53348FDB" w14:textId="77777777" w:rsidR="001675CC" w:rsidRPr="001F61B9" w:rsidRDefault="001675CC" w:rsidP="00A40494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216" w:type="dxa"/>
              <w:tblLook w:val="0000" w:firstRow="0" w:lastRow="0" w:firstColumn="0" w:lastColumn="0" w:noHBand="0" w:noVBand="0"/>
            </w:tblPr>
            <w:tblGrid>
              <w:gridCol w:w="1406"/>
              <w:gridCol w:w="1559"/>
              <w:gridCol w:w="3969"/>
              <w:gridCol w:w="2282"/>
            </w:tblGrid>
            <w:tr w:rsidR="001675CC" w:rsidRPr="001F61B9" w14:paraId="67B98E8A" w14:textId="77777777" w:rsidTr="00F44AB3">
              <w:trPr>
                <w:trHeight w:val="422"/>
              </w:trPr>
              <w:tc>
                <w:tcPr>
                  <w:tcW w:w="14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27FB1CE" w14:textId="77777777" w:rsidR="001675CC" w:rsidRPr="001F61B9" w:rsidRDefault="001675CC" w:rsidP="00A40494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17D4FF3C" w14:textId="77777777" w:rsidR="001675CC" w:rsidRPr="001F61B9" w:rsidRDefault="001675CC" w:rsidP="00A40494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1505AA4" w14:textId="77777777" w:rsidR="001675CC" w:rsidRPr="001F61B9" w:rsidRDefault="001675CC" w:rsidP="00A40494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Company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62B2281B" w14:textId="77777777" w:rsidR="001675CC" w:rsidRPr="001F61B9" w:rsidRDefault="001675CC" w:rsidP="00A40494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Position</w:t>
                  </w:r>
                </w:p>
              </w:tc>
            </w:tr>
            <w:tr w:rsidR="001675CC" w:rsidRPr="001F61B9" w14:paraId="64BD1B9C" w14:textId="77777777" w:rsidTr="00F44AB3">
              <w:trPr>
                <w:trHeight w:val="422"/>
              </w:trPr>
              <w:tc>
                <w:tcPr>
                  <w:tcW w:w="14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49E3234" w14:textId="2236AF26" w:rsidR="001675CC" w:rsidRPr="00FB2EDA" w:rsidRDefault="001675CC" w:rsidP="00A40494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FB2EDA">
                    <w:rPr>
                      <w:rFonts w:asciiTheme="majorHAnsi" w:eastAsia="Times New Roman" w:hAnsiTheme="majorHAnsi" w:cstheme="majorHAnsi"/>
                      <w:bCs/>
                    </w:rPr>
                    <w:t>0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3</w:t>
                  </w:r>
                  <w:r w:rsidRPr="00FB2EDA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22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53F8C836" w14:textId="2DA84227" w:rsidR="001675CC" w:rsidRPr="00FB2EDA" w:rsidRDefault="001675CC" w:rsidP="00A40494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Present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0A2598DC" w14:textId="0BC6BA00" w:rsidR="001675CC" w:rsidRPr="00DD3C47" w:rsidRDefault="001675CC" w:rsidP="00A40494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CMC Global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5F65F035" w14:textId="77777777" w:rsidR="001675CC" w:rsidRPr="001F61B9" w:rsidRDefault="001675CC" w:rsidP="00A40494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</w:tbl>
          <w:p w14:paraId="45D92143" w14:textId="77777777" w:rsidR="001675CC" w:rsidRPr="001F61B9" w:rsidRDefault="001675CC" w:rsidP="00A40494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1675CC" w:rsidRPr="001F61B9" w14:paraId="5351136F" w14:textId="77777777" w:rsidTr="00F44AB3">
        <w:trPr>
          <w:gridBefore w:val="1"/>
          <w:wBefore w:w="130" w:type="dxa"/>
          <w:trHeight w:val="405"/>
        </w:trPr>
        <w:tc>
          <w:tcPr>
            <w:tcW w:w="9398" w:type="dxa"/>
            <w:vAlign w:val="center"/>
          </w:tcPr>
          <w:p w14:paraId="1E30DB12" w14:textId="77777777" w:rsidR="001675CC" w:rsidRPr="001F61B9" w:rsidRDefault="001675CC" w:rsidP="00A40494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325417" w:rsidRPr="001F61B9" w14:paraId="5BAE0EB3" w14:textId="77777777" w:rsidTr="00F44AB3">
        <w:trPr>
          <w:trHeight w:val="405"/>
        </w:trPr>
        <w:tc>
          <w:tcPr>
            <w:tcW w:w="9404" w:type="dxa"/>
            <w:gridSpan w:val="2"/>
            <w:vAlign w:val="center"/>
          </w:tcPr>
          <w:p w14:paraId="039A90B4" w14:textId="77777777" w:rsidR="00325417" w:rsidRPr="001F61B9" w:rsidRDefault="0032541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1F61B9" w14:paraId="7F3A9B9C" w14:textId="77777777" w:rsidTr="00F44AB3">
        <w:trPr>
          <w:trHeight w:val="405"/>
        </w:trPr>
        <w:tc>
          <w:tcPr>
            <w:tcW w:w="9404" w:type="dxa"/>
            <w:gridSpan w:val="2"/>
            <w:shd w:val="clear" w:color="auto" w:fill="DEEAF6" w:themeFill="accent1" w:themeFillTint="33"/>
            <w:vAlign w:val="center"/>
          </w:tcPr>
          <w:p w14:paraId="463F2350" w14:textId="5B9706CC" w:rsidR="00A31F97" w:rsidRPr="001F61B9" w:rsidRDefault="00A31F97" w:rsidP="00110BA6">
            <w:pPr>
              <w:pStyle w:val="VnbanThun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1F61B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TECHNOLOGY AND DEVELOPMENT SKILLS</w:t>
            </w:r>
          </w:p>
        </w:tc>
      </w:tr>
      <w:tr w:rsidR="00A31F97" w:rsidRPr="001F61B9" w14:paraId="3623AE17" w14:textId="77777777" w:rsidTr="00F44AB3">
        <w:trPr>
          <w:trHeight w:val="405"/>
        </w:trPr>
        <w:tc>
          <w:tcPr>
            <w:tcW w:w="9404" w:type="dxa"/>
            <w:gridSpan w:val="2"/>
            <w:vAlign w:val="center"/>
          </w:tcPr>
          <w:p w14:paraId="0D1E74D6" w14:textId="78618CAC" w:rsidR="00A31F97" w:rsidRDefault="00A31F9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41"/>
              <w:gridCol w:w="2410"/>
            </w:tblGrid>
            <w:tr w:rsidR="001675CC" w:rsidRPr="001675CC" w14:paraId="7197B2B1" w14:textId="77777777" w:rsidTr="00F44AB3">
              <w:trPr>
                <w:trHeight w:val="567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center"/>
                  <w:hideMark/>
                </w:tcPr>
                <w:p w14:paraId="4D0A98AD" w14:textId="77777777" w:rsidR="001675CC" w:rsidRPr="001675CC" w:rsidRDefault="001675CC" w:rsidP="001675CC">
                  <w:pPr>
                    <w:suppressAutoHyphens w:val="0"/>
                    <w:jc w:val="center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vi-VN" w:eastAsia="vi-VN"/>
                    </w:rPr>
                    <w:t>COMPETENCIES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center"/>
                  <w:hideMark/>
                </w:tcPr>
                <w:p w14:paraId="2A900189" w14:textId="77777777" w:rsidR="001675CC" w:rsidRPr="001675CC" w:rsidRDefault="001675CC" w:rsidP="001675CC">
                  <w:pPr>
                    <w:suppressAutoHyphens w:val="0"/>
                    <w:jc w:val="center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vi-VN" w:eastAsia="vi-VN"/>
                    </w:rPr>
                    <w:t>Level</w:t>
                  </w:r>
                </w:p>
              </w:tc>
            </w:tr>
            <w:tr w:rsidR="001675CC" w:rsidRPr="001675CC" w14:paraId="793EE446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3AF2CE8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Java 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525A9CD1" w14:textId="2945D28C" w:rsidR="001675CC" w:rsidRPr="001675CC" w:rsidRDefault="001675CC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6</w:t>
                  </w:r>
                </w:p>
              </w:tc>
            </w:tr>
            <w:tr w:rsidR="001675CC" w:rsidRPr="001675CC" w14:paraId="7A4FC43C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7CC85646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HTML, CSS, JavaScript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2CA2BD95" w14:textId="70FDA029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5</w:t>
                  </w:r>
                </w:p>
              </w:tc>
            </w:tr>
            <w:tr w:rsidR="001675CC" w:rsidRPr="001675CC" w14:paraId="2F8FDBC1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1281A18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Spring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5A7E04ED" w14:textId="55FC3FA2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6</w:t>
                  </w:r>
                </w:p>
              </w:tc>
            </w:tr>
            <w:tr w:rsidR="001675CC" w:rsidRPr="001675CC" w14:paraId="18DCDFDA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3CEE44EB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Spring Boot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1BD6C1FE" w14:textId="284C1F68" w:rsidR="001675CC" w:rsidRPr="001675CC" w:rsidRDefault="00745066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6</w:t>
                  </w:r>
                </w:p>
              </w:tc>
            </w:tr>
            <w:tr w:rsidR="001675CC" w:rsidRPr="001675CC" w14:paraId="78BFDCFD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C8478F9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Vue 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3121CCF0" w14:textId="59A1A8EE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5</w:t>
                  </w:r>
                </w:p>
              </w:tc>
            </w:tr>
            <w:tr w:rsidR="001675CC" w:rsidRPr="001675CC" w14:paraId="1214496C" w14:textId="77777777" w:rsidTr="00F44AB3">
              <w:trPr>
                <w:trHeight w:val="27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738DD2E3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.NET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22E04DC5" w14:textId="447B2726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5</w:t>
                  </w:r>
                </w:p>
              </w:tc>
            </w:tr>
            <w:tr w:rsidR="001675CC" w:rsidRPr="001675CC" w14:paraId="3FBD8D14" w14:textId="77777777" w:rsidTr="00F44AB3">
              <w:trPr>
                <w:trHeight w:val="27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2F517952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MS SQL Server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3A80465" w14:textId="5B6BC34A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7</w:t>
                  </w:r>
                </w:p>
              </w:tc>
            </w:tr>
            <w:tr w:rsidR="001675CC" w:rsidRPr="001675CC" w14:paraId="1D760B83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5DA11CE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My SQL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79E9E7FF" w14:textId="12DA665C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7</w:t>
                  </w:r>
                </w:p>
              </w:tc>
            </w:tr>
            <w:tr w:rsidR="001675CC" w:rsidRPr="001675CC" w14:paraId="4391EA44" w14:textId="77777777" w:rsidTr="00F44AB3">
              <w:trPr>
                <w:trHeight w:val="27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54A46D64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Oracle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43057623" w14:textId="062C94AC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6</w:t>
                  </w:r>
                </w:p>
              </w:tc>
            </w:tr>
            <w:tr w:rsidR="001675CC" w:rsidRPr="001675CC" w14:paraId="72CC9B1E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4FD50C77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PostgreSQL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3B4C224C" w14:textId="0DB6AB2F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6</w:t>
                  </w:r>
                </w:p>
              </w:tc>
            </w:tr>
            <w:tr w:rsidR="001675CC" w:rsidRPr="001675CC" w14:paraId="43E542A7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2E67C21D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IDE, Development Tools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5D8EA1E2" w14:textId="031A9D1F" w:rsidR="001675CC" w:rsidRPr="001675CC" w:rsidRDefault="00745066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6</w:t>
                  </w:r>
                </w:p>
              </w:tc>
            </w:tr>
            <w:tr w:rsidR="001675CC" w:rsidRPr="001675CC" w14:paraId="0533E16B" w14:textId="77777777" w:rsidTr="00F44AB3">
              <w:trPr>
                <w:trHeight w:val="28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4D3ADB8E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Web Container &amp; Application Server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605BD16" w14:textId="77777777" w:rsidR="001675CC" w:rsidRPr="001675CC" w:rsidRDefault="001675CC" w:rsidP="001675CC">
                  <w:pPr>
                    <w:suppressAutoHyphens w:val="0"/>
                    <w:jc w:val="center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6</w:t>
                  </w:r>
                </w:p>
              </w:tc>
            </w:tr>
            <w:tr w:rsidR="001675CC" w:rsidRPr="001675CC" w14:paraId="1143600D" w14:textId="77777777" w:rsidTr="00F44AB3">
              <w:trPr>
                <w:trHeight w:val="27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325B72FB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Jira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7956C7FE" w14:textId="774522CE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5</w:t>
                  </w:r>
                </w:p>
              </w:tc>
            </w:tr>
            <w:tr w:rsidR="001675CC" w:rsidRPr="001675CC" w14:paraId="32B2715A" w14:textId="77777777" w:rsidTr="00F44AB3">
              <w:trPr>
                <w:trHeight w:val="27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0C8811A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GIT, SVN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070DACFF" w14:textId="26A77074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5</w:t>
                  </w:r>
                </w:p>
              </w:tc>
            </w:tr>
            <w:tr w:rsidR="001675CC" w:rsidRPr="001675CC" w14:paraId="280DE096" w14:textId="77777777" w:rsidTr="00F44AB3">
              <w:trPr>
                <w:trHeight w:val="278"/>
              </w:trPr>
              <w:tc>
                <w:tcPr>
                  <w:tcW w:w="694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02B364D0" w14:textId="77777777" w:rsidR="001675CC" w:rsidRPr="001675CC" w:rsidRDefault="001675CC" w:rsidP="001675CC">
                  <w:pPr>
                    <w:suppressAutoHyphens w:val="0"/>
                    <w:rPr>
                      <w:rFonts w:eastAsia="Times New Roman"/>
                      <w:lang w:val="vi-VN" w:eastAsia="vi-VN"/>
                    </w:rPr>
                  </w:pPr>
                  <w:r w:rsidRPr="001675C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vi-VN" w:eastAsia="vi-VN"/>
                    </w:rPr>
                    <w:t>Windows</w:t>
                  </w:r>
                </w:p>
              </w:tc>
              <w:tc>
                <w:tcPr>
                  <w:tcW w:w="24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372F2E3E" w14:textId="03659543" w:rsidR="001675CC" w:rsidRPr="001675CC" w:rsidRDefault="00F44AB3" w:rsidP="001675CC">
                  <w:pPr>
                    <w:suppressAutoHyphens w:val="0"/>
                    <w:jc w:val="center"/>
                    <w:rPr>
                      <w:rFonts w:eastAsia="Times New Roman"/>
                      <w:lang w:eastAsia="vi-VN"/>
                    </w:rPr>
                  </w:pPr>
                  <w:r>
                    <w:rPr>
                      <w:rFonts w:eastAsia="Times New Roman"/>
                      <w:lang w:eastAsia="vi-VN"/>
                    </w:rPr>
                    <w:t>5</w:t>
                  </w:r>
                </w:p>
              </w:tc>
            </w:tr>
          </w:tbl>
          <w:p w14:paraId="6AD27472" w14:textId="77777777" w:rsidR="001675CC" w:rsidRDefault="001675CC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256D622" w14:textId="77777777" w:rsidR="001675CC" w:rsidRDefault="001675CC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096693E" w14:textId="7550211F" w:rsidR="001675CC" w:rsidRDefault="001675CC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E13ABE8" w14:textId="77777777" w:rsidR="001675CC" w:rsidRPr="001F61B9" w:rsidRDefault="001675CC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95" w:type="dxa"/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9095"/>
            </w:tblGrid>
            <w:tr w:rsidR="00325417" w:rsidRPr="001F61B9" w14:paraId="21596BE4" w14:textId="77777777" w:rsidTr="004433AE">
              <w:trPr>
                <w:trHeight w:val="556"/>
              </w:trPr>
              <w:tc>
                <w:tcPr>
                  <w:tcW w:w="909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510D21C" w14:textId="77777777" w:rsidR="00325417" w:rsidRPr="001F61B9" w:rsidRDefault="00325417" w:rsidP="00325417">
                  <w:pPr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</w:pPr>
                  <w:r w:rsidRPr="001F61B9"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  <w:t>Level</w:t>
                  </w:r>
                  <w:r w:rsidRPr="001F61B9">
                    <w:rPr>
                      <w:rFonts w:asciiTheme="majorHAnsi" w:hAnsiTheme="majorHAnsi" w:cstheme="majorHAnsi"/>
                      <w:i/>
                      <w:iCs/>
                      <w:color w:val="333333"/>
                      <w:sz w:val="20"/>
                      <w:szCs w:val="20"/>
                    </w:rPr>
                    <w:t>: 1-4 Aware (Basic, need to practice more); 5-7 Knowledgeable (Intermediate, can use it at work); 8-10 Proficient (Advanced, very good to use it at work)</w:t>
                  </w:r>
                </w:p>
              </w:tc>
            </w:tr>
          </w:tbl>
          <w:p w14:paraId="7523AF81" w14:textId="77777777" w:rsidR="00325417" w:rsidRPr="001F61B9" w:rsidRDefault="0032541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C403450" w14:textId="2354F3EC" w:rsidR="00325417" w:rsidRPr="001F61B9" w:rsidRDefault="0032541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1F61B9" w14:paraId="7B4FC76F" w14:textId="77777777" w:rsidTr="00F44AB3">
        <w:trPr>
          <w:trHeight w:val="405"/>
        </w:trPr>
        <w:tc>
          <w:tcPr>
            <w:tcW w:w="9404" w:type="dxa"/>
            <w:gridSpan w:val="2"/>
            <w:shd w:val="clear" w:color="auto" w:fill="DEEAF6" w:themeFill="accent1" w:themeFillTint="33"/>
            <w:vAlign w:val="center"/>
          </w:tcPr>
          <w:p w14:paraId="052F1BF2" w14:textId="27CF9B6B" w:rsidR="00A31F97" w:rsidRPr="001F61B9" w:rsidRDefault="000B3924" w:rsidP="00110BA6">
            <w:pPr>
              <w:pStyle w:val="VnbanThun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1F61B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LANGUAGES</w:t>
            </w:r>
          </w:p>
        </w:tc>
      </w:tr>
      <w:tr w:rsidR="00A31F97" w:rsidRPr="001F61B9" w14:paraId="74529E64" w14:textId="77777777" w:rsidTr="00F44AB3">
        <w:trPr>
          <w:trHeight w:val="405"/>
        </w:trPr>
        <w:tc>
          <w:tcPr>
            <w:tcW w:w="9404" w:type="dxa"/>
            <w:gridSpan w:val="2"/>
            <w:vAlign w:val="center"/>
          </w:tcPr>
          <w:p w14:paraId="4257423E" w14:textId="77777777" w:rsidR="00A31F97" w:rsidRPr="001F61B9" w:rsidRDefault="00A31F9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204" w:type="dxa"/>
              <w:tblLook w:val="0000" w:firstRow="0" w:lastRow="0" w:firstColumn="0" w:lastColumn="0" w:noHBand="0" w:noVBand="0"/>
            </w:tblPr>
            <w:tblGrid>
              <w:gridCol w:w="1536"/>
              <w:gridCol w:w="1998"/>
              <w:gridCol w:w="5670"/>
            </w:tblGrid>
            <w:tr w:rsidR="00F44AB3" w:rsidRPr="001F61B9" w14:paraId="1A83D062" w14:textId="77777777" w:rsidTr="00F44AB3">
              <w:trPr>
                <w:trHeight w:val="407"/>
              </w:trPr>
              <w:tc>
                <w:tcPr>
                  <w:tcW w:w="153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0E11517" w14:textId="412C865B" w:rsidR="00F44AB3" w:rsidRPr="001F61B9" w:rsidRDefault="00F44AB3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  <w:t>Language</w:t>
                  </w:r>
                </w:p>
              </w:tc>
              <w:tc>
                <w:tcPr>
                  <w:tcW w:w="1998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1E47B76" w14:textId="46220BB3" w:rsidR="00F44AB3" w:rsidRPr="001F61B9" w:rsidRDefault="00F44AB3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Level</w:t>
                  </w:r>
                </w:p>
              </w:tc>
              <w:tc>
                <w:tcPr>
                  <w:tcW w:w="567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56122E1" w14:textId="5A0B8F62" w:rsidR="00F44AB3" w:rsidRPr="001F61B9" w:rsidRDefault="00F44AB3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Note</w:t>
                  </w:r>
                </w:p>
              </w:tc>
            </w:tr>
            <w:tr w:rsidR="00F44AB3" w:rsidRPr="001F61B9" w14:paraId="5414DDFB" w14:textId="77777777" w:rsidTr="00F44AB3">
              <w:trPr>
                <w:trHeight w:val="407"/>
              </w:trPr>
              <w:tc>
                <w:tcPr>
                  <w:tcW w:w="153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DDDED62" w14:textId="067EFF24" w:rsidR="00F44AB3" w:rsidRPr="001F61B9" w:rsidRDefault="00F44AB3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1F61B9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1998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892BBE3" w14:textId="0018CAEA" w:rsidR="00F44AB3" w:rsidRPr="001F61B9" w:rsidRDefault="00F44AB3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Advanced</w:t>
                  </w:r>
                </w:p>
              </w:tc>
              <w:tc>
                <w:tcPr>
                  <w:tcW w:w="567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03ECB95" w14:textId="2FA30289" w:rsidR="00F44AB3" w:rsidRPr="00745066" w:rsidRDefault="00745066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Listening, Speaking, Reading, Writing</w:t>
                  </w:r>
                </w:p>
              </w:tc>
            </w:tr>
          </w:tbl>
          <w:p w14:paraId="797321B5" w14:textId="77777777" w:rsidR="00325417" w:rsidRPr="001F61B9" w:rsidRDefault="0032541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D64EFDD" w14:textId="28950F27" w:rsidR="00325417" w:rsidRPr="001F61B9" w:rsidRDefault="00325417" w:rsidP="00110BA6">
            <w:pPr>
              <w:pStyle w:val="VnbanThun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0B3924" w:rsidRPr="001F61B9" w14:paraId="023906AE" w14:textId="77777777" w:rsidTr="00F44AB3">
        <w:trPr>
          <w:trHeight w:val="405"/>
        </w:trPr>
        <w:tc>
          <w:tcPr>
            <w:tcW w:w="9404" w:type="dxa"/>
            <w:gridSpan w:val="2"/>
            <w:shd w:val="clear" w:color="auto" w:fill="DEEAF6" w:themeFill="accent1" w:themeFillTint="33"/>
            <w:vAlign w:val="center"/>
          </w:tcPr>
          <w:p w14:paraId="6518C48B" w14:textId="7A8E7A5B" w:rsidR="00F36F3F" w:rsidRPr="001F61B9" w:rsidRDefault="000B3924" w:rsidP="00110BA6">
            <w:pPr>
              <w:pStyle w:val="VnbanThun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1F61B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PROJECT LIST</w:t>
            </w:r>
          </w:p>
        </w:tc>
      </w:tr>
    </w:tbl>
    <w:p w14:paraId="769A19B9" w14:textId="77777777" w:rsidR="00F44AB3" w:rsidRPr="00F44AB3" w:rsidRDefault="00F44AB3" w:rsidP="00F44AB3">
      <w:pPr>
        <w:suppressAutoHyphens w:val="0"/>
        <w:rPr>
          <w:rFonts w:eastAsia="Times New Roman"/>
          <w:lang w:val="vi-VN" w:eastAsia="vi-VN"/>
        </w:rPr>
      </w:pPr>
      <w:r w:rsidRPr="00F44AB3">
        <w:rPr>
          <w:rFonts w:ascii="Calibri" w:eastAsia="Times New Roman" w:hAnsi="Calibri" w:cs="Calibri"/>
          <w:b/>
          <w:bCs/>
          <w:color w:val="000000"/>
          <w:sz w:val="22"/>
          <w:szCs w:val="22"/>
          <w:lang w:val="vi-VN" w:eastAsia="vi-VN"/>
        </w:rPr>
        <w:t>IOPS (mm/yyyy – mm/yyyy)</w:t>
      </w:r>
    </w:p>
    <w:p w14:paraId="10D9D010" w14:textId="77777777" w:rsidR="00F44AB3" w:rsidRPr="00F44AB3" w:rsidRDefault="00F44AB3" w:rsidP="00F44AB3">
      <w:pPr>
        <w:suppressAutoHyphens w:val="0"/>
        <w:rPr>
          <w:rFonts w:eastAsia="Times New Roman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7001"/>
      </w:tblGrid>
      <w:tr w:rsidR="00F44AB3" w:rsidRPr="00F44AB3" w14:paraId="17109A01" w14:textId="77777777" w:rsidTr="00F44AB3">
        <w:trPr>
          <w:trHeight w:val="37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FA10D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Client: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21BC7" w14:textId="77777777" w:rsidR="00F44AB3" w:rsidRPr="00F44AB3" w:rsidRDefault="00F44AB3" w:rsidP="00F44AB3">
            <w:pPr>
              <w:suppressAutoHyphens w:val="0"/>
              <w:ind w:left="36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vi-VN" w:eastAsia="vi-VN"/>
              </w:rPr>
              <w:t>Samsung (Korean)</w:t>
            </w:r>
          </w:p>
        </w:tc>
      </w:tr>
      <w:tr w:rsidR="00F44AB3" w:rsidRPr="00F44AB3" w14:paraId="6670FF5A" w14:textId="77777777" w:rsidTr="00F44AB3">
        <w:trPr>
          <w:trHeight w:val="37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0E3BD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Project  Description: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DBF86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</w:p>
          <w:p w14:paraId="0D8946E2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The IOPS system is a management software of Samsung. The system provides basic services for Samsung employees such as creating requests for import and export, IP, hardware, software, invoices...</w:t>
            </w:r>
          </w:p>
        </w:tc>
      </w:tr>
      <w:tr w:rsidR="00F44AB3" w:rsidRPr="00F44AB3" w14:paraId="2B24E8E2" w14:textId="77777777" w:rsidTr="00F44AB3">
        <w:trPr>
          <w:trHeight w:val="37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102D4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Team size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63E67" w14:textId="77777777" w:rsidR="00F44AB3" w:rsidRPr="00F44AB3" w:rsidRDefault="00F44AB3" w:rsidP="00F44AB3">
            <w:pPr>
              <w:suppressAutoHyphens w:val="0"/>
              <w:ind w:left="36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F44AB3" w:rsidRPr="00F44AB3" w14:paraId="34F04FAD" w14:textId="77777777" w:rsidTr="00F44AB3">
        <w:trPr>
          <w:trHeight w:val="37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6FC7E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Responsibilities: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1582C" w14:textId="77777777" w:rsidR="00F44AB3" w:rsidRPr="00F44AB3" w:rsidRDefault="00F44AB3" w:rsidP="00F44AB3">
            <w:pPr>
              <w:suppressAutoHyphens w:val="0"/>
              <w:spacing w:before="20" w:after="20"/>
              <w:ind w:hanging="36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  <w:lang w:val="vi-VN" w:eastAsia="vi-VN"/>
              </w:rPr>
              <w:t>Development:</w:t>
            </w:r>
          </w:p>
          <w:p w14:paraId="31706721" w14:textId="77777777" w:rsidR="00F44AB3" w:rsidRPr="00F44AB3" w:rsidRDefault="00F44AB3" w:rsidP="00F44AB3">
            <w:pPr>
              <w:numPr>
                <w:ilvl w:val="0"/>
                <w:numId w:val="11"/>
              </w:numPr>
              <w:suppressAutoHyphens w:val="0"/>
              <w:spacing w:before="20" w:after="20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  <w:lang w:val="vi-VN" w:eastAsia="vi-VN"/>
              </w:rPr>
              <w:t>Clear requirement</w:t>
            </w:r>
          </w:p>
          <w:p w14:paraId="403119FB" w14:textId="77777777" w:rsidR="00F44AB3" w:rsidRPr="00F44AB3" w:rsidRDefault="00F44AB3" w:rsidP="00F44AB3">
            <w:pPr>
              <w:numPr>
                <w:ilvl w:val="0"/>
                <w:numId w:val="11"/>
              </w:numPr>
              <w:suppressAutoHyphens w:val="0"/>
              <w:spacing w:before="20" w:after="20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  <w:lang w:val="vi-VN" w:eastAsia="vi-VN"/>
              </w:rPr>
              <w:t>Develop functions</w:t>
            </w:r>
          </w:p>
          <w:p w14:paraId="36BE867B" w14:textId="77777777" w:rsidR="00F44AB3" w:rsidRPr="00F44AB3" w:rsidRDefault="00F44AB3" w:rsidP="00F44AB3">
            <w:pPr>
              <w:numPr>
                <w:ilvl w:val="0"/>
                <w:numId w:val="11"/>
              </w:numPr>
              <w:suppressAutoHyphens w:val="0"/>
              <w:spacing w:before="20" w:after="20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  <w:lang w:val="vi-VN" w:eastAsia="vi-VN"/>
              </w:rPr>
              <w:t>Fix bugs</w:t>
            </w:r>
          </w:p>
          <w:p w14:paraId="4639DD6C" w14:textId="77777777" w:rsidR="00F44AB3" w:rsidRPr="00F44AB3" w:rsidRDefault="00F44AB3" w:rsidP="00F44AB3">
            <w:pPr>
              <w:shd w:val="clear" w:color="auto" w:fill="FFFFFF"/>
              <w:suppressAutoHyphens w:val="0"/>
              <w:rPr>
                <w:rFonts w:eastAsia="Times New Roman"/>
                <w:lang w:val="vi-VN" w:eastAsia="vi-VN"/>
              </w:rPr>
            </w:pPr>
          </w:p>
        </w:tc>
      </w:tr>
      <w:tr w:rsidR="00F44AB3" w:rsidRPr="00F44AB3" w14:paraId="3F1CA77C" w14:textId="77777777" w:rsidTr="00F44AB3">
        <w:trPr>
          <w:trHeight w:val="37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D78B7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Programming Language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C84B" w14:textId="77777777" w:rsidR="00F44AB3" w:rsidRPr="00F44AB3" w:rsidRDefault="00F44AB3" w:rsidP="00F44AB3">
            <w:pPr>
              <w:suppressAutoHyphens w:val="0"/>
              <w:ind w:left="36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Java</w:t>
            </w:r>
          </w:p>
        </w:tc>
      </w:tr>
      <w:tr w:rsidR="00F44AB3" w:rsidRPr="00F44AB3" w14:paraId="3DB27398" w14:textId="77777777" w:rsidTr="00F44AB3">
        <w:trPr>
          <w:trHeight w:val="37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22068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Framework 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1FFE2" w14:textId="77777777" w:rsidR="00F44AB3" w:rsidRPr="00F44AB3" w:rsidRDefault="00F44AB3" w:rsidP="00F44AB3">
            <w:pPr>
              <w:suppressAutoHyphens w:val="0"/>
              <w:ind w:left="36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Spring Framework, MyBatis, Vue</w:t>
            </w:r>
          </w:p>
        </w:tc>
      </w:tr>
      <w:tr w:rsidR="00F44AB3" w:rsidRPr="00F44AB3" w14:paraId="5F6B5D05" w14:textId="77777777" w:rsidTr="00F44AB3">
        <w:trPr>
          <w:trHeight w:val="37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956AE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Platform, server and database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EF720" w14:textId="77777777" w:rsidR="00F44AB3" w:rsidRPr="00F44AB3" w:rsidRDefault="00F44AB3" w:rsidP="00F44AB3">
            <w:pPr>
              <w:suppressAutoHyphens w:val="0"/>
              <w:ind w:left="36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VDI, Oracle SQL, Progress SQL</w:t>
            </w:r>
          </w:p>
        </w:tc>
      </w:tr>
      <w:tr w:rsidR="00F44AB3" w:rsidRPr="00F44AB3" w14:paraId="5372A908" w14:textId="77777777" w:rsidTr="00F44AB3">
        <w:trPr>
          <w:trHeight w:val="37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C63DB" w14:textId="77777777" w:rsidR="00F44AB3" w:rsidRPr="00F44AB3" w:rsidRDefault="00F44AB3" w:rsidP="00F44AB3">
            <w:pPr>
              <w:suppressAutoHyphens w:val="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Methodology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F96A3" w14:textId="77777777" w:rsidR="00F44AB3" w:rsidRPr="00F44AB3" w:rsidRDefault="00F44AB3" w:rsidP="00F44AB3">
            <w:pPr>
              <w:suppressAutoHyphens w:val="0"/>
              <w:ind w:left="360"/>
              <w:rPr>
                <w:rFonts w:eastAsia="Times New Roman"/>
                <w:lang w:val="vi-VN" w:eastAsia="vi-VN"/>
              </w:rPr>
            </w:pPr>
            <w:r w:rsidRPr="00F4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vi-VN"/>
              </w:rPr>
              <w:t>Agile Scrum</w:t>
            </w:r>
          </w:p>
        </w:tc>
      </w:tr>
    </w:tbl>
    <w:p w14:paraId="6EC16DD9" w14:textId="77777777" w:rsidR="000B025E" w:rsidRPr="001F61B9" w:rsidRDefault="000B025E">
      <w:pPr>
        <w:rPr>
          <w:rFonts w:asciiTheme="majorHAnsi" w:hAnsiTheme="majorHAnsi" w:cstheme="majorHAnsi"/>
        </w:rPr>
      </w:pPr>
    </w:p>
    <w:sectPr w:rsidR="000B025E" w:rsidRPr="001F61B9" w:rsidSect="00214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5A33" w14:textId="77777777" w:rsidR="00416C49" w:rsidRDefault="00416C49" w:rsidP="00837B2B">
      <w:r>
        <w:separator/>
      </w:r>
    </w:p>
  </w:endnote>
  <w:endnote w:type="continuationSeparator" w:id="0">
    <w:p w14:paraId="7659621C" w14:textId="77777777" w:rsidR="00416C49" w:rsidRDefault="00416C49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239E" w14:textId="77777777" w:rsidR="004433AE" w:rsidRDefault="004433AE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CFC7" w14:textId="55D7E903" w:rsidR="004433AE" w:rsidRPr="00452CAD" w:rsidRDefault="004433AE" w:rsidP="00C73135">
    <w:pPr>
      <w:pStyle w:val="Chntrang"/>
      <w:tabs>
        <w:tab w:val="clear" w:pos="4320"/>
        <w:tab w:val="left" w:pos="8310"/>
      </w:tabs>
    </w:pPr>
    <w:r>
      <w:rPr>
        <w:noProof/>
        <w:lang w:eastAsia="en-US"/>
      </w:rPr>
      <w:drawing>
        <wp:inline distT="0" distB="0" distL="0" distR="0" wp14:anchorId="713BA035" wp14:editId="177E0818">
          <wp:extent cx="1619250" cy="295275"/>
          <wp:effectExtent l="0" t="0" r="0" b="9525"/>
          <wp:docPr id="2" name="image03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909377D" wp14:editId="51A2AE25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t xml:space="preserve">        </w:t>
    </w: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 w:rsidR="00B82BC1">
      <w:rPr>
        <w:noProof/>
        <w:lang w:eastAsia="en-US"/>
      </w:rPr>
      <w:t>4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A6E6" w14:textId="77777777" w:rsidR="004433AE" w:rsidRDefault="004433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D70B" w14:textId="77777777" w:rsidR="00416C49" w:rsidRDefault="00416C49" w:rsidP="00837B2B">
      <w:r>
        <w:separator/>
      </w:r>
    </w:p>
  </w:footnote>
  <w:footnote w:type="continuationSeparator" w:id="0">
    <w:p w14:paraId="1FD384CB" w14:textId="77777777" w:rsidR="00416C49" w:rsidRDefault="00416C49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4EB5" w14:textId="77777777" w:rsidR="004433AE" w:rsidRDefault="004433A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-432" w:type="dxa"/>
      <w:tblLook w:val="04A0" w:firstRow="1" w:lastRow="0" w:firstColumn="1" w:lastColumn="0" w:noHBand="0" w:noVBand="1"/>
    </w:tblPr>
    <w:tblGrid>
      <w:gridCol w:w="3420"/>
      <w:gridCol w:w="6480"/>
    </w:tblGrid>
    <w:tr w:rsidR="004433AE" w14:paraId="7101738D" w14:textId="77777777" w:rsidTr="007170F8">
      <w:tc>
        <w:tcPr>
          <w:tcW w:w="3420" w:type="dxa"/>
          <w:shd w:val="clear" w:color="auto" w:fill="auto"/>
        </w:tcPr>
        <w:p w14:paraId="24E91F5F" w14:textId="77777777" w:rsidR="004433AE" w:rsidRDefault="004433AE" w:rsidP="007170F8">
          <w:pPr>
            <w:spacing w:line="264" w:lineRule="auto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8C418A3" wp14:editId="25F1FF8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9525"/>
                <wp:wrapThrough wrapText="bothSides">
                  <wp:wrapPolygon edited="0">
                    <wp:start x="2640" y="0"/>
                    <wp:lineTo x="480" y="9042"/>
                    <wp:lineTo x="0" y="12056"/>
                    <wp:lineTo x="0" y="17079"/>
                    <wp:lineTo x="960" y="21098"/>
                    <wp:lineTo x="20640" y="21098"/>
                    <wp:lineTo x="21360" y="14065"/>
                    <wp:lineTo x="21120" y="6028"/>
                    <wp:lineTo x="4560" y="0"/>
                    <wp:lineTo x="2640" y="0"/>
                  </wp:wrapPolygon>
                </wp:wrapThrough>
                <wp:docPr id="7" name="Picture 7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0" w:type="dxa"/>
          <w:shd w:val="clear" w:color="auto" w:fill="auto"/>
        </w:tcPr>
        <w:p w14:paraId="1E65335D" w14:textId="77777777" w:rsidR="004433AE" w:rsidRPr="007170F8" w:rsidRDefault="004433AE" w:rsidP="007170F8">
          <w:pPr>
            <w:spacing w:line="264" w:lineRule="auto"/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color w:val="00B0F0"/>
              <w:sz w:val="20"/>
              <w:szCs w:val="20"/>
            </w:rPr>
            <w:t>Head Office:</w:t>
          </w:r>
          <w:r w:rsidRPr="007170F8">
            <w:rPr>
              <w:rFonts w:ascii="Calibri" w:hAnsi="Calibri" w:cs="Calibri"/>
              <w:color w:val="00B0F0"/>
              <w:sz w:val="20"/>
              <w:szCs w:val="20"/>
            </w:rPr>
            <w:t xml:space="preserve"> </w:t>
          </w:r>
          <w:r w:rsidRPr="007170F8">
            <w:rPr>
              <w:rFonts w:ascii="Calibri" w:hAnsi="Calibri" w:cs="Calibri"/>
              <w:sz w:val="20"/>
              <w:szCs w:val="20"/>
            </w:rPr>
            <w:t>8 &amp; 9 th Floor, CMC Tower, 11 Duy Tan Street,</w:t>
          </w:r>
          <w:r w:rsidRPr="007170F8">
            <w:rPr>
              <w:rFonts w:ascii="Calibri" w:hAnsi="Calibri" w:cs="Calibri"/>
              <w:sz w:val="20"/>
              <w:szCs w:val="20"/>
            </w:rPr>
            <w:br/>
            <w:t xml:space="preserve"> Dich Vong Hau Ward,</w:t>
          </w:r>
          <w:r>
            <w:rPr>
              <w:rFonts w:ascii="Calibri" w:hAnsi="Calibri" w:cs="Calibri"/>
              <w:sz w:val="20"/>
              <w:szCs w:val="20"/>
            </w:rPr>
            <w:t xml:space="preserve"> Hanoi City, Vietn</w:t>
          </w:r>
          <w:r w:rsidRPr="007170F8">
            <w:rPr>
              <w:rFonts w:ascii="Calibri" w:hAnsi="Calibri" w:cs="Calibri"/>
              <w:sz w:val="20"/>
              <w:szCs w:val="20"/>
            </w:rPr>
            <w:t>am.</w:t>
          </w:r>
        </w:p>
        <w:p w14:paraId="2B7044F0" w14:textId="77777777" w:rsidR="004433AE" w:rsidRPr="007170F8" w:rsidRDefault="004433AE" w:rsidP="007170F8">
          <w:pPr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sz w:val="20"/>
              <w:szCs w:val="20"/>
            </w:rPr>
            <w:t>Tel</w:t>
          </w:r>
          <w:r w:rsidRPr="007170F8">
            <w:rPr>
              <w:rFonts w:ascii="Calibri" w:hAnsi="Calibri" w:cs="Calibri"/>
              <w:sz w:val="20"/>
              <w:szCs w:val="20"/>
            </w:rPr>
            <w:t>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3396 | Fax: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9067|www.cmc.com.vn</w:t>
          </w:r>
        </w:p>
        <w:p w14:paraId="0D116FFA" w14:textId="77777777" w:rsidR="004433AE" w:rsidRDefault="004433AE" w:rsidP="007170F8">
          <w:pPr>
            <w:spacing w:line="264" w:lineRule="auto"/>
            <w:jc w:val="center"/>
          </w:pPr>
        </w:p>
      </w:tc>
    </w:tr>
  </w:tbl>
  <w:p w14:paraId="5FBAEF18" w14:textId="77777777" w:rsidR="004433AE" w:rsidRDefault="00000000" w:rsidP="007F546D">
    <w:pPr>
      <w:pStyle w:val="utrang"/>
      <w:tabs>
        <w:tab w:val="clear" w:pos="8640"/>
      </w:tabs>
      <w:ind w:right="-360"/>
    </w:pPr>
    <w:r>
      <w:rPr>
        <w:noProof/>
      </w:rPr>
      <w:pict w14:anchorId="2C4D7257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17343C3" w14:textId="77777777" w:rsidR="004433AE" w:rsidRPr="00BA2D18" w:rsidRDefault="004433AE" w:rsidP="007F546D">
    <w:pPr>
      <w:pStyle w:val="utrang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B2B9" w14:textId="77777777" w:rsidR="004433AE" w:rsidRDefault="004433A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u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u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97752BB"/>
    <w:multiLevelType w:val="hybridMultilevel"/>
    <w:tmpl w:val="3CF84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21B"/>
    <w:multiLevelType w:val="hybridMultilevel"/>
    <w:tmpl w:val="F48EACDA"/>
    <w:lvl w:ilvl="0" w:tplc="88A0DE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F1545"/>
    <w:multiLevelType w:val="hybridMultilevel"/>
    <w:tmpl w:val="712C1B4E"/>
    <w:lvl w:ilvl="0" w:tplc="02EEB294">
      <w:start w:val="1"/>
      <w:numFmt w:val="bullet"/>
      <w:pStyle w:val="StyleBodyText11ptLeftBefore1ptAfter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662760"/>
    <w:multiLevelType w:val="hybridMultilevel"/>
    <w:tmpl w:val="92FA1910"/>
    <w:lvl w:ilvl="0" w:tplc="FBB642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07B18"/>
    <w:multiLevelType w:val="multilevel"/>
    <w:tmpl w:val="3BD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605479">
    <w:abstractNumId w:val="0"/>
  </w:num>
  <w:num w:numId="2" w16cid:durableId="7176132">
    <w:abstractNumId w:val="1"/>
  </w:num>
  <w:num w:numId="3" w16cid:durableId="852645378">
    <w:abstractNumId w:val="2"/>
  </w:num>
  <w:num w:numId="4" w16cid:durableId="1120538782">
    <w:abstractNumId w:val="3"/>
  </w:num>
  <w:num w:numId="5" w16cid:durableId="1743529762">
    <w:abstractNumId w:val="5"/>
  </w:num>
  <w:num w:numId="6" w16cid:durableId="966930477">
    <w:abstractNumId w:val="4"/>
  </w:num>
  <w:num w:numId="7" w16cid:durableId="158496978">
    <w:abstractNumId w:val="7"/>
  </w:num>
  <w:num w:numId="8" w16cid:durableId="1034423367">
    <w:abstractNumId w:val="6"/>
  </w:num>
  <w:num w:numId="9" w16cid:durableId="1006249271">
    <w:abstractNumId w:val="8"/>
  </w:num>
  <w:num w:numId="10" w16cid:durableId="1009869570">
    <w:abstractNumId w:val="7"/>
  </w:num>
  <w:num w:numId="11" w16cid:durableId="135654203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Binhthng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A5"/>
    <w:rsid w:val="00001398"/>
    <w:rsid w:val="00001C9D"/>
    <w:rsid w:val="00002C3D"/>
    <w:rsid w:val="000101BE"/>
    <w:rsid w:val="00010292"/>
    <w:rsid w:val="0002052C"/>
    <w:rsid w:val="0002186F"/>
    <w:rsid w:val="00021AD7"/>
    <w:rsid w:val="00024927"/>
    <w:rsid w:val="000411FC"/>
    <w:rsid w:val="0004210B"/>
    <w:rsid w:val="000461F1"/>
    <w:rsid w:val="00050815"/>
    <w:rsid w:val="000556DF"/>
    <w:rsid w:val="00056569"/>
    <w:rsid w:val="000604C3"/>
    <w:rsid w:val="000620C8"/>
    <w:rsid w:val="00063BFF"/>
    <w:rsid w:val="00065C87"/>
    <w:rsid w:val="000676BE"/>
    <w:rsid w:val="00067784"/>
    <w:rsid w:val="00070F27"/>
    <w:rsid w:val="00072232"/>
    <w:rsid w:val="00072674"/>
    <w:rsid w:val="00093DCA"/>
    <w:rsid w:val="00093F6B"/>
    <w:rsid w:val="0009525F"/>
    <w:rsid w:val="000A09A9"/>
    <w:rsid w:val="000A121A"/>
    <w:rsid w:val="000A2C29"/>
    <w:rsid w:val="000A34CF"/>
    <w:rsid w:val="000A434D"/>
    <w:rsid w:val="000A4DA8"/>
    <w:rsid w:val="000A56AB"/>
    <w:rsid w:val="000A74A4"/>
    <w:rsid w:val="000B025E"/>
    <w:rsid w:val="000B1541"/>
    <w:rsid w:val="000B24A0"/>
    <w:rsid w:val="000B275C"/>
    <w:rsid w:val="000B3924"/>
    <w:rsid w:val="000B6C3A"/>
    <w:rsid w:val="000B7394"/>
    <w:rsid w:val="000B79CB"/>
    <w:rsid w:val="000C16B0"/>
    <w:rsid w:val="000D4853"/>
    <w:rsid w:val="000D776D"/>
    <w:rsid w:val="000E0345"/>
    <w:rsid w:val="000E1429"/>
    <w:rsid w:val="000E2A63"/>
    <w:rsid w:val="000E68EA"/>
    <w:rsid w:val="000E6FB0"/>
    <w:rsid w:val="000E710A"/>
    <w:rsid w:val="000F2594"/>
    <w:rsid w:val="000F672C"/>
    <w:rsid w:val="000F7DC8"/>
    <w:rsid w:val="001027BF"/>
    <w:rsid w:val="001053E0"/>
    <w:rsid w:val="0010761A"/>
    <w:rsid w:val="00110BA6"/>
    <w:rsid w:val="00113FDC"/>
    <w:rsid w:val="00115963"/>
    <w:rsid w:val="00116023"/>
    <w:rsid w:val="00117ED2"/>
    <w:rsid w:val="00120488"/>
    <w:rsid w:val="00123D78"/>
    <w:rsid w:val="00132FC9"/>
    <w:rsid w:val="00133358"/>
    <w:rsid w:val="00137176"/>
    <w:rsid w:val="00141A9D"/>
    <w:rsid w:val="00141FCA"/>
    <w:rsid w:val="001427FD"/>
    <w:rsid w:val="00144F8A"/>
    <w:rsid w:val="001465AB"/>
    <w:rsid w:val="00147FDD"/>
    <w:rsid w:val="00151F71"/>
    <w:rsid w:val="00152013"/>
    <w:rsid w:val="00154B28"/>
    <w:rsid w:val="001675CC"/>
    <w:rsid w:val="00170315"/>
    <w:rsid w:val="001742C4"/>
    <w:rsid w:val="001800C8"/>
    <w:rsid w:val="001851B3"/>
    <w:rsid w:val="001853C7"/>
    <w:rsid w:val="001871DE"/>
    <w:rsid w:val="001946B5"/>
    <w:rsid w:val="00194956"/>
    <w:rsid w:val="001A632C"/>
    <w:rsid w:val="001B1419"/>
    <w:rsid w:val="001B3BD3"/>
    <w:rsid w:val="001B40B9"/>
    <w:rsid w:val="001B4CA4"/>
    <w:rsid w:val="001C0AD8"/>
    <w:rsid w:val="001C5D39"/>
    <w:rsid w:val="001C757B"/>
    <w:rsid w:val="001D00BE"/>
    <w:rsid w:val="001D1BB3"/>
    <w:rsid w:val="001D31EA"/>
    <w:rsid w:val="001D5DC1"/>
    <w:rsid w:val="001D6BCC"/>
    <w:rsid w:val="001E56DC"/>
    <w:rsid w:val="001F1335"/>
    <w:rsid w:val="001F2F0B"/>
    <w:rsid w:val="001F61B9"/>
    <w:rsid w:val="001F6E20"/>
    <w:rsid w:val="00202804"/>
    <w:rsid w:val="00203872"/>
    <w:rsid w:val="00205B1E"/>
    <w:rsid w:val="0021471C"/>
    <w:rsid w:val="002166A4"/>
    <w:rsid w:val="00216C8C"/>
    <w:rsid w:val="002216EE"/>
    <w:rsid w:val="00223C87"/>
    <w:rsid w:val="0022433E"/>
    <w:rsid w:val="00227677"/>
    <w:rsid w:val="00242080"/>
    <w:rsid w:val="002434E5"/>
    <w:rsid w:val="002439A4"/>
    <w:rsid w:val="00255B76"/>
    <w:rsid w:val="00260203"/>
    <w:rsid w:val="0026058D"/>
    <w:rsid w:val="002608B1"/>
    <w:rsid w:val="00270C87"/>
    <w:rsid w:val="0028215A"/>
    <w:rsid w:val="00282294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558"/>
    <w:rsid w:val="002C1565"/>
    <w:rsid w:val="002C2BC2"/>
    <w:rsid w:val="002C3295"/>
    <w:rsid w:val="002C3722"/>
    <w:rsid w:val="002D02A7"/>
    <w:rsid w:val="002D0F43"/>
    <w:rsid w:val="002E252D"/>
    <w:rsid w:val="002E2BF0"/>
    <w:rsid w:val="002E7527"/>
    <w:rsid w:val="002E7E3E"/>
    <w:rsid w:val="002F2FE8"/>
    <w:rsid w:val="002F5C86"/>
    <w:rsid w:val="0030624C"/>
    <w:rsid w:val="003078B5"/>
    <w:rsid w:val="00310C6C"/>
    <w:rsid w:val="00312114"/>
    <w:rsid w:val="00313690"/>
    <w:rsid w:val="00317A85"/>
    <w:rsid w:val="00320F28"/>
    <w:rsid w:val="00325417"/>
    <w:rsid w:val="00332357"/>
    <w:rsid w:val="003357DA"/>
    <w:rsid w:val="00336A45"/>
    <w:rsid w:val="00336B9F"/>
    <w:rsid w:val="00343D42"/>
    <w:rsid w:val="00343ED6"/>
    <w:rsid w:val="00347FFC"/>
    <w:rsid w:val="003515FF"/>
    <w:rsid w:val="00351E77"/>
    <w:rsid w:val="00355A15"/>
    <w:rsid w:val="00356C21"/>
    <w:rsid w:val="00360D35"/>
    <w:rsid w:val="00366717"/>
    <w:rsid w:val="00367301"/>
    <w:rsid w:val="00374497"/>
    <w:rsid w:val="00375F23"/>
    <w:rsid w:val="00382668"/>
    <w:rsid w:val="00387B0F"/>
    <w:rsid w:val="00396F21"/>
    <w:rsid w:val="003A23A6"/>
    <w:rsid w:val="003A2B86"/>
    <w:rsid w:val="003A7F03"/>
    <w:rsid w:val="003B2B3F"/>
    <w:rsid w:val="003C0D80"/>
    <w:rsid w:val="003D37E6"/>
    <w:rsid w:val="003E546A"/>
    <w:rsid w:val="003E65D8"/>
    <w:rsid w:val="003F0B76"/>
    <w:rsid w:val="003F2962"/>
    <w:rsid w:val="003F29F8"/>
    <w:rsid w:val="003F357D"/>
    <w:rsid w:val="00406130"/>
    <w:rsid w:val="004076F5"/>
    <w:rsid w:val="00411DB5"/>
    <w:rsid w:val="00416C49"/>
    <w:rsid w:val="00420D18"/>
    <w:rsid w:val="0042114A"/>
    <w:rsid w:val="00426780"/>
    <w:rsid w:val="004341EB"/>
    <w:rsid w:val="0043488E"/>
    <w:rsid w:val="004403B6"/>
    <w:rsid w:val="00440889"/>
    <w:rsid w:val="004410D2"/>
    <w:rsid w:val="004433AE"/>
    <w:rsid w:val="004440EB"/>
    <w:rsid w:val="00445346"/>
    <w:rsid w:val="0045010F"/>
    <w:rsid w:val="00452CAD"/>
    <w:rsid w:val="0045507A"/>
    <w:rsid w:val="00460EA1"/>
    <w:rsid w:val="00465754"/>
    <w:rsid w:val="00477D85"/>
    <w:rsid w:val="00480E06"/>
    <w:rsid w:val="00486026"/>
    <w:rsid w:val="00490CA7"/>
    <w:rsid w:val="00494732"/>
    <w:rsid w:val="004A082D"/>
    <w:rsid w:val="004A1F7C"/>
    <w:rsid w:val="004A2895"/>
    <w:rsid w:val="004A7BAC"/>
    <w:rsid w:val="004B57DC"/>
    <w:rsid w:val="004C3773"/>
    <w:rsid w:val="004D4E39"/>
    <w:rsid w:val="004D5559"/>
    <w:rsid w:val="004D66A8"/>
    <w:rsid w:val="004D7F76"/>
    <w:rsid w:val="004E25E4"/>
    <w:rsid w:val="004E4122"/>
    <w:rsid w:val="004F75AF"/>
    <w:rsid w:val="00500837"/>
    <w:rsid w:val="00504972"/>
    <w:rsid w:val="00504A63"/>
    <w:rsid w:val="00507B1C"/>
    <w:rsid w:val="0051315E"/>
    <w:rsid w:val="00513368"/>
    <w:rsid w:val="00517023"/>
    <w:rsid w:val="00525130"/>
    <w:rsid w:val="00525180"/>
    <w:rsid w:val="00533399"/>
    <w:rsid w:val="0053584E"/>
    <w:rsid w:val="00543F71"/>
    <w:rsid w:val="0054405F"/>
    <w:rsid w:val="005537F2"/>
    <w:rsid w:val="00555886"/>
    <w:rsid w:val="005604BB"/>
    <w:rsid w:val="00566338"/>
    <w:rsid w:val="00567A89"/>
    <w:rsid w:val="00571F08"/>
    <w:rsid w:val="00573FA4"/>
    <w:rsid w:val="00577172"/>
    <w:rsid w:val="00582440"/>
    <w:rsid w:val="0058336A"/>
    <w:rsid w:val="005843A0"/>
    <w:rsid w:val="00585469"/>
    <w:rsid w:val="00587B8C"/>
    <w:rsid w:val="0059064E"/>
    <w:rsid w:val="00591BA6"/>
    <w:rsid w:val="005962D0"/>
    <w:rsid w:val="00597529"/>
    <w:rsid w:val="00597544"/>
    <w:rsid w:val="005A10AF"/>
    <w:rsid w:val="005A337B"/>
    <w:rsid w:val="005A618A"/>
    <w:rsid w:val="005B03A4"/>
    <w:rsid w:val="005B218A"/>
    <w:rsid w:val="005C02C6"/>
    <w:rsid w:val="005C16F6"/>
    <w:rsid w:val="005D1B4F"/>
    <w:rsid w:val="005E3964"/>
    <w:rsid w:val="005F5AB1"/>
    <w:rsid w:val="00600089"/>
    <w:rsid w:val="006008D3"/>
    <w:rsid w:val="00601DB4"/>
    <w:rsid w:val="00602AAB"/>
    <w:rsid w:val="00602BD8"/>
    <w:rsid w:val="00605A9C"/>
    <w:rsid w:val="0060736D"/>
    <w:rsid w:val="00613AC9"/>
    <w:rsid w:val="00615342"/>
    <w:rsid w:val="00616BA9"/>
    <w:rsid w:val="00627114"/>
    <w:rsid w:val="006337C3"/>
    <w:rsid w:val="00633F86"/>
    <w:rsid w:val="00636E7E"/>
    <w:rsid w:val="006436BE"/>
    <w:rsid w:val="00647D7F"/>
    <w:rsid w:val="006534D1"/>
    <w:rsid w:val="00654106"/>
    <w:rsid w:val="00657230"/>
    <w:rsid w:val="00657CCD"/>
    <w:rsid w:val="00660231"/>
    <w:rsid w:val="0066083F"/>
    <w:rsid w:val="00663116"/>
    <w:rsid w:val="006656BB"/>
    <w:rsid w:val="0067168B"/>
    <w:rsid w:val="006736C8"/>
    <w:rsid w:val="00685D08"/>
    <w:rsid w:val="006868A6"/>
    <w:rsid w:val="00687D3C"/>
    <w:rsid w:val="00693C93"/>
    <w:rsid w:val="006A056C"/>
    <w:rsid w:val="006A2717"/>
    <w:rsid w:val="006A5F6F"/>
    <w:rsid w:val="006A6442"/>
    <w:rsid w:val="006A757A"/>
    <w:rsid w:val="006B4DF1"/>
    <w:rsid w:val="006C0218"/>
    <w:rsid w:val="006C09EB"/>
    <w:rsid w:val="006C0ED5"/>
    <w:rsid w:val="006C5EEE"/>
    <w:rsid w:val="006F2FA3"/>
    <w:rsid w:val="006F3412"/>
    <w:rsid w:val="006F43D0"/>
    <w:rsid w:val="006F5248"/>
    <w:rsid w:val="006F56C2"/>
    <w:rsid w:val="007020CE"/>
    <w:rsid w:val="007032B6"/>
    <w:rsid w:val="00703A15"/>
    <w:rsid w:val="00703CF7"/>
    <w:rsid w:val="00703E1F"/>
    <w:rsid w:val="00704E56"/>
    <w:rsid w:val="00712185"/>
    <w:rsid w:val="00716053"/>
    <w:rsid w:val="007170F8"/>
    <w:rsid w:val="00722844"/>
    <w:rsid w:val="00723A40"/>
    <w:rsid w:val="00730543"/>
    <w:rsid w:val="00732D7D"/>
    <w:rsid w:val="00745066"/>
    <w:rsid w:val="007477D9"/>
    <w:rsid w:val="00752305"/>
    <w:rsid w:val="00754924"/>
    <w:rsid w:val="00756FF0"/>
    <w:rsid w:val="007609C0"/>
    <w:rsid w:val="00765098"/>
    <w:rsid w:val="007723B8"/>
    <w:rsid w:val="00784F3A"/>
    <w:rsid w:val="00785E97"/>
    <w:rsid w:val="00786EC9"/>
    <w:rsid w:val="007957A8"/>
    <w:rsid w:val="007A071D"/>
    <w:rsid w:val="007A1A4F"/>
    <w:rsid w:val="007A1BE8"/>
    <w:rsid w:val="007A1F57"/>
    <w:rsid w:val="007A727C"/>
    <w:rsid w:val="007B0C84"/>
    <w:rsid w:val="007B17A4"/>
    <w:rsid w:val="007B2EE9"/>
    <w:rsid w:val="007C0AA0"/>
    <w:rsid w:val="007C0FD7"/>
    <w:rsid w:val="007D783C"/>
    <w:rsid w:val="007E11DE"/>
    <w:rsid w:val="007E3A90"/>
    <w:rsid w:val="007E4BDF"/>
    <w:rsid w:val="007F2444"/>
    <w:rsid w:val="007F546D"/>
    <w:rsid w:val="00802253"/>
    <w:rsid w:val="00802C5C"/>
    <w:rsid w:val="00804D66"/>
    <w:rsid w:val="008054CB"/>
    <w:rsid w:val="00821EB4"/>
    <w:rsid w:val="008227AF"/>
    <w:rsid w:val="00825983"/>
    <w:rsid w:val="008362D1"/>
    <w:rsid w:val="008378B2"/>
    <w:rsid w:val="00837B2B"/>
    <w:rsid w:val="00842CD5"/>
    <w:rsid w:val="00844B1E"/>
    <w:rsid w:val="008472C3"/>
    <w:rsid w:val="008477BF"/>
    <w:rsid w:val="00847D63"/>
    <w:rsid w:val="0085455B"/>
    <w:rsid w:val="00855E4F"/>
    <w:rsid w:val="00861A70"/>
    <w:rsid w:val="00862932"/>
    <w:rsid w:val="008641C2"/>
    <w:rsid w:val="008667B2"/>
    <w:rsid w:val="008732B9"/>
    <w:rsid w:val="00875AA9"/>
    <w:rsid w:val="00882491"/>
    <w:rsid w:val="00882A50"/>
    <w:rsid w:val="00887F48"/>
    <w:rsid w:val="00890E39"/>
    <w:rsid w:val="008918FD"/>
    <w:rsid w:val="00893C26"/>
    <w:rsid w:val="008A25AE"/>
    <w:rsid w:val="008A33BE"/>
    <w:rsid w:val="008A6C32"/>
    <w:rsid w:val="008C1839"/>
    <w:rsid w:val="008C32CF"/>
    <w:rsid w:val="008C43BF"/>
    <w:rsid w:val="008C538C"/>
    <w:rsid w:val="008C6AB9"/>
    <w:rsid w:val="008C76A6"/>
    <w:rsid w:val="008E0A2A"/>
    <w:rsid w:val="008E725B"/>
    <w:rsid w:val="008E7C7E"/>
    <w:rsid w:val="00901730"/>
    <w:rsid w:val="00902BF3"/>
    <w:rsid w:val="0090654F"/>
    <w:rsid w:val="00911745"/>
    <w:rsid w:val="00920AC2"/>
    <w:rsid w:val="00923770"/>
    <w:rsid w:val="009325B0"/>
    <w:rsid w:val="009419E4"/>
    <w:rsid w:val="00941A6A"/>
    <w:rsid w:val="009439FF"/>
    <w:rsid w:val="009450A1"/>
    <w:rsid w:val="00946006"/>
    <w:rsid w:val="00956714"/>
    <w:rsid w:val="00957FF3"/>
    <w:rsid w:val="0096242A"/>
    <w:rsid w:val="00962E68"/>
    <w:rsid w:val="00972838"/>
    <w:rsid w:val="009777F0"/>
    <w:rsid w:val="009809F7"/>
    <w:rsid w:val="009812F0"/>
    <w:rsid w:val="00985109"/>
    <w:rsid w:val="00987042"/>
    <w:rsid w:val="00987115"/>
    <w:rsid w:val="00987E08"/>
    <w:rsid w:val="00990EDE"/>
    <w:rsid w:val="009A49E1"/>
    <w:rsid w:val="009B3FDE"/>
    <w:rsid w:val="009B67D3"/>
    <w:rsid w:val="009B7EE6"/>
    <w:rsid w:val="009C078C"/>
    <w:rsid w:val="009C0C36"/>
    <w:rsid w:val="009C103C"/>
    <w:rsid w:val="009C15BF"/>
    <w:rsid w:val="009C26B9"/>
    <w:rsid w:val="009C2C85"/>
    <w:rsid w:val="009C3CE0"/>
    <w:rsid w:val="009C3DDE"/>
    <w:rsid w:val="009D0824"/>
    <w:rsid w:val="009D3FF0"/>
    <w:rsid w:val="009D6AAB"/>
    <w:rsid w:val="009E0254"/>
    <w:rsid w:val="009E0DBA"/>
    <w:rsid w:val="009E20A6"/>
    <w:rsid w:val="009E2FCD"/>
    <w:rsid w:val="009E31E8"/>
    <w:rsid w:val="009E500F"/>
    <w:rsid w:val="009E58FB"/>
    <w:rsid w:val="009E6A98"/>
    <w:rsid w:val="00A03935"/>
    <w:rsid w:val="00A03A6F"/>
    <w:rsid w:val="00A05FC0"/>
    <w:rsid w:val="00A15C81"/>
    <w:rsid w:val="00A20A57"/>
    <w:rsid w:val="00A211F6"/>
    <w:rsid w:val="00A212C5"/>
    <w:rsid w:val="00A21303"/>
    <w:rsid w:val="00A23372"/>
    <w:rsid w:val="00A24046"/>
    <w:rsid w:val="00A24969"/>
    <w:rsid w:val="00A25386"/>
    <w:rsid w:val="00A279A5"/>
    <w:rsid w:val="00A27AB5"/>
    <w:rsid w:val="00A31F97"/>
    <w:rsid w:val="00A4025B"/>
    <w:rsid w:val="00A437EC"/>
    <w:rsid w:val="00A46921"/>
    <w:rsid w:val="00A50500"/>
    <w:rsid w:val="00A51101"/>
    <w:rsid w:val="00A51842"/>
    <w:rsid w:val="00A51F1F"/>
    <w:rsid w:val="00A540F3"/>
    <w:rsid w:val="00A55F82"/>
    <w:rsid w:val="00A5754A"/>
    <w:rsid w:val="00A63DAF"/>
    <w:rsid w:val="00A73EE3"/>
    <w:rsid w:val="00A77272"/>
    <w:rsid w:val="00A818EC"/>
    <w:rsid w:val="00A82427"/>
    <w:rsid w:val="00A824CD"/>
    <w:rsid w:val="00A845C1"/>
    <w:rsid w:val="00A85AF7"/>
    <w:rsid w:val="00A85E40"/>
    <w:rsid w:val="00A92302"/>
    <w:rsid w:val="00A933B1"/>
    <w:rsid w:val="00A950BE"/>
    <w:rsid w:val="00AA0369"/>
    <w:rsid w:val="00AA166A"/>
    <w:rsid w:val="00AB2BCF"/>
    <w:rsid w:val="00AB3BCF"/>
    <w:rsid w:val="00AB4CA6"/>
    <w:rsid w:val="00AB51E3"/>
    <w:rsid w:val="00AC1555"/>
    <w:rsid w:val="00AC751F"/>
    <w:rsid w:val="00AD111D"/>
    <w:rsid w:val="00AD1F62"/>
    <w:rsid w:val="00AD21DF"/>
    <w:rsid w:val="00AD2372"/>
    <w:rsid w:val="00AD5D8C"/>
    <w:rsid w:val="00AD6395"/>
    <w:rsid w:val="00AE3699"/>
    <w:rsid w:val="00AE469F"/>
    <w:rsid w:val="00AF13B5"/>
    <w:rsid w:val="00AF2BF2"/>
    <w:rsid w:val="00AF5E43"/>
    <w:rsid w:val="00B03EA7"/>
    <w:rsid w:val="00B05230"/>
    <w:rsid w:val="00B07097"/>
    <w:rsid w:val="00B115B3"/>
    <w:rsid w:val="00B13EED"/>
    <w:rsid w:val="00B14C43"/>
    <w:rsid w:val="00B23488"/>
    <w:rsid w:val="00B23F3F"/>
    <w:rsid w:val="00B315B2"/>
    <w:rsid w:val="00B35237"/>
    <w:rsid w:val="00B354BB"/>
    <w:rsid w:val="00B4076C"/>
    <w:rsid w:val="00B4151E"/>
    <w:rsid w:val="00B53FE4"/>
    <w:rsid w:val="00B5593A"/>
    <w:rsid w:val="00B56994"/>
    <w:rsid w:val="00B601A4"/>
    <w:rsid w:val="00B60ED4"/>
    <w:rsid w:val="00B65160"/>
    <w:rsid w:val="00B6532B"/>
    <w:rsid w:val="00B6539A"/>
    <w:rsid w:val="00B66CB5"/>
    <w:rsid w:val="00B742FE"/>
    <w:rsid w:val="00B74F50"/>
    <w:rsid w:val="00B81158"/>
    <w:rsid w:val="00B81354"/>
    <w:rsid w:val="00B82BC1"/>
    <w:rsid w:val="00B9163D"/>
    <w:rsid w:val="00B93844"/>
    <w:rsid w:val="00B94FE9"/>
    <w:rsid w:val="00B9663A"/>
    <w:rsid w:val="00B9771F"/>
    <w:rsid w:val="00BA2059"/>
    <w:rsid w:val="00BA2D18"/>
    <w:rsid w:val="00BA547E"/>
    <w:rsid w:val="00BA580A"/>
    <w:rsid w:val="00BA7151"/>
    <w:rsid w:val="00BB22DE"/>
    <w:rsid w:val="00BB34B5"/>
    <w:rsid w:val="00BB550C"/>
    <w:rsid w:val="00BB6F20"/>
    <w:rsid w:val="00BB75CD"/>
    <w:rsid w:val="00BC3F2A"/>
    <w:rsid w:val="00BD3FA8"/>
    <w:rsid w:val="00BD5BA5"/>
    <w:rsid w:val="00BD7172"/>
    <w:rsid w:val="00BE6019"/>
    <w:rsid w:val="00BE790F"/>
    <w:rsid w:val="00BF1C79"/>
    <w:rsid w:val="00BF49AC"/>
    <w:rsid w:val="00BF633A"/>
    <w:rsid w:val="00C01691"/>
    <w:rsid w:val="00C03539"/>
    <w:rsid w:val="00C15D7C"/>
    <w:rsid w:val="00C178CB"/>
    <w:rsid w:val="00C21257"/>
    <w:rsid w:val="00C31CAC"/>
    <w:rsid w:val="00C32AF4"/>
    <w:rsid w:val="00C3485A"/>
    <w:rsid w:val="00C363D1"/>
    <w:rsid w:val="00C45D75"/>
    <w:rsid w:val="00C5244C"/>
    <w:rsid w:val="00C55690"/>
    <w:rsid w:val="00C55B04"/>
    <w:rsid w:val="00C60254"/>
    <w:rsid w:val="00C61328"/>
    <w:rsid w:val="00C61D8E"/>
    <w:rsid w:val="00C64C18"/>
    <w:rsid w:val="00C650AC"/>
    <w:rsid w:val="00C6671E"/>
    <w:rsid w:val="00C70212"/>
    <w:rsid w:val="00C72287"/>
    <w:rsid w:val="00C72D78"/>
    <w:rsid w:val="00C72E8A"/>
    <w:rsid w:val="00C73135"/>
    <w:rsid w:val="00C75FB1"/>
    <w:rsid w:val="00C761C2"/>
    <w:rsid w:val="00C776D4"/>
    <w:rsid w:val="00C8338F"/>
    <w:rsid w:val="00C91BEF"/>
    <w:rsid w:val="00C91FAF"/>
    <w:rsid w:val="00C92833"/>
    <w:rsid w:val="00C949C7"/>
    <w:rsid w:val="00C95EE8"/>
    <w:rsid w:val="00C96173"/>
    <w:rsid w:val="00C96FE3"/>
    <w:rsid w:val="00CA22C3"/>
    <w:rsid w:val="00CA69B0"/>
    <w:rsid w:val="00CB314D"/>
    <w:rsid w:val="00CB459E"/>
    <w:rsid w:val="00CB5718"/>
    <w:rsid w:val="00CD1005"/>
    <w:rsid w:val="00CD5F32"/>
    <w:rsid w:val="00CD7394"/>
    <w:rsid w:val="00CD7F32"/>
    <w:rsid w:val="00CE248D"/>
    <w:rsid w:val="00CE5652"/>
    <w:rsid w:val="00CE7233"/>
    <w:rsid w:val="00CE7316"/>
    <w:rsid w:val="00CF1400"/>
    <w:rsid w:val="00CF3C62"/>
    <w:rsid w:val="00D032BF"/>
    <w:rsid w:val="00D12371"/>
    <w:rsid w:val="00D2266B"/>
    <w:rsid w:val="00D22733"/>
    <w:rsid w:val="00D36462"/>
    <w:rsid w:val="00D37E22"/>
    <w:rsid w:val="00D42DDD"/>
    <w:rsid w:val="00D43306"/>
    <w:rsid w:val="00D4494E"/>
    <w:rsid w:val="00D47A7E"/>
    <w:rsid w:val="00D51AB1"/>
    <w:rsid w:val="00D54E8E"/>
    <w:rsid w:val="00D6141B"/>
    <w:rsid w:val="00D61AFE"/>
    <w:rsid w:val="00D9004C"/>
    <w:rsid w:val="00D91549"/>
    <w:rsid w:val="00D921E0"/>
    <w:rsid w:val="00D94B98"/>
    <w:rsid w:val="00D9604F"/>
    <w:rsid w:val="00DA2AC7"/>
    <w:rsid w:val="00DA2AFE"/>
    <w:rsid w:val="00DA414D"/>
    <w:rsid w:val="00DA61B7"/>
    <w:rsid w:val="00DB47ED"/>
    <w:rsid w:val="00DC05DE"/>
    <w:rsid w:val="00DC506E"/>
    <w:rsid w:val="00DC532A"/>
    <w:rsid w:val="00DD0072"/>
    <w:rsid w:val="00DD3C47"/>
    <w:rsid w:val="00DE4346"/>
    <w:rsid w:val="00DF03DD"/>
    <w:rsid w:val="00DF1B2A"/>
    <w:rsid w:val="00DF200A"/>
    <w:rsid w:val="00DF6C06"/>
    <w:rsid w:val="00DF7547"/>
    <w:rsid w:val="00E0291E"/>
    <w:rsid w:val="00E02B06"/>
    <w:rsid w:val="00E05DD4"/>
    <w:rsid w:val="00E06E7F"/>
    <w:rsid w:val="00E16DA9"/>
    <w:rsid w:val="00E233E1"/>
    <w:rsid w:val="00E30F64"/>
    <w:rsid w:val="00E3473E"/>
    <w:rsid w:val="00E376E8"/>
    <w:rsid w:val="00E40627"/>
    <w:rsid w:val="00E4062B"/>
    <w:rsid w:val="00E409CE"/>
    <w:rsid w:val="00E42ED9"/>
    <w:rsid w:val="00E44BEA"/>
    <w:rsid w:val="00E45D12"/>
    <w:rsid w:val="00E65909"/>
    <w:rsid w:val="00E66067"/>
    <w:rsid w:val="00E73191"/>
    <w:rsid w:val="00E7489A"/>
    <w:rsid w:val="00E8152D"/>
    <w:rsid w:val="00E83CEE"/>
    <w:rsid w:val="00E8505E"/>
    <w:rsid w:val="00E854BD"/>
    <w:rsid w:val="00E965C8"/>
    <w:rsid w:val="00E96BA8"/>
    <w:rsid w:val="00EA04F1"/>
    <w:rsid w:val="00EA0B5F"/>
    <w:rsid w:val="00EB329F"/>
    <w:rsid w:val="00EC015C"/>
    <w:rsid w:val="00EC54D1"/>
    <w:rsid w:val="00EC5E09"/>
    <w:rsid w:val="00ED21FD"/>
    <w:rsid w:val="00ED29FA"/>
    <w:rsid w:val="00ED52B7"/>
    <w:rsid w:val="00ED55C4"/>
    <w:rsid w:val="00ED60FD"/>
    <w:rsid w:val="00EE0740"/>
    <w:rsid w:val="00EE5868"/>
    <w:rsid w:val="00EE68D5"/>
    <w:rsid w:val="00EF701E"/>
    <w:rsid w:val="00F01CDE"/>
    <w:rsid w:val="00F0209E"/>
    <w:rsid w:val="00F04B05"/>
    <w:rsid w:val="00F04C21"/>
    <w:rsid w:val="00F11BAC"/>
    <w:rsid w:val="00F20759"/>
    <w:rsid w:val="00F2551E"/>
    <w:rsid w:val="00F3161F"/>
    <w:rsid w:val="00F34C4B"/>
    <w:rsid w:val="00F36F3F"/>
    <w:rsid w:val="00F40D99"/>
    <w:rsid w:val="00F44AB3"/>
    <w:rsid w:val="00F45A28"/>
    <w:rsid w:val="00F525FC"/>
    <w:rsid w:val="00F56D4B"/>
    <w:rsid w:val="00F570BE"/>
    <w:rsid w:val="00F62450"/>
    <w:rsid w:val="00F675DA"/>
    <w:rsid w:val="00F73B49"/>
    <w:rsid w:val="00F80BC3"/>
    <w:rsid w:val="00F810AC"/>
    <w:rsid w:val="00F84ADC"/>
    <w:rsid w:val="00F84DBA"/>
    <w:rsid w:val="00F86EEF"/>
    <w:rsid w:val="00F949B0"/>
    <w:rsid w:val="00F964C1"/>
    <w:rsid w:val="00FA119E"/>
    <w:rsid w:val="00FA1D77"/>
    <w:rsid w:val="00FA37E9"/>
    <w:rsid w:val="00FA76B0"/>
    <w:rsid w:val="00FB0FD6"/>
    <w:rsid w:val="00FB27CB"/>
    <w:rsid w:val="00FB2EDA"/>
    <w:rsid w:val="00FB3353"/>
    <w:rsid w:val="00FB4C68"/>
    <w:rsid w:val="00FC1C0F"/>
    <w:rsid w:val="00FC1CF0"/>
    <w:rsid w:val="00FD2523"/>
    <w:rsid w:val="00FD2EDB"/>
    <w:rsid w:val="00FD7E24"/>
    <w:rsid w:val="00FE15B6"/>
    <w:rsid w:val="00FE169A"/>
    <w:rsid w:val="00FE404E"/>
    <w:rsid w:val="00FE5B68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32761980"/>
  <w15:docId w15:val="{A1E7AD1B-1338-408E-A8BC-9F3F483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17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7">
    <w:name w:val="heading 7"/>
    <w:basedOn w:val="Binhthng"/>
    <w:next w:val="Binhthng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Siuktni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Binhthng"/>
    <w:next w:val="ThnVnban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hnVnban">
    <w:name w:val="Body Text"/>
    <w:basedOn w:val="Binhthng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Danhsach">
    <w:name w:val="List"/>
    <w:basedOn w:val="ThnVnban"/>
    <w:rPr>
      <w:rFonts w:cs="Mangal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Binhthng"/>
    <w:pPr>
      <w:suppressLineNumbers/>
    </w:pPr>
    <w:rPr>
      <w:rFonts w:cs="Mangal"/>
    </w:r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uiPriority w:val="99"/>
    <w:pPr>
      <w:tabs>
        <w:tab w:val="center" w:pos="4320"/>
        <w:tab w:val="right" w:pos="8640"/>
      </w:tabs>
    </w:pPr>
  </w:style>
  <w:style w:type="paragraph" w:styleId="Bongchuthich">
    <w:name w:val="Balloon Text"/>
    <w:basedOn w:val="Binhthng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Binhthng"/>
    <w:next w:val="Binhthng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ThnVnban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Binhthng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Binhthng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ThnVnban"/>
    <w:next w:val="ThnVnban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Bantailiu">
    <w:name w:val="Document Map"/>
    <w:basedOn w:val="Binhthng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hutlBinhthng">
    <w:name w:val="Normal Indent"/>
    <w:basedOn w:val="Binhthng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Mucluc2">
    <w:name w:val="toc 2"/>
    <w:basedOn w:val="Binhthng"/>
    <w:next w:val="Binhthng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VnbanThun">
    <w:name w:val="Plain Text"/>
    <w:basedOn w:val="Binhthng"/>
    <w:link w:val="VnbanThunChar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Binhthng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Binhthng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trangChar">
    <w:name w:val="Đầu trang Char"/>
    <w:link w:val="utrang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Binhthng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oancuaDanhsach">
    <w:name w:val="List Paragraph"/>
    <w:basedOn w:val="Binhthng"/>
    <w:uiPriority w:val="1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LiBang">
    <w:name w:val="Table Grid"/>
    <w:basedOn w:val="BangThngthng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Binhthng"/>
    <w:uiPriority w:val="1"/>
    <w:qFormat/>
    <w:rsid w:val="00CA69B0"/>
    <w:pPr>
      <w:widowControl w:val="0"/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178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paragraph" w:customStyle="1" w:styleId="StyleBodyText11ptLeftBefore1ptAfter1pt">
    <w:name w:val="Style Body Text + 11 pt Left Before:  1 pt After:  1 pt"/>
    <w:basedOn w:val="ThnVnban"/>
    <w:autoRedefine/>
    <w:rsid w:val="001800C8"/>
    <w:pPr>
      <w:numPr>
        <w:numId w:val="7"/>
      </w:numPr>
      <w:spacing w:before="20" w:after="20"/>
      <w:jc w:val="left"/>
    </w:pPr>
    <w:rPr>
      <w:rFonts w:eastAsia="Times New Roman"/>
      <w:bCs/>
      <w:shd w:val="clear" w:color="auto" w:fill="FFFFFF"/>
      <w:lang w:val="x-none"/>
    </w:rPr>
  </w:style>
  <w:style w:type="paragraph" w:customStyle="1" w:styleId="Cover-Title">
    <w:name w:val="Cover-Title"/>
    <w:basedOn w:val="Binhthng"/>
    <w:rsid w:val="001851B3"/>
    <w:pPr>
      <w:jc w:val="right"/>
    </w:pPr>
    <w:rPr>
      <w:rFonts w:ascii="Tahoma" w:eastAsia="Times New Roman" w:hAnsi="Tahoma" w:cs="Tahoma"/>
      <w:b/>
      <w:sz w:val="56"/>
      <w:szCs w:val="20"/>
      <w:lang w:val="en-GB"/>
    </w:rPr>
  </w:style>
  <w:style w:type="character" w:customStyle="1" w:styleId="VnbanThunChar">
    <w:name w:val="Văn bản Thuần Char"/>
    <w:basedOn w:val="Phngmcinhcuaoanvn"/>
    <w:link w:val="VnbanThun"/>
    <w:rsid w:val="001675CC"/>
    <w:rPr>
      <w:rFonts w:ascii="Courier New" w:hAnsi="Courier New" w:cs="Courier New"/>
      <w:lang w:val="en-US" w:eastAsia="ar-SA"/>
    </w:rPr>
  </w:style>
  <w:style w:type="paragraph" w:styleId="ThngthngWeb">
    <w:name w:val="Normal (Web)"/>
    <w:basedOn w:val="Binhthng"/>
    <w:uiPriority w:val="99"/>
    <w:semiHidden/>
    <w:unhideWhenUsed/>
    <w:rsid w:val="001675CC"/>
    <w:pPr>
      <w:suppressAutoHyphens w:val="0"/>
      <w:spacing w:before="100" w:beforeAutospacing="1" w:after="100" w:afterAutospacing="1"/>
    </w:pPr>
    <w:rPr>
      <w:rFonts w:eastAsia="Times New Roman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704">
          <w:marLeft w:val="-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Personal Information</vt:lpstr>
      <vt:lpstr>Personal Information</vt:lpstr>
    </vt:vector>
  </TitlesOfParts>
  <Company>I</Company>
  <LinksUpToDate>false</LinksUpToDate>
  <CharactersWithSpaces>2158</CharactersWithSpaces>
  <SharedDoc>false</SharedDoc>
  <HLinks>
    <vt:vector size="6" baseType="variant">
      <vt:variant>
        <vt:i4>3539038</vt:i4>
      </vt:variant>
      <vt:variant>
        <vt:i4>-1</vt:i4>
      </vt:variant>
      <vt:variant>
        <vt:i4>2055</vt:i4>
      </vt:variant>
      <vt:variant>
        <vt:i4>1</vt:i4>
      </vt:variant>
      <vt:variant>
        <vt:lpwstr>cid:image001.png@01D2D3CC.852EED80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Windows 10</cp:lastModifiedBy>
  <cp:revision>122</cp:revision>
  <cp:lastPrinted>2007-10-09T10:25:00Z</cp:lastPrinted>
  <dcterms:created xsi:type="dcterms:W3CDTF">2019-02-20T16:04:00Z</dcterms:created>
  <dcterms:modified xsi:type="dcterms:W3CDTF">2023-02-07T17:58:00Z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